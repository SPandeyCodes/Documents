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10425" w:type="dxa"/>
        <w:tblInd w:w="-530" w:type="dxa"/>
        <w:tblLayout w:type="fixed"/>
        <w:tblCellMar>
          <w:top w:w="55" w:type="dxa"/>
          <w:left w:w="55" w:type="dxa"/>
          <w:bottom w:w="55" w:type="dxa"/>
          <w:right w:w="55" w:type="dxa"/>
        </w:tblCellMar>
        <w:tblLook w:val="04A0" w:firstRow="1" w:lastRow="0" w:firstColumn="1" w:lastColumn="0" w:noHBand="0" w:noVBand="1"/>
      </w:tblPr>
      <w:tblGrid>
        <w:gridCol w:w="1389"/>
        <w:gridCol w:w="7686"/>
        <w:gridCol w:w="1350"/>
      </w:tblGrid>
      <w:tr w:rsidR="00E4118F" w14:paraId="2BA6C46E" w14:textId="77777777">
        <w:trPr>
          <w:trHeight w:val="1195"/>
        </w:trPr>
        <w:tc>
          <w:tcPr>
            <w:tcW w:w="1389" w:type="dxa"/>
            <w:shd w:val="clear" w:color="auto" w:fill="auto"/>
          </w:tcPr>
          <w:p w14:paraId="211958F3" w14:textId="77777777" w:rsidR="00E4118F" w:rsidRDefault="006B7948">
            <w:pPr>
              <w:pStyle w:val="TableContents"/>
              <w:jc w:val="center"/>
              <w:rPr>
                <w:b/>
                <w:sz w:val="32"/>
                <w:szCs w:val="32"/>
                <w:lang w:eastAsia="en-IN"/>
              </w:rPr>
            </w:pPr>
            <w:r>
              <w:rPr>
                <w:rFonts w:ascii="Cambria" w:hAnsi="Cambria" w:cs="Cambria"/>
                <w:noProof/>
                <w:sz w:val="16"/>
                <w:szCs w:val="16"/>
                <w:lang w:val="en-SG" w:eastAsia="en-SG"/>
              </w:rPr>
              <w:drawing>
                <wp:inline distT="0" distB="0" distL="0" distR="0" wp14:anchorId="6CFCBD02" wp14:editId="36EBD736">
                  <wp:extent cx="80010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9"/>
                          <a:srcRect/>
                          <a:stretch>
                            <a:fillRect/>
                          </a:stretch>
                        </pic:blipFill>
                        <pic:spPr>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14:paraId="64762676" w14:textId="77777777" w:rsidR="00E4118F" w:rsidRDefault="006B7948">
            <w:pPr>
              <w:pStyle w:val="Style1"/>
              <w:ind w:right="-227"/>
              <w:jc w:val="center"/>
            </w:pPr>
            <w:r>
              <w:rPr>
                <w:b/>
                <w:sz w:val="32"/>
                <w:szCs w:val="32"/>
                <w:lang w:val="en-IN" w:eastAsia="en-IN"/>
              </w:rPr>
              <w:t>Nitte Meenakshi Institute of Technology</w:t>
            </w:r>
          </w:p>
          <w:p w14:paraId="23AE61F3" w14:textId="77777777" w:rsidR="00E4118F" w:rsidRDefault="006B7948">
            <w:pPr>
              <w:pStyle w:val="Style1"/>
              <w:ind w:right="-227"/>
              <w:jc w:val="center"/>
            </w:pPr>
            <w:r>
              <w:rPr>
                <w:sz w:val="14"/>
                <w:szCs w:val="16"/>
              </w:rPr>
              <w:t>(AN AUTONOMOUS INSTITUTION AFFILIATED TO VISVESVARAYA TECHNOLOGICAL UNIVERSITY, BELGAUM)</w:t>
            </w:r>
          </w:p>
          <w:p w14:paraId="73F05C06" w14:textId="77777777" w:rsidR="00E4118F" w:rsidRDefault="006B7948">
            <w:pPr>
              <w:pStyle w:val="NoSpacing"/>
              <w:jc w:val="center"/>
            </w:pPr>
            <w:r>
              <w:rPr>
                <w:rFonts w:ascii="Cambria" w:hAnsi="Cambria" w:cs="Cambria"/>
                <w:sz w:val="16"/>
                <w:szCs w:val="16"/>
              </w:rPr>
              <w:t>PB No. 6429, Yelahanka, Bangalore 560-064, Karnataka</w:t>
            </w:r>
          </w:p>
          <w:p w14:paraId="67074D96" w14:textId="77777777" w:rsidR="00E4118F" w:rsidRDefault="006B7948">
            <w:pPr>
              <w:pStyle w:val="NoSpacing"/>
              <w:jc w:val="center"/>
            </w:pPr>
            <w:r>
              <w:rPr>
                <w:rFonts w:ascii="Cambria" w:hAnsi="Cambria" w:cs="Cambria"/>
                <w:sz w:val="16"/>
                <w:szCs w:val="16"/>
              </w:rPr>
              <w:t>Telephone: 080- 22167800, 22167860</w:t>
            </w:r>
          </w:p>
          <w:p w14:paraId="1E3853A1" w14:textId="77777777" w:rsidR="00E4118F" w:rsidRDefault="006B7948">
            <w:pPr>
              <w:pStyle w:val="Style1"/>
              <w:jc w:val="center"/>
            </w:pPr>
            <w:r>
              <w:rPr>
                <w:sz w:val="16"/>
                <w:szCs w:val="16"/>
                <w:lang w:val="en-IN" w:eastAsia="en-IN"/>
              </w:rPr>
              <w:t>Fax: 080 - 22167805</w:t>
            </w:r>
          </w:p>
        </w:tc>
        <w:tc>
          <w:tcPr>
            <w:tcW w:w="1350" w:type="dxa"/>
            <w:shd w:val="clear" w:color="auto" w:fill="auto"/>
          </w:tcPr>
          <w:p w14:paraId="71ECFCAF" w14:textId="77777777" w:rsidR="00E4118F" w:rsidRDefault="006B7948">
            <w:pPr>
              <w:pStyle w:val="TableContents"/>
              <w:ind w:left="-340"/>
              <w:jc w:val="center"/>
              <w:rPr>
                <w:rFonts w:eastAsia="Times New Roman"/>
                <w:b/>
                <w:smallCaps/>
                <w:sz w:val="36"/>
                <w:szCs w:val="14"/>
              </w:rPr>
            </w:pPr>
            <w:r>
              <w:rPr>
                <w:rFonts w:ascii="Cambria" w:hAnsi="Cambria" w:cs="Cambria"/>
                <w:noProof/>
                <w:sz w:val="16"/>
                <w:szCs w:val="16"/>
                <w:lang w:val="en-SG" w:eastAsia="en-SG"/>
              </w:rPr>
              <w:drawing>
                <wp:inline distT="0" distB="0" distL="0" distR="0" wp14:anchorId="10ABF23C" wp14:editId="2F78A371">
                  <wp:extent cx="704850" cy="55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0"/>
                          <a:srcRect/>
                          <a:stretch>
                            <a:fillRect/>
                          </a:stretch>
                        </pic:blipFill>
                        <pic:spPr>
                          <a:xfrm>
                            <a:off x="0" y="0"/>
                            <a:ext cx="704850" cy="552450"/>
                          </a:xfrm>
                          <a:prstGeom prst="rect">
                            <a:avLst/>
                          </a:prstGeom>
                          <a:solidFill>
                            <a:srgbClr val="FFFFFF"/>
                          </a:solidFill>
                          <a:ln w="9525">
                            <a:noFill/>
                            <a:miter lim="800000"/>
                            <a:headEnd/>
                            <a:tailEnd/>
                          </a:ln>
                        </pic:spPr>
                      </pic:pic>
                    </a:graphicData>
                  </a:graphic>
                </wp:inline>
              </w:drawing>
            </w:r>
          </w:p>
        </w:tc>
      </w:tr>
    </w:tbl>
    <w:p w14:paraId="37CA775E" w14:textId="77777777" w:rsidR="00E4118F" w:rsidRDefault="00E4118F">
      <w:pPr>
        <w:spacing w:after="0" w:line="240" w:lineRule="auto"/>
        <w:jc w:val="center"/>
        <w:rPr>
          <w:b/>
          <w:sz w:val="36"/>
          <w:szCs w:val="24"/>
        </w:rPr>
      </w:pPr>
    </w:p>
    <w:p w14:paraId="04E056BB" w14:textId="0DB2AD32" w:rsidR="00E4118F" w:rsidRDefault="006B7948">
      <w:pPr>
        <w:jc w:val="center"/>
        <w:rPr>
          <w:lang w:val="en-US"/>
        </w:rPr>
      </w:pPr>
      <w:r>
        <w:rPr>
          <w:rStyle w:val="undefined"/>
          <w:b/>
          <w:bCs/>
          <w:sz w:val="36"/>
          <w:szCs w:val="36"/>
        </w:rPr>
        <w:t>COURSE</w:t>
      </w:r>
      <w:r w:rsidR="00420947">
        <w:rPr>
          <w:rStyle w:val="undefined"/>
          <w:b/>
          <w:bCs/>
          <w:sz w:val="36"/>
          <w:szCs w:val="36"/>
        </w:rPr>
        <w:t xml:space="preserve"> </w:t>
      </w:r>
      <w:r w:rsidR="00A073A5">
        <w:rPr>
          <w:rStyle w:val="undefined"/>
          <w:b/>
          <w:bCs/>
          <w:sz w:val="36"/>
          <w:szCs w:val="36"/>
        </w:rPr>
        <w:t>REPORT</w:t>
      </w:r>
      <w:r w:rsidR="00A073A5">
        <w:rPr>
          <w:rStyle w:val="undefined"/>
          <w:b/>
          <w:bCs/>
          <w:sz w:val="36"/>
          <w:szCs w:val="36"/>
          <w:lang w:val="en-US"/>
        </w:rPr>
        <w:t xml:space="preserve"> (</w:t>
      </w:r>
      <w:r w:rsidR="0011250F">
        <w:rPr>
          <w:sz w:val="32"/>
          <w:szCs w:val="32"/>
        </w:rPr>
        <w:t xml:space="preserve">SRS </w:t>
      </w:r>
      <w:r w:rsidR="007B1F93">
        <w:rPr>
          <w:sz w:val="32"/>
          <w:szCs w:val="32"/>
        </w:rPr>
        <w:t>DOCUMENT)</w:t>
      </w:r>
    </w:p>
    <w:p w14:paraId="6363B50B" w14:textId="5D3BB804" w:rsidR="009D24CB" w:rsidRDefault="009D24CB" w:rsidP="009D24CB">
      <w:pPr>
        <w:jc w:val="center"/>
        <w:rPr>
          <w:rStyle w:val="undefined"/>
          <w:sz w:val="28"/>
          <w:szCs w:val="28"/>
        </w:rPr>
      </w:pPr>
      <w:r>
        <w:rPr>
          <w:rStyle w:val="undefined"/>
          <w:sz w:val="28"/>
          <w:szCs w:val="28"/>
        </w:rPr>
        <w:t>O</w:t>
      </w:r>
      <w:r w:rsidR="006B7948">
        <w:rPr>
          <w:rStyle w:val="undefined"/>
          <w:sz w:val="28"/>
          <w:szCs w:val="28"/>
        </w:rPr>
        <w:t>n</w:t>
      </w:r>
    </w:p>
    <w:p w14:paraId="536832B2" w14:textId="03EAD7C1" w:rsidR="00E4118F" w:rsidRPr="009D24CB" w:rsidRDefault="0011250F" w:rsidP="009D24CB">
      <w:pPr>
        <w:jc w:val="center"/>
      </w:pPr>
      <w:r>
        <w:rPr>
          <w:b/>
          <w:bCs/>
          <w:sz w:val="40"/>
          <w:szCs w:val="40"/>
        </w:rPr>
        <w:t>Airline Reservation System</w:t>
      </w:r>
    </w:p>
    <w:p w14:paraId="2ECE45E4" w14:textId="77777777" w:rsidR="0011250F" w:rsidRDefault="0011250F">
      <w:pPr>
        <w:spacing w:after="0" w:line="240" w:lineRule="auto"/>
        <w:jc w:val="center"/>
        <w:rPr>
          <w:rFonts w:eastAsia="Times New Roman"/>
          <w:b/>
          <w:spacing w:val="-10"/>
          <w:kern w:val="1"/>
          <w:sz w:val="40"/>
          <w:szCs w:val="44"/>
          <w:lang w:val="en-US"/>
        </w:rPr>
      </w:pPr>
    </w:p>
    <w:p w14:paraId="5F6DB778" w14:textId="77777777" w:rsidR="00E4118F" w:rsidRDefault="006B7948">
      <w:pPr>
        <w:spacing w:after="0"/>
      </w:pPr>
      <w:r>
        <w:rPr>
          <w:rFonts w:eastAsia="Times New Roman"/>
          <w:i/>
          <w:iCs/>
          <w:sz w:val="32"/>
          <w:szCs w:val="28"/>
        </w:rPr>
        <w:t xml:space="preserve"> </w:t>
      </w:r>
      <w:r>
        <w:rPr>
          <w:i/>
          <w:iCs/>
          <w:sz w:val="28"/>
          <w:szCs w:val="24"/>
        </w:rPr>
        <w:t>Submitted in partial fulfilment of the requirement for the award of Degree of</w:t>
      </w:r>
      <w:r>
        <w:rPr>
          <w:b/>
          <w:i/>
          <w:iCs/>
          <w:sz w:val="28"/>
          <w:szCs w:val="24"/>
        </w:rPr>
        <w:t xml:space="preserve"> </w:t>
      </w:r>
    </w:p>
    <w:p w14:paraId="0F246A83" w14:textId="77777777" w:rsidR="00E4118F" w:rsidRDefault="006B7948">
      <w:pPr>
        <w:spacing w:after="120" w:line="240" w:lineRule="auto"/>
        <w:jc w:val="center"/>
      </w:pPr>
      <w:r>
        <w:rPr>
          <w:i/>
          <w:iCs/>
          <w:sz w:val="36"/>
          <w:szCs w:val="24"/>
        </w:rPr>
        <w:t xml:space="preserve">Bachelor of Engineering </w:t>
      </w:r>
    </w:p>
    <w:p w14:paraId="0316D6FF" w14:textId="77777777" w:rsidR="00E4118F" w:rsidRDefault="006B7948">
      <w:pPr>
        <w:spacing w:after="120" w:line="240" w:lineRule="auto"/>
        <w:jc w:val="center"/>
      </w:pPr>
      <w:r>
        <w:rPr>
          <w:rStyle w:val="undefined"/>
          <w:i/>
          <w:sz w:val="28"/>
          <w:szCs w:val="28"/>
        </w:rPr>
        <w:t xml:space="preserve">in </w:t>
      </w:r>
    </w:p>
    <w:p w14:paraId="1E4298FB" w14:textId="77777777" w:rsidR="00E4118F" w:rsidRDefault="006B7948">
      <w:pPr>
        <w:spacing w:after="120" w:line="240" w:lineRule="auto"/>
        <w:jc w:val="center"/>
      </w:pPr>
      <w:r>
        <w:rPr>
          <w:bCs/>
          <w:i/>
          <w:iCs/>
          <w:sz w:val="36"/>
          <w:szCs w:val="24"/>
        </w:rPr>
        <w:t>Computer Science and Engineering</w:t>
      </w:r>
    </w:p>
    <w:p w14:paraId="7BF38C54" w14:textId="77777777" w:rsidR="00E4118F" w:rsidRDefault="006B7948">
      <w:pPr>
        <w:spacing w:after="0"/>
        <w:jc w:val="center"/>
      </w:pPr>
      <w:r>
        <w:t>Submitted by:</w:t>
      </w:r>
    </w:p>
    <w:tbl>
      <w:tblPr>
        <w:tblW w:w="9016" w:type="dxa"/>
        <w:tblLayout w:type="fixed"/>
        <w:tblLook w:val="04A0" w:firstRow="1" w:lastRow="0" w:firstColumn="1" w:lastColumn="0" w:noHBand="0" w:noVBand="1"/>
      </w:tblPr>
      <w:tblGrid>
        <w:gridCol w:w="4508"/>
        <w:gridCol w:w="4508"/>
      </w:tblGrid>
      <w:tr w:rsidR="00E4118F" w14:paraId="74100502" w14:textId="77777777">
        <w:tc>
          <w:tcPr>
            <w:tcW w:w="4508" w:type="dxa"/>
            <w:shd w:val="clear" w:color="auto" w:fill="auto"/>
          </w:tcPr>
          <w:p w14:paraId="495B7DBB" w14:textId="331F932B" w:rsidR="00E4118F" w:rsidRDefault="00B710A2" w:rsidP="00B710A2">
            <w:pPr>
              <w:spacing w:after="0"/>
            </w:pPr>
            <w:r>
              <w:rPr>
                <w:iCs/>
                <w:sz w:val="22"/>
                <w:szCs w:val="24"/>
              </w:rPr>
              <w:t xml:space="preserve">                     </w:t>
            </w:r>
            <w:r w:rsidR="00420947">
              <w:rPr>
                <w:iCs/>
                <w:sz w:val="22"/>
                <w:szCs w:val="24"/>
              </w:rPr>
              <w:t>SAILESH PANDEY</w:t>
            </w:r>
          </w:p>
        </w:tc>
        <w:tc>
          <w:tcPr>
            <w:tcW w:w="4508" w:type="dxa"/>
            <w:shd w:val="clear" w:color="auto" w:fill="auto"/>
          </w:tcPr>
          <w:p w14:paraId="55F35BA7" w14:textId="79C10595" w:rsidR="00E4118F" w:rsidRDefault="006B7948" w:rsidP="0011250F">
            <w:pPr>
              <w:spacing w:after="0"/>
              <w:jc w:val="center"/>
            </w:pPr>
            <w:r>
              <w:rPr>
                <w:iCs/>
                <w:sz w:val="22"/>
                <w:szCs w:val="24"/>
              </w:rPr>
              <w:t>1NT18CS</w:t>
            </w:r>
            <w:r w:rsidR="00420947">
              <w:rPr>
                <w:iCs/>
                <w:sz w:val="22"/>
                <w:szCs w:val="24"/>
              </w:rPr>
              <w:t>201</w:t>
            </w:r>
          </w:p>
        </w:tc>
      </w:tr>
      <w:tr w:rsidR="00E4118F" w14:paraId="40514334" w14:textId="77777777">
        <w:tc>
          <w:tcPr>
            <w:tcW w:w="4508" w:type="dxa"/>
            <w:shd w:val="clear" w:color="auto" w:fill="auto"/>
          </w:tcPr>
          <w:p w14:paraId="259D1AC9" w14:textId="71BC206F" w:rsidR="00E4118F" w:rsidRDefault="00420947">
            <w:pPr>
              <w:spacing w:after="0"/>
              <w:jc w:val="center"/>
            </w:pPr>
            <w:r>
              <w:rPr>
                <w:iCs/>
                <w:sz w:val="22"/>
                <w:szCs w:val="24"/>
              </w:rPr>
              <w:t>MANAN VANAWAT</w:t>
            </w:r>
          </w:p>
        </w:tc>
        <w:tc>
          <w:tcPr>
            <w:tcW w:w="4508" w:type="dxa"/>
            <w:shd w:val="clear" w:color="auto" w:fill="auto"/>
          </w:tcPr>
          <w:p w14:paraId="17194AA4" w14:textId="187AD024" w:rsidR="00E4118F" w:rsidRDefault="006B7948" w:rsidP="0011250F">
            <w:pPr>
              <w:spacing w:after="0"/>
              <w:jc w:val="center"/>
            </w:pPr>
            <w:r>
              <w:rPr>
                <w:iCs/>
                <w:sz w:val="22"/>
                <w:szCs w:val="24"/>
              </w:rPr>
              <w:t>1NT18CS0</w:t>
            </w:r>
            <w:r w:rsidR="00420947">
              <w:rPr>
                <w:iCs/>
                <w:sz w:val="22"/>
                <w:szCs w:val="24"/>
              </w:rPr>
              <w:t>91</w:t>
            </w:r>
          </w:p>
        </w:tc>
      </w:tr>
    </w:tbl>
    <w:p w14:paraId="587839E2" w14:textId="77777777" w:rsidR="009D24CB" w:rsidRDefault="009D24CB" w:rsidP="009D24CB">
      <w:pPr>
        <w:spacing w:line="0" w:lineRule="atLeast"/>
        <w:ind w:right="26"/>
        <w:jc w:val="center"/>
        <w:rPr>
          <w:i/>
          <w:iCs/>
          <w:szCs w:val="24"/>
        </w:rPr>
      </w:pPr>
      <w:r>
        <w:rPr>
          <w:i/>
          <w:iCs/>
          <w:szCs w:val="24"/>
        </w:rPr>
        <w:t xml:space="preserve">  </w:t>
      </w:r>
    </w:p>
    <w:p w14:paraId="28116EE2" w14:textId="59958766" w:rsidR="009D24CB" w:rsidRDefault="009D24CB" w:rsidP="009D24CB">
      <w:pPr>
        <w:spacing w:line="0" w:lineRule="atLeast"/>
        <w:ind w:right="26"/>
        <w:jc w:val="center"/>
        <w:rPr>
          <w:rFonts w:eastAsia="Times New Roman"/>
          <w:szCs w:val="24"/>
          <w:lang w:eastAsia="en-IN"/>
        </w:rPr>
      </w:pPr>
      <w:r>
        <w:rPr>
          <w:rFonts w:eastAsia="Times New Roman"/>
          <w:szCs w:val="24"/>
        </w:rPr>
        <w:t>Under the Guidance of</w:t>
      </w:r>
    </w:p>
    <w:p w14:paraId="4FEB2BB7" w14:textId="1CE26F0B" w:rsidR="009D24CB" w:rsidRDefault="009D24CB" w:rsidP="009D24CB">
      <w:pPr>
        <w:spacing w:line="0" w:lineRule="atLeast"/>
        <w:ind w:right="26"/>
        <w:jc w:val="center"/>
        <w:rPr>
          <w:rFonts w:eastAsia="Times New Roman"/>
          <w:b/>
          <w:bCs/>
          <w:szCs w:val="24"/>
        </w:rPr>
      </w:pPr>
      <w:r>
        <w:rPr>
          <w:rFonts w:eastAsia="Times New Roman"/>
          <w:b/>
          <w:bCs/>
          <w:szCs w:val="24"/>
        </w:rPr>
        <w:t>Mr</w:t>
      </w:r>
      <w:r>
        <w:rPr>
          <w:rFonts w:eastAsia="Times New Roman"/>
          <w:b/>
          <w:bCs/>
          <w:szCs w:val="24"/>
        </w:rPr>
        <w:t>. Sat</w:t>
      </w:r>
      <w:r>
        <w:rPr>
          <w:rFonts w:eastAsia="Times New Roman"/>
          <w:b/>
          <w:bCs/>
          <w:szCs w:val="24"/>
        </w:rPr>
        <w:t>h</w:t>
      </w:r>
      <w:r>
        <w:rPr>
          <w:rFonts w:eastAsia="Times New Roman"/>
          <w:b/>
          <w:bCs/>
          <w:szCs w:val="24"/>
        </w:rPr>
        <w:t>ish EG</w:t>
      </w:r>
    </w:p>
    <w:p w14:paraId="65DE73D5" w14:textId="2E13C740" w:rsidR="009D24CB" w:rsidRDefault="009D24CB" w:rsidP="009D24CB">
      <w:pPr>
        <w:spacing w:line="0" w:lineRule="atLeast"/>
        <w:ind w:right="26"/>
        <w:rPr>
          <w:rFonts w:eastAsia="Times New Roman"/>
          <w:szCs w:val="24"/>
        </w:rPr>
      </w:pPr>
      <w:r>
        <w:rPr>
          <w:rFonts w:eastAsia="Times New Roman"/>
          <w:szCs w:val="24"/>
        </w:rPr>
        <w:t xml:space="preserve">                                        </w:t>
      </w:r>
      <w:r>
        <w:rPr>
          <w:rFonts w:eastAsia="Times New Roman"/>
          <w:szCs w:val="24"/>
        </w:rPr>
        <w:t>Assistant Professor, Dept. of CS&amp;E, NMIT</w:t>
      </w:r>
    </w:p>
    <w:p w14:paraId="1429D53F" w14:textId="220E907E" w:rsidR="00E4118F" w:rsidRPr="006B7948" w:rsidRDefault="00E4118F" w:rsidP="006B7948">
      <w:pPr>
        <w:spacing w:after="0"/>
        <w:rPr>
          <w:i/>
          <w:iCs/>
          <w:szCs w:val="24"/>
        </w:rPr>
      </w:pPr>
    </w:p>
    <w:p w14:paraId="23E68CB5" w14:textId="77777777" w:rsidR="00E4118F" w:rsidRDefault="00E4118F">
      <w:pPr>
        <w:spacing w:after="0" w:line="240" w:lineRule="auto"/>
        <w:jc w:val="center"/>
        <w:rPr>
          <w:sz w:val="22"/>
        </w:rPr>
      </w:pPr>
    </w:p>
    <w:p w14:paraId="5EB0C5C8" w14:textId="77777777" w:rsidR="00E4118F" w:rsidRDefault="006B7948">
      <w:pPr>
        <w:spacing w:after="0" w:line="240" w:lineRule="auto"/>
        <w:jc w:val="center"/>
      </w:pPr>
      <w:r>
        <w:rPr>
          <w:b/>
          <w:sz w:val="40"/>
        </w:rPr>
        <w:t>Department of Computer Science and Engineering</w:t>
      </w:r>
    </w:p>
    <w:p w14:paraId="58A90CC7" w14:textId="77777777" w:rsidR="00745823" w:rsidRDefault="006B7948" w:rsidP="00745823">
      <w:pPr>
        <w:spacing w:line="0" w:lineRule="atLeast"/>
        <w:jc w:val="center"/>
        <w:rPr>
          <w:rFonts w:eastAsia="Times New Roman"/>
          <w:b/>
          <w:sz w:val="32"/>
          <w:szCs w:val="20"/>
          <w:lang w:eastAsia="en-IN"/>
        </w:rPr>
      </w:pPr>
      <w:r>
        <w:rPr>
          <w:rFonts w:eastAsia="Times New Roman"/>
          <w:b/>
          <w:sz w:val="32"/>
        </w:rPr>
        <w:t xml:space="preserve"> </w:t>
      </w:r>
      <w:r w:rsidR="00745823">
        <w:rPr>
          <w:rFonts w:eastAsia="Times New Roman"/>
          <w:b/>
          <w:sz w:val="32"/>
        </w:rPr>
        <w:t>(Accredited by NBA Tier-1)</w:t>
      </w:r>
    </w:p>
    <w:p w14:paraId="685C0702" w14:textId="77777777" w:rsidR="00745823" w:rsidRDefault="00745823" w:rsidP="00745823">
      <w:pPr>
        <w:spacing w:line="0" w:lineRule="atLeast"/>
        <w:jc w:val="center"/>
        <w:rPr>
          <w:rFonts w:eastAsia="Times New Roman"/>
          <w:sz w:val="36"/>
        </w:rPr>
      </w:pPr>
      <w:r>
        <w:rPr>
          <w:rFonts w:eastAsia="Times New Roman"/>
          <w:b/>
          <w:sz w:val="32"/>
        </w:rPr>
        <w:t>2020-2021</w:t>
      </w:r>
    </w:p>
    <w:p w14:paraId="4AE20CC9" w14:textId="2D85B3F7" w:rsidR="00E4118F" w:rsidRDefault="00E4118F" w:rsidP="00745823">
      <w:pPr>
        <w:spacing w:line="228" w:lineRule="auto"/>
        <w:ind w:left="540"/>
        <w:jc w:val="center"/>
        <w:rPr>
          <w:sz w:val="40"/>
          <w:szCs w:val="24"/>
          <w:lang w:val="en-US"/>
        </w:rPr>
      </w:pPr>
    </w:p>
    <w:p w14:paraId="7CF42D76" w14:textId="666B33FE" w:rsidR="00E4118F" w:rsidRDefault="00E4118F" w:rsidP="006B7948">
      <w:pPr>
        <w:rPr>
          <w:b/>
          <w:sz w:val="32"/>
          <w:szCs w:val="32"/>
        </w:rPr>
      </w:pPr>
    </w:p>
    <w:tbl>
      <w:tblPr>
        <w:tblW w:w="10425" w:type="dxa"/>
        <w:tblInd w:w="-530" w:type="dxa"/>
        <w:tblLayout w:type="fixed"/>
        <w:tblCellMar>
          <w:top w:w="55" w:type="dxa"/>
          <w:left w:w="55" w:type="dxa"/>
          <w:bottom w:w="55" w:type="dxa"/>
          <w:right w:w="55" w:type="dxa"/>
        </w:tblCellMar>
        <w:tblLook w:val="04A0" w:firstRow="1" w:lastRow="0" w:firstColumn="1" w:lastColumn="0" w:noHBand="0" w:noVBand="1"/>
      </w:tblPr>
      <w:tblGrid>
        <w:gridCol w:w="1389"/>
        <w:gridCol w:w="7686"/>
        <w:gridCol w:w="1350"/>
      </w:tblGrid>
      <w:tr w:rsidR="00E4118F" w14:paraId="343F3367" w14:textId="77777777">
        <w:trPr>
          <w:trHeight w:val="1195"/>
        </w:trPr>
        <w:tc>
          <w:tcPr>
            <w:tcW w:w="1389" w:type="dxa"/>
            <w:shd w:val="clear" w:color="auto" w:fill="auto"/>
          </w:tcPr>
          <w:p w14:paraId="3E810380" w14:textId="77777777" w:rsidR="00E4118F" w:rsidRDefault="006B7948">
            <w:pPr>
              <w:pStyle w:val="TableContents"/>
              <w:jc w:val="center"/>
              <w:rPr>
                <w:b/>
                <w:sz w:val="32"/>
                <w:szCs w:val="32"/>
                <w:lang w:eastAsia="en-IN"/>
              </w:rPr>
            </w:pPr>
            <w:r>
              <w:rPr>
                <w:rFonts w:ascii="Cambria" w:hAnsi="Cambria" w:cs="Cambria"/>
                <w:noProof/>
                <w:sz w:val="16"/>
                <w:szCs w:val="16"/>
                <w:lang w:val="en-SG" w:eastAsia="en-SG"/>
              </w:rPr>
              <w:drawing>
                <wp:inline distT="0" distB="0" distL="0" distR="0" wp14:anchorId="27071A12" wp14:editId="567FF011">
                  <wp:extent cx="8001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a:stretch>
                            <a:fillRect/>
                          </a:stretch>
                        </pic:blipFill>
                        <pic:spPr>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14:paraId="7670143F" w14:textId="77777777" w:rsidR="00E4118F" w:rsidRDefault="006B7948">
            <w:pPr>
              <w:pStyle w:val="Style1"/>
              <w:ind w:right="-227"/>
              <w:jc w:val="center"/>
            </w:pPr>
            <w:r>
              <w:rPr>
                <w:b/>
                <w:sz w:val="32"/>
                <w:szCs w:val="32"/>
                <w:lang w:val="en-IN" w:eastAsia="en-IN"/>
              </w:rPr>
              <w:t>Nitte Meenakshi Institute of Technology</w:t>
            </w:r>
          </w:p>
          <w:p w14:paraId="44C5B16B" w14:textId="77777777" w:rsidR="00E4118F" w:rsidRDefault="006B7948">
            <w:pPr>
              <w:pStyle w:val="Style1"/>
              <w:ind w:right="-227"/>
              <w:jc w:val="center"/>
            </w:pPr>
            <w:r>
              <w:rPr>
                <w:sz w:val="14"/>
                <w:szCs w:val="16"/>
              </w:rPr>
              <w:t>(AN AUTONOMOUS INSTITUTION AFFILIATED TO VISVESVARAYA TECHNOLOGICAL UNIVERSITY, BELGAUM)</w:t>
            </w:r>
          </w:p>
          <w:p w14:paraId="6F342B83" w14:textId="77777777" w:rsidR="00E4118F" w:rsidRDefault="006B7948">
            <w:pPr>
              <w:pStyle w:val="NoSpacing"/>
              <w:jc w:val="center"/>
            </w:pPr>
            <w:r>
              <w:rPr>
                <w:rFonts w:ascii="Cambria" w:hAnsi="Cambria" w:cs="Cambria"/>
                <w:sz w:val="16"/>
                <w:szCs w:val="16"/>
              </w:rPr>
              <w:t>PB No. 6429, Yelahanka, Bangalore 560-064, Karnataka</w:t>
            </w:r>
          </w:p>
          <w:p w14:paraId="3F763208" w14:textId="77777777" w:rsidR="00E4118F" w:rsidRDefault="006B7948">
            <w:pPr>
              <w:pStyle w:val="NoSpacing"/>
              <w:jc w:val="center"/>
            </w:pPr>
            <w:r>
              <w:rPr>
                <w:rFonts w:ascii="Cambria" w:hAnsi="Cambria" w:cs="Cambria"/>
                <w:sz w:val="16"/>
                <w:szCs w:val="16"/>
              </w:rPr>
              <w:t>Telephone: 080- 22167800, 22167860</w:t>
            </w:r>
          </w:p>
          <w:p w14:paraId="346A370C" w14:textId="77777777" w:rsidR="00E4118F" w:rsidRDefault="006B7948">
            <w:pPr>
              <w:pStyle w:val="Style1"/>
              <w:jc w:val="center"/>
            </w:pPr>
            <w:r>
              <w:rPr>
                <w:sz w:val="16"/>
                <w:szCs w:val="16"/>
                <w:lang w:val="en-IN" w:eastAsia="en-IN"/>
              </w:rPr>
              <w:t>Fax: 080 - 22167805</w:t>
            </w:r>
          </w:p>
        </w:tc>
        <w:tc>
          <w:tcPr>
            <w:tcW w:w="1350" w:type="dxa"/>
            <w:shd w:val="clear" w:color="auto" w:fill="auto"/>
          </w:tcPr>
          <w:p w14:paraId="69CE8E8A" w14:textId="77777777" w:rsidR="00E4118F" w:rsidRDefault="006B7948">
            <w:pPr>
              <w:pStyle w:val="TableContents"/>
              <w:ind w:left="-340"/>
              <w:jc w:val="center"/>
              <w:rPr>
                <w:rFonts w:eastAsia="Times New Roman"/>
                <w:b/>
                <w:smallCaps/>
                <w:sz w:val="36"/>
                <w:szCs w:val="14"/>
              </w:rPr>
            </w:pPr>
            <w:r>
              <w:rPr>
                <w:rFonts w:ascii="Cambria" w:hAnsi="Cambria" w:cs="Cambria"/>
                <w:noProof/>
                <w:sz w:val="16"/>
                <w:szCs w:val="16"/>
                <w:lang w:val="en-SG" w:eastAsia="en-SG"/>
              </w:rPr>
              <w:drawing>
                <wp:inline distT="0" distB="0" distL="0" distR="0" wp14:anchorId="0529999E" wp14:editId="27F6E2EB">
                  <wp:extent cx="70485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704850" cy="552450"/>
                          </a:xfrm>
                          <a:prstGeom prst="rect">
                            <a:avLst/>
                          </a:prstGeom>
                          <a:solidFill>
                            <a:srgbClr val="FFFFFF"/>
                          </a:solidFill>
                          <a:ln w="9525">
                            <a:noFill/>
                            <a:miter lim="800000"/>
                            <a:headEnd/>
                            <a:tailEnd/>
                          </a:ln>
                        </pic:spPr>
                      </pic:pic>
                    </a:graphicData>
                  </a:graphic>
                </wp:inline>
              </w:drawing>
            </w:r>
          </w:p>
        </w:tc>
      </w:tr>
    </w:tbl>
    <w:p w14:paraId="77A3C623" w14:textId="77777777" w:rsidR="00E4118F" w:rsidRDefault="006B7948">
      <w:pPr>
        <w:spacing w:after="0" w:line="240" w:lineRule="auto"/>
        <w:jc w:val="center"/>
      </w:pPr>
      <w:r>
        <w:rPr>
          <w:rFonts w:eastAsia="Times New Roman"/>
          <w:b/>
          <w:smallCaps/>
          <w:sz w:val="36"/>
          <w:szCs w:val="14"/>
        </w:rPr>
        <w:t>Department of Computer Science and Engineering</w:t>
      </w:r>
    </w:p>
    <w:p w14:paraId="60F5371B" w14:textId="77777777" w:rsidR="00E4118F" w:rsidRDefault="00E4118F">
      <w:pPr>
        <w:spacing w:after="0" w:line="240" w:lineRule="auto"/>
        <w:jc w:val="center"/>
        <w:rPr>
          <w:rFonts w:eastAsia="Times New Roman"/>
          <w:b/>
          <w:smallCaps/>
          <w:sz w:val="36"/>
          <w:szCs w:val="14"/>
        </w:rPr>
      </w:pPr>
    </w:p>
    <w:p w14:paraId="3A4FF388" w14:textId="77777777" w:rsidR="00E4118F" w:rsidRDefault="00E4118F">
      <w:pPr>
        <w:spacing w:after="0" w:line="240" w:lineRule="auto"/>
        <w:jc w:val="center"/>
        <w:rPr>
          <w:rFonts w:eastAsia="Times New Roman"/>
          <w:b/>
          <w:smallCaps/>
          <w:sz w:val="36"/>
          <w:szCs w:val="14"/>
        </w:rPr>
      </w:pPr>
    </w:p>
    <w:p w14:paraId="283E7163" w14:textId="77777777" w:rsidR="00E4118F" w:rsidRDefault="006B7948">
      <w:pPr>
        <w:jc w:val="center"/>
      </w:pPr>
      <w:r>
        <w:rPr>
          <w:rStyle w:val="undefined"/>
          <w:b/>
        </w:rPr>
        <w:t>CERTIFICATE</w:t>
      </w:r>
    </w:p>
    <w:p w14:paraId="7E90B9A7" w14:textId="0EB7A104" w:rsidR="00E4118F" w:rsidRDefault="006B7948">
      <w:pPr>
        <w:rPr>
          <w:rStyle w:val="undefined"/>
          <w:b/>
          <w:bCs/>
          <w:i/>
          <w:iCs/>
          <w:szCs w:val="24"/>
        </w:rPr>
      </w:pPr>
      <w:r>
        <w:rPr>
          <w:rStyle w:val="undefined"/>
          <w:bCs/>
          <w:szCs w:val="24"/>
        </w:rPr>
        <w:t xml:space="preserve">This is to certify that the Course Project </w:t>
      </w:r>
      <w:r w:rsidR="00701EC0">
        <w:rPr>
          <w:rStyle w:val="undefined"/>
          <w:bCs/>
          <w:szCs w:val="24"/>
        </w:rPr>
        <w:t>titled “</w:t>
      </w:r>
      <w:r w:rsidR="00417032">
        <w:t xml:space="preserve">AIRLINE RESERVATION </w:t>
      </w:r>
      <w:r w:rsidR="00701EC0">
        <w:t>SYSTEM”</w:t>
      </w:r>
      <w:r>
        <w:rPr>
          <w:rStyle w:val="undefined"/>
          <w:bCs/>
          <w:szCs w:val="24"/>
        </w:rPr>
        <w:t xml:space="preserve"> </w:t>
      </w:r>
      <w:r>
        <w:rPr>
          <w:rStyle w:val="undefined"/>
          <w:rFonts w:eastAsia="Times New Roman"/>
          <w:spacing w:val="-10"/>
          <w:kern w:val="1"/>
          <w:szCs w:val="24"/>
          <w:lang w:val="en-US"/>
        </w:rPr>
        <w:t xml:space="preserve">is </w:t>
      </w:r>
      <w:r>
        <w:rPr>
          <w:rStyle w:val="undefined"/>
          <w:szCs w:val="24"/>
        </w:rPr>
        <w:t xml:space="preserve">an authentic work carried out by </w:t>
      </w:r>
      <w:r w:rsidR="00701EC0">
        <w:rPr>
          <w:rStyle w:val="undefined"/>
          <w:b/>
          <w:bCs/>
          <w:iCs/>
          <w:szCs w:val="24"/>
        </w:rPr>
        <w:t>SAILESH PANDEY</w:t>
      </w:r>
      <w:r w:rsidR="00417032">
        <w:rPr>
          <w:rStyle w:val="undefined"/>
          <w:b/>
          <w:bCs/>
          <w:iCs/>
          <w:szCs w:val="24"/>
        </w:rPr>
        <w:t>(1NT18CS</w:t>
      </w:r>
      <w:r w:rsidR="00701EC0">
        <w:rPr>
          <w:rStyle w:val="undefined"/>
          <w:b/>
          <w:bCs/>
          <w:iCs/>
          <w:szCs w:val="24"/>
        </w:rPr>
        <w:t>201</w:t>
      </w:r>
      <w:r>
        <w:rPr>
          <w:rStyle w:val="undefined"/>
          <w:b/>
          <w:bCs/>
          <w:iCs/>
          <w:szCs w:val="24"/>
        </w:rPr>
        <w:t xml:space="preserve">), </w:t>
      </w:r>
      <w:r w:rsidR="00701EC0">
        <w:rPr>
          <w:rStyle w:val="undefined"/>
          <w:b/>
          <w:bCs/>
          <w:iCs/>
          <w:szCs w:val="24"/>
        </w:rPr>
        <w:t>MANAN VANAWAT</w:t>
      </w:r>
      <w:r>
        <w:rPr>
          <w:rStyle w:val="undefined"/>
          <w:b/>
          <w:bCs/>
          <w:iCs/>
          <w:szCs w:val="24"/>
        </w:rPr>
        <w:t xml:space="preserve"> (1NT18CS0</w:t>
      </w:r>
      <w:r w:rsidR="00701EC0">
        <w:rPr>
          <w:rStyle w:val="undefined"/>
          <w:b/>
          <w:bCs/>
          <w:iCs/>
          <w:szCs w:val="24"/>
        </w:rPr>
        <w:t>91</w:t>
      </w:r>
      <w:r>
        <w:rPr>
          <w:rStyle w:val="undefined"/>
          <w:b/>
          <w:bCs/>
          <w:iCs/>
          <w:szCs w:val="24"/>
        </w:rPr>
        <w:t xml:space="preserve">) </w:t>
      </w:r>
      <w:r>
        <w:rPr>
          <w:rStyle w:val="undefined"/>
          <w:szCs w:val="24"/>
        </w:rPr>
        <w:t xml:space="preserve">students of </w:t>
      </w:r>
      <w:r w:rsidR="00417032">
        <w:rPr>
          <w:rStyle w:val="undefined"/>
          <w:b/>
          <w:szCs w:val="24"/>
        </w:rPr>
        <w:t>NITTE MEENAKSHI INSTITUTE OF TECHNOLOGY</w:t>
      </w:r>
      <w:r>
        <w:rPr>
          <w:rStyle w:val="undefined"/>
          <w:szCs w:val="24"/>
        </w:rPr>
        <w:t xml:space="preserve">, Bangalore in partial fulfilment for the award of the degree of </w:t>
      </w:r>
      <w:r w:rsidRPr="00701EC0">
        <w:rPr>
          <w:rStyle w:val="undefined"/>
          <w:b/>
          <w:bCs/>
          <w:szCs w:val="24"/>
        </w:rPr>
        <w:t>Bachelor of Engineering</w:t>
      </w:r>
      <w:r>
        <w:rPr>
          <w:rStyle w:val="undefined"/>
          <w:szCs w:val="24"/>
        </w:rPr>
        <w:t xml:space="preserve"> in COMPUTER SCIENCE AND ENGINEERING of Visvesvaraya Technological University, Belagavi during the academic year </w:t>
      </w:r>
      <w:r>
        <w:rPr>
          <w:rStyle w:val="undefined"/>
          <w:b/>
          <w:bCs/>
          <w:i/>
          <w:iCs/>
          <w:szCs w:val="24"/>
        </w:rPr>
        <w:t xml:space="preserve">2020-2021. </w:t>
      </w:r>
    </w:p>
    <w:p w14:paraId="112F41F1" w14:textId="77777777" w:rsidR="00E4118F" w:rsidRDefault="00E4118F">
      <w:pPr>
        <w:rPr>
          <w:rStyle w:val="undefined"/>
          <w:b/>
          <w:bCs/>
          <w:i/>
          <w:iCs/>
          <w:szCs w:val="24"/>
        </w:rPr>
      </w:pPr>
    </w:p>
    <w:p w14:paraId="5D018135" w14:textId="77777777" w:rsidR="00E4118F" w:rsidRDefault="00E4118F"/>
    <w:p w14:paraId="7A0935CE" w14:textId="27B9FC5D" w:rsidR="00872102" w:rsidRDefault="00F86B27" w:rsidP="00872102">
      <w:pPr>
        <w:tabs>
          <w:tab w:val="left" w:pos="7580"/>
        </w:tabs>
        <w:spacing w:line="0" w:lineRule="atLeast"/>
        <w:jc w:val="center"/>
        <w:rPr>
          <w:rFonts w:eastAsia="Times New Roman"/>
          <w:b/>
          <w:sz w:val="22"/>
          <w:szCs w:val="20"/>
          <w:lang w:eastAsia="en-IN"/>
        </w:rPr>
      </w:pPr>
      <w:r>
        <w:rPr>
          <w:rFonts w:eastAsia="Times New Roman"/>
          <w:b/>
          <w:sz w:val="22"/>
        </w:rPr>
        <w:t xml:space="preserve">         </w:t>
      </w:r>
      <w:r w:rsidR="00872102">
        <w:rPr>
          <w:rFonts w:eastAsia="Times New Roman"/>
          <w:b/>
          <w:sz w:val="22"/>
        </w:rPr>
        <w:t>Internal Guide</w:t>
      </w:r>
      <w:r w:rsidR="00872102">
        <w:rPr>
          <w:rFonts w:eastAsia="Times New Roman"/>
        </w:rPr>
        <w:t xml:space="preserve">                                                                          </w:t>
      </w:r>
      <w:r>
        <w:rPr>
          <w:rFonts w:eastAsia="Times New Roman"/>
        </w:rPr>
        <w:t xml:space="preserve">    </w:t>
      </w:r>
      <w:r w:rsidR="00872102">
        <w:rPr>
          <w:rFonts w:eastAsia="Times New Roman"/>
          <w:b/>
          <w:sz w:val="22"/>
        </w:rPr>
        <w:t>Signature of th</w:t>
      </w:r>
      <w:r w:rsidR="00872102">
        <w:rPr>
          <w:rFonts w:eastAsia="Times New Roman"/>
          <w:b/>
          <w:sz w:val="22"/>
        </w:rPr>
        <w:t xml:space="preserve">e </w:t>
      </w:r>
      <w:r w:rsidR="00872102">
        <w:rPr>
          <w:rFonts w:eastAsia="Times New Roman"/>
          <w:b/>
          <w:sz w:val="22"/>
        </w:rPr>
        <w:t>HOD</w:t>
      </w:r>
    </w:p>
    <w:p w14:paraId="4E6217CC" w14:textId="77777777" w:rsidR="00872102" w:rsidRDefault="00872102" w:rsidP="00872102">
      <w:pPr>
        <w:spacing w:line="388" w:lineRule="exact"/>
        <w:jc w:val="center"/>
        <w:rPr>
          <w:rFonts w:eastAsia="Times New Roman"/>
          <w:sz w:val="20"/>
        </w:rPr>
      </w:pPr>
    </w:p>
    <w:tbl>
      <w:tblPr>
        <w:tblW w:w="0" w:type="auto"/>
        <w:tblLayout w:type="fixed"/>
        <w:tblCellMar>
          <w:left w:w="0" w:type="dxa"/>
          <w:right w:w="0" w:type="dxa"/>
        </w:tblCellMar>
        <w:tblLook w:val="04A0" w:firstRow="1" w:lastRow="0" w:firstColumn="1" w:lastColumn="0" w:noHBand="0" w:noVBand="1"/>
      </w:tblPr>
      <w:tblGrid>
        <w:gridCol w:w="20"/>
        <w:gridCol w:w="5400"/>
        <w:gridCol w:w="5060"/>
        <w:gridCol w:w="120"/>
      </w:tblGrid>
      <w:tr w:rsidR="00872102" w14:paraId="39370E13" w14:textId="77777777" w:rsidTr="00872102">
        <w:trPr>
          <w:trHeight w:val="516"/>
        </w:trPr>
        <w:tc>
          <w:tcPr>
            <w:tcW w:w="20" w:type="dxa"/>
            <w:vAlign w:val="bottom"/>
          </w:tcPr>
          <w:p w14:paraId="2437BF9C" w14:textId="77777777" w:rsidR="00872102" w:rsidRDefault="00872102">
            <w:pPr>
              <w:spacing w:line="0" w:lineRule="atLeast"/>
              <w:jc w:val="center"/>
              <w:rPr>
                <w:rFonts w:eastAsia="Times New Roman"/>
                <w:lang w:eastAsia="en-US"/>
              </w:rPr>
            </w:pPr>
          </w:p>
        </w:tc>
        <w:tc>
          <w:tcPr>
            <w:tcW w:w="5400" w:type="dxa"/>
            <w:tcBorders>
              <w:top w:val="single" w:sz="8" w:space="0" w:color="auto"/>
              <w:left w:val="nil"/>
              <w:bottom w:val="nil"/>
              <w:right w:val="single" w:sz="8" w:space="0" w:color="auto"/>
            </w:tcBorders>
            <w:vAlign w:val="bottom"/>
            <w:hideMark/>
          </w:tcPr>
          <w:p w14:paraId="09BE76A0" w14:textId="0D2C5582" w:rsidR="00872102" w:rsidRDefault="00872102" w:rsidP="00872102">
            <w:pPr>
              <w:spacing w:line="0" w:lineRule="atLeast"/>
              <w:ind w:right="26"/>
              <w:rPr>
                <w:rFonts w:eastAsia="Times New Roman"/>
                <w:b/>
                <w:bCs/>
                <w:szCs w:val="24"/>
                <w:lang w:eastAsia="en-US"/>
              </w:rPr>
            </w:pPr>
            <w:r>
              <w:rPr>
                <w:rFonts w:eastAsia="Times New Roman"/>
                <w:b/>
                <w:bCs/>
                <w:szCs w:val="24"/>
                <w:lang w:eastAsia="en-US"/>
              </w:rPr>
              <w:t xml:space="preserve">               Mr</w:t>
            </w:r>
            <w:r>
              <w:rPr>
                <w:rFonts w:eastAsia="Times New Roman"/>
                <w:b/>
                <w:bCs/>
                <w:szCs w:val="24"/>
                <w:lang w:eastAsia="en-US"/>
              </w:rPr>
              <w:t>. SATISH EG</w:t>
            </w:r>
          </w:p>
        </w:tc>
        <w:tc>
          <w:tcPr>
            <w:tcW w:w="5060" w:type="dxa"/>
            <w:tcBorders>
              <w:top w:val="single" w:sz="8" w:space="0" w:color="auto"/>
              <w:left w:val="nil"/>
              <w:bottom w:val="nil"/>
              <w:right w:val="nil"/>
            </w:tcBorders>
            <w:vAlign w:val="bottom"/>
            <w:hideMark/>
          </w:tcPr>
          <w:p w14:paraId="6AD99F61" w14:textId="11B7886B" w:rsidR="00872102" w:rsidRDefault="00872102" w:rsidP="00872102">
            <w:pPr>
              <w:spacing w:line="0" w:lineRule="atLeast"/>
              <w:rPr>
                <w:rFonts w:eastAsia="Times New Roman"/>
                <w:b/>
                <w:sz w:val="22"/>
                <w:szCs w:val="20"/>
                <w:lang w:eastAsia="en-US"/>
              </w:rPr>
            </w:pPr>
            <w:r>
              <w:rPr>
                <w:rFonts w:eastAsia="Times New Roman"/>
                <w:b/>
                <w:sz w:val="22"/>
                <w:lang w:eastAsia="en-US"/>
              </w:rPr>
              <w:t xml:space="preserve">                                </w:t>
            </w:r>
            <w:r>
              <w:rPr>
                <w:rFonts w:eastAsia="Times New Roman"/>
                <w:b/>
                <w:sz w:val="22"/>
                <w:lang w:eastAsia="en-US"/>
              </w:rPr>
              <w:t>Dr. Thippeswamy M. N.</w:t>
            </w:r>
          </w:p>
        </w:tc>
        <w:tc>
          <w:tcPr>
            <w:tcW w:w="120" w:type="dxa"/>
            <w:tcBorders>
              <w:top w:val="single" w:sz="8" w:space="0" w:color="auto"/>
              <w:left w:val="nil"/>
              <w:bottom w:val="nil"/>
              <w:right w:val="nil"/>
            </w:tcBorders>
            <w:vAlign w:val="bottom"/>
          </w:tcPr>
          <w:p w14:paraId="39C4427A" w14:textId="77777777" w:rsidR="00872102" w:rsidRDefault="00872102">
            <w:pPr>
              <w:spacing w:line="0" w:lineRule="atLeast"/>
              <w:jc w:val="center"/>
              <w:rPr>
                <w:rFonts w:eastAsia="Times New Roman"/>
                <w:lang w:eastAsia="en-US"/>
              </w:rPr>
            </w:pPr>
          </w:p>
        </w:tc>
      </w:tr>
      <w:tr w:rsidR="00872102" w14:paraId="2FD4008D" w14:textId="77777777" w:rsidTr="00872102">
        <w:trPr>
          <w:trHeight w:val="254"/>
        </w:trPr>
        <w:tc>
          <w:tcPr>
            <w:tcW w:w="20" w:type="dxa"/>
            <w:vAlign w:val="bottom"/>
          </w:tcPr>
          <w:p w14:paraId="1023BAE2" w14:textId="77777777" w:rsidR="00872102" w:rsidRDefault="00872102">
            <w:pPr>
              <w:spacing w:line="0" w:lineRule="atLeast"/>
              <w:jc w:val="center"/>
              <w:rPr>
                <w:rFonts w:eastAsia="Times New Roman"/>
                <w:sz w:val="22"/>
                <w:lang w:eastAsia="en-US"/>
              </w:rPr>
            </w:pPr>
          </w:p>
        </w:tc>
        <w:tc>
          <w:tcPr>
            <w:tcW w:w="5400" w:type="dxa"/>
            <w:tcBorders>
              <w:top w:val="nil"/>
              <w:left w:val="nil"/>
              <w:bottom w:val="nil"/>
              <w:right w:val="single" w:sz="8" w:space="0" w:color="auto"/>
            </w:tcBorders>
            <w:vAlign w:val="bottom"/>
            <w:hideMark/>
          </w:tcPr>
          <w:p w14:paraId="45C52A9F" w14:textId="514BCF27" w:rsidR="00872102" w:rsidRDefault="00872102" w:rsidP="00872102">
            <w:pPr>
              <w:spacing w:line="0" w:lineRule="atLeast"/>
              <w:rPr>
                <w:rFonts w:eastAsia="Times New Roman"/>
                <w:b/>
                <w:sz w:val="22"/>
                <w:lang w:eastAsia="en-US"/>
              </w:rPr>
            </w:pPr>
            <w:r>
              <w:rPr>
                <w:rFonts w:eastAsia="Times New Roman"/>
                <w:b/>
                <w:sz w:val="22"/>
                <w:lang w:eastAsia="en-US"/>
              </w:rPr>
              <w:t xml:space="preserve">    </w:t>
            </w:r>
            <w:r>
              <w:rPr>
                <w:rFonts w:eastAsia="Times New Roman"/>
                <w:b/>
                <w:sz w:val="22"/>
                <w:lang w:eastAsia="en-US"/>
              </w:rPr>
              <w:t xml:space="preserve">Assistant Professor, Dept. CSE, </w:t>
            </w:r>
          </w:p>
        </w:tc>
        <w:tc>
          <w:tcPr>
            <w:tcW w:w="5060" w:type="dxa"/>
            <w:vAlign w:val="bottom"/>
            <w:hideMark/>
          </w:tcPr>
          <w:p w14:paraId="3800EA48" w14:textId="2AFCE155" w:rsidR="00872102" w:rsidRDefault="00872102">
            <w:pPr>
              <w:spacing w:line="0" w:lineRule="atLeast"/>
              <w:jc w:val="center"/>
              <w:rPr>
                <w:rFonts w:eastAsia="Times New Roman"/>
                <w:b/>
                <w:sz w:val="22"/>
                <w:lang w:eastAsia="en-US"/>
              </w:rPr>
            </w:pPr>
            <w:r>
              <w:rPr>
                <w:rFonts w:eastAsia="Times New Roman"/>
                <w:b/>
                <w:sz w:val="22"/>
                <w:lang w:eastAsia="en-US"/>
              </w:rPr>
              <w:t xml:space="preserve">              </w:t>
            </w:r>
            <w:r>
              <w:rPr>
                <w:rFonts w:eastAsia="Times New Roman"/>
                <w:b/>
                <w:sz w:val="22"/>
                <w:lang w:eastAsia="en-US"/>
              </w:rPr>
              <w:t>Professor, Head, Dept. CSE,</w:t>
            </w:r>
          </w:p>
        </w:tc>
        <w:tc>
          <w:tcPr>
            <w:tcW w:w="120" w:type="dxa"/>
            <w:vAlign w:val="bottom"/>
          </w:tcPr>
          <w:p w14:paraId="1628A1CD" w14:textId="77777777" w:rsidR="00872102" w:rsidRDefault="00872102">
            <w:pPr>
              <w:spacing w:line="0" w:lineRule="atLeast"/>
              <w:jc w:val="center"/>
              <w:rPr>
                <w:rFonts w:eastAsia="Times New Roman"/>
                <w:sz w:val="22"/>
                <w:lang w:eastAsia="en-US"/>
              </w:rPr>
            </w:pPr>
          </w:p>
        </w:tc>
      </w:tr>
      <w:tr w:rsidR="00872102" w14:paraId="619B657F" w14:textId="77777777" w:rsidTr="00872102">
        <w:trPr>
          <w:trHeight w:val="257"/>
        </w:trPr>
        <w:tc>
          <w:tcPr>
            <w:tcW w:w="20" w:type="dxa"/>
            <w:vAlign w:val="bottom"/>
          </w:tcPr>
          <w:p w14:paraId="7325FB35" w14:textId="77777777" w:rsidR="00872102" w:rsidRDefault="00872102">
            <w:pPr>
              <w:spacing w:line="0" w:lineRule="atLeast"/>
              <w:jc w:val="center"/>
              <w:rPr>
                <w:rFonts w:eastAsia="Times New Roman"/>
                <w:sz w:val="22"/>
                <w:lang w:eastAsia="en-US"/>
              </w:rPr>
            </w:pPr>
          </w:p>
        </w:tc>
        <w:tc>
          <w:tcPr>
            <w:tcW w:w="5400" w:type="dxa"/>
            <w:tcBorders>
              <w:top w:val="nil"/>
              <w:left w:val="nil"/>
              <w:bottom w:val="nil"/>
              <w:right w:val="single" w:sz="8" w:space="0" w:color="auto"/>
            </w:tcBorders>
            <w:vAlign w:val="bottom"/>
            <w:hideMark/>
          </w:tcPr>
          <w:p w14:paraId="1323263B" w14:textId="31E37CFC" w:rsidR="00872102" w:rsidRDefault="00872102" w:rsidP="00872102">
            <w:pPr>
              <w:spacing w:line="0" w:lineRule="atLeast"/>
              <w:rPr>
                <w:rFonts w:eastAsia="Times New Roman"/>
                <w:b/>
                <w:sz w:val="22"/>
                <w:lang w:eastAsia="en-US"/>
              </w:rPr>
            </w:pPr>
            <w:r>
              <w:rPr>
                <w:rFonts w:eastAsia="Times New Roman"/>
                <w:b/>
                <w:sz w:val="22"/>
                <w:lang w:eastAsia="en-US"/>
              </w:rPr>
              <w:t xml:space="preserve">              NMIT, Bangalore</w:t>
            </w:r>
          </w:p>
        </w:tc>
        <w:tc>
          <w:tcPr>
            <w:tcW w:w="5060" w:type="dxa"/>
            <w:vAlign w:val="bottom"/>
            <w:hideMark/>
          </w:tcPr>
          <w:p w14:paraId="467E5038" w14:textId="7F3E935A" w:rsidR="00872102" w:rsidRDefault="00872102">
            <w:pPr>
              <w:spacing w:line="0" w:lineRule="atLeast"/>
              <w:jc w:val="center"/>
              <w:rPr>
                <w:rFonts w:eastAsia="Times New Roman"/>
                <w:b/>
                <w:sz w:val="22"/>
                <w:lang w:eastAsia="en-US"/>
              </w:rPr>
            </w:pPr>
            <w:r>
              <w:rPr>
                <w:rFonts w:eastAsia="Times New Roman"/>
                <w:b/>
                <w:sz w:val="22"/>
                <w:lang w:eastAsia="en-US"/>
              </w:rPr>
              <w:t xml:space="preserve">              </w:t>
            </w:r>
            <w:r>
              <w:rPr>
                <w:rFonts w:eastAsia="Times New Roman"/>
                <w:b/>
                <w:sz w:val="22"/>
                <w:lang w:eastAsia="en-US"/>
              </w:rPr>
              <w:t>NMIT</w:t>
            </w:r>
            <w:r>
              <w:rPr>
                <w:rFonts w:eastAsia="Times New Roman"/>
                <w:b/>
                <w:sz w:val="22"/>
                <w:lang w:eastAsia="en-US"/>
              </w:rPr>
              <w:t>,</w:t>
            </w:r>
            <w:r>
              <w:rPr>
                <w:rFonts w:eastAsia="Times New Roman"/>
                <w:b/>
                <w:sz w:val="22"/>
                <w:lang w:eastAsia="en-US"/>
              </w:rPr>
              <w:t xml:space="preserve"> Bangalore</w:t>
            </w:r>
          </w:p>
        </w:tc>
        <w:tc>
          <w:tcPr>
            <w:tcW w:w="120" w:type="dxa"/>
            <w:vAlign w:val="bottom"/>
          </w:tcPr>
          <w:p w14:paraId="76D84351" w14:textId="77777777" w:rsidR="00872102" w:rsidRDefault="00872102">
            <w:pPr>
              <w:spacing w:line="0" w:lineRule="atLeast"/>
              <w:jc w:val="center"/>
              <w:rPr>
                <w:rFonts w:eastAsia="Times New Roman"/>
                <w:sz w:val="22"/>
                <w:lang w:eastAsia="en-US"/>
              </w:rPr>
            </w:pPr>
          </w:p>
        </w:tc>
      </w:tr>
      <w:tr w:rsidR="00872102" w14:paraId="68C6BBAD" w14:textId="77777777" w:rsidTr="00872102">
        <w:trPr>
          <w:trHeight w:val="242"/>
        </w:trPr>
        <w:tc>
          <w:tcPr>
            <w:tcW w:w="20" w:type="dxa"/>
            <w:tcBorders>
              <w:top w:val="nil"/>
              <w:left w:val="nil"/>
              <w:bottom w:val="single" w:sz="8" w:space="0" w:color="auto"/>
              <w:right w:val="nil"/>
            </w:tcBorders>
            <w:vAlign w:val="bottom"/>
          </w:tcPr>
          <w:p w14:paraId="2191A8B5" w14:textId="77777777" w:rsidR="00872102" w:rsidRDefault="00872102">
            <w:pPr>
              <w:spacing w:line="0" w:lineRule="atLeast"/>
              <w:jc w:val="center"/>
              <w:rPr>
                <w:rFonts w:eastAsia="Times New Roman"/>
                <w:sz w:val="21"/>
                <w:lang w:eastAsia="en-US"/>
              </w:rPr>
            </w:pPr>
          </w:p>
        </w:tc>
        <w:tc>
          <w:tcPr>
            <w:tcW w:w="5400" w:type="dxa"/>
            <w:tcBorders>
              <w:top w:val="nil"/>
              <w:left w:val="nil"/>
              <w:bottom w:val="single" w:sz="8" w:space="0" w:color="auto"/>
              <w:right w:val="single" w:sz="8" w:space="0" w:color="auto"/>
            </w:tcBorders>
            <w:vAlign w:val="bottom"/>
          </w:tcPr>
          <w:p w14:paraId="6C01ECFC" w14:textId="77777777" w:rsidR="00872102" w:rsidRDefault="00872102">
            <w:pPr>
              <w:spacing w:line="0" w:lineRule="atLeast"/>
              <w:jc w:val="center"/>
              <w:rPr>
                <w:rFonts w:eastAsia="Times New Roman"/>
                <w:sz w:val="21"/>
                <w:lang w:eastAsia="en-US"/>
              </w:rPr>
            </w:pPr>
          </w:p>
        </w:tc>
        <w:tc>
          <w:tcPr>
            <w:tcW w:w="5060" w:type="dxa"/>
            <w:tcBorders>
              <w:top w:val="nil"/>
              <w:left w:val="nil"/>
              <w:bottom w:val="single" w:sz="8" w:space="0" w:color="auto"/>
              <w:right w:val="nil"/>
            </w:tcBorders>
            <w:vAlign w:val="bottom"/>
          </w:tcPr>
          <w:p w14:paraId="20ED7975" w14:textId="77777777" w:rsidR="00872102" w:rsidRDefault="00872102">
            <w:pPr>
              <w:spacing w:line="0" w:lineRule="atLeast"/>
              <w:jc w:val="center"/>
              <w:rPr>
                <w:rFonts w:eastAsia="Times New Roman"/>
                <w:sz w:val="21"/>
                <w:lang w:eastAsia="en-US"/>
              </w:rPr>
            </w:pPr>
          </w:p>
        </w:tc>
        <w:tc>
          <w:tcPr>
            <w:tcW w:w="120" w:type="dxa"/>
            <w:vAlign w:val="bottom"/>
          </w:tcPr>
          <w:p w14:paraId="5159455C" w14:textId="77777777" w:rsidR="00872102" w:rsidRDefault="00872102">
            <w:pPr>
              <w:spacing w:line="0" w:lineRule="atLeast"/>
              <w:jc w:val="center"/>
              <w:rPr>
                <w:rFonts w:eastAsia="Times New Roman"/>
                <w:sz w:val="21"/>
                <w:lang w:eastAsia="en-US"/>
              </w:rPr>
            </w:pPr>
          </w:p>
        </w:tc>
      </w:tr>
    </w:tbl>
    <w:p w14:paraId="3CBF9E79" w14:textId="77777777" w:rsidR="00E4118F" w:rsidRDefault="00E4118F"/>
    <w:p w14:paraId="171E8AF2" w14:textId="2B89A624" w:rsidR="00E4118F" w:rsidRDefault="00E4118F" w:rsidP="00A073A5">
      <w:pPr>
        <w:spacing w:after="0"/>
      </w:pPr>
    </w:p>
    <w:p w14:paraId="5AB7728B" w14:textId="77777777" w:rsidR="00A073A5" w:rsidRDefault="00A073A5" w:rsidP="00A073A5">
      <w:pPr>
        <w:spacing w:after="0"/>
        <w:rPr>
          <w:b/>
          <w:sz w:val="28"/>
          <w:szCs w:val="28"/>
        </w:rPr>
      </w:pPr>
    </w:p>
    <w:p w14:paraId="2778E6F6" w14:textId="1AA0F4C1" w:rsidR="00567AE3" w:rsidRPr="00567AE3" w:rsidRDefault="00567AE3" w:rsidP="00567AE3">
      <w:pPr>
        <w:spacing w:line="0" w:lineRule="atLeast"/>
        <w:jc w:val="center"/>
        <w:rPr>
          <w:rFonts w:eastAsia="Times New Roman"/>
          <w:b/>
          <w:sz w:val="40"/>
          <w:szCs w:val="40"/>
          <w:u w:val="single"/>
          <w:lang w:eastAsia="en-IN"/>
        </w:rPr>
      </w:pPr>
      <w:r w:rsidRPr="00567AE3">
        <w:rPr>
          <w:b/>
          <w:iCs/>
          <w:sz w:val="40"/>
          <w:szCs w:val="40"/>
        </w:rPr>
        <w:lastRenderedPageBreak/>
        <w:t xml:space="preserve">      </w:t>
      </w:r>
      <w:r w:rsidRPr="00567AE3">
        <w:rPr>
          <w:rFonts w:eastAsia="Times New Roman"/>
          <w:b/>
          <w:sz w:val="40"/>
          <w:szCs w:val="40"/>
          <w:u w:val="single"/>
        </w:rPr>
        <w:t>DECLARATION</w:t>
      </w:r>
    </w:p>
    <w:p w14:paraId="64412270" w14:textId="77777777" w:rsidR="00567AE3" w:rsidRDefault="00567AE3" w:rsidP="00567AE3">
      <w:pPr>
        <w:spacing w:line="0" w:lineRule="atLeast"/>
        <w:jc w:val="center"/>
        <w:rPr>
          <w:rFonts w:eastAsia="Times New Roman"/>
          <w:b/>
          <w:sz w:val="36"/>
          <w:szCs w:val="36"/>
          <w:u w:val="single"/>
        </w:rPr>
      </w:pPr>
    </w:p>
    <w:p w14:paraId="31D30FEF" w14:textId="77777777" w:rsidR="00567AE3" w:rsidRPr="00567AE3" w:rsidRDefault="00567AE3" w:rsidP="00567AE3">
      <w:pPr>
        <w:spacing w:line="374" w:lineRule="exact"/>
        <w:rPr>
          <w:rFonts w:eastAsia="Times New Roman"/>
          <w:szCs w:val="24"/>
        </w:rPr>
      </w:pPr>
    </w:p>
    <w:p w14:paraId="09171739" w14:textId="77777777" w:rsidR="00567AE3" w:rsidRPr="009D76C4" w:rsidRDefault="00567AE3" w:rsidP="00567AE3">
      <w:pPr>
        <w:spacing w:line="276" w:lineRule="auto"/>
        <w:ind w:left="765" w:right="720"/>
        <w:rPr>
          <w:rFonts w:eastAsia="Times New Roman"/>
          <w:sz w:val="28"/>
          <w:szCs w:val="28"/>
        </w:rPr>
      </w:pPr>
      <w:r w:rsidRPr="009D76C4">
        <w:rPr>
          <w:rFonts w:eastAsia="Times New Roman"/>
          <w:sz w:val="28"/>
          <w:szCs w:val="28"/>
        </w:rPr>
        <w:t>This is to certify that:</w:t>
      </w:r>
    </w:p>
    <w:p w14:paraId="55E29F8D" w14:textId="39313BEC" w:rsidR="00567AE3" w:rsidRPr="009D76C4" w:rsidRDefault="00567AE3" w:rsidP="00567AE3">
      <w:pPr>
        <w:numPr>
          <w:ilvl w:val="0"/>
          <w:numId w:val="22"/>
        </w:numPr>
        <w:suppressAutoHyphens w:val="0"/>
        <w:spacing w:after="0" w:line="276" w:lineRule="auto"/>
        <w:ind w:left="1125" w:right="720"/>
        <w:rPr>
          <w:rFonts w:eastAsia="Times New Roman"/>
          <w:sz w:val="28"/>
          <w:szCs w:val="28"/>
        </w:rPr>
      </w:pPr>
      <w:r w:rsidRPr="009D76C4">
        <w:rPr>
          <w:rFonts w:eastAsia="Times New Roman"/>
          <w:sz w:val="28"/>
          <w:szCs w:val="28"/>
        </w:rPr>
        <w:t>The project work is our original work.</w:t>
      </w:r>
    </w:p>
    <w:p w14:paraId="30D49E8F" w14:textId="77777777" w:rsidR="00567AE3" w:rsidRPr="009D76C4" w:rsidRDefault="00567AE3" w:rsidP="00567AE3">
      <w:pPr>
        <w:suppressAutoHyphens w:val="0"/>
        <w:spacing w:after="0" w:line="276" w:lineRule="auto"/>
        <w:ind w:left="1125" w:right="720"/>
        <w:rPr>
          <w:rFonts w:eastAsia="Times New Roman"/>
          <w:sz w:val="28"/>
          <w:szCs w:val="28"/>
        </w:rPr>
      </w:pPr>
    </w:p>
    <w:p w14:paraId="720FC6C0" w14:textId="67D394E9" w:rsidR="00567AE3" w:rsidRPr="009D76C4" w:rsidRDefault="00567AE3" w:rsidP="00567AE3">
      <w:pPr>
        <w:numPr>
          <w:ilvl w:val="0"/>
          <w:numId w:val="22"/>
        </w:numPr>
        <w:suppressAutoHyphens w:val="0"/>
        <w:spacing w:after="0" w:line="276" w:lineRule="auto"/>
        <w:ind w:left="1125" w:right="720"/>
        <w:rPr>
          <w:rFonts w:eastAsia="Times New Roman"/>
          <w:sz w:val="28"/>
          <w:szCs w:val="28"/>
        </w:rPr>
      </w:pPr>
      <w:r w:rsidRPr="009D76C4">
        <w:rPr>
          <w:rFonts w:eastAsia="Times New Roman"/>
          <w:sz w:val="28"/>
          <w:szCs w:val="28"/>
        </w:rPr>
        <w:t>This Project work has not been submitted for the award of any degree or examination at any other university/College/Institute.</w:t>
      </w:r>
    </w:p>
    <w:p w14:paraId="3B049AFE" w14:textId="77777777" w:rsidR="00567AE3" w:rsidRPr="009D76C4" w:rsidRDefault="00567AE3" w:rsidP="00567AE3">
      <w:pPr>
        <w:suppressAutoHyphens w:val="0"/>
        <w:spacing w:after="0" w:line="276" w:lineRule="auto"/>
        <w:ind w:right="720"/>
        <w:rPr>
          <w:rFonts w:eastAsia="Times New Roman"/>
          <w:sz w:val="28"/>
          <w:szCs w:val="28"/>
        </w:rPr>
      </w:pPr>
    </w:p>
    <w:p w14:paraId="6248AE7B" w14:textId="2B9B6D3B" w:rsidR="00567AE3" w:rsidRPr="009D76C4" w:rsidRDefault="00567AE3" w:rsidP="00567AE3">
      <w:pPr>
        <w:numPr>
          <w:ilvl w:val="0"/>
          <w:numId w:val="22"/>
        </w:numPr>
        <w:suppressAutoHyphens w:val="0"/>
        <w:spacing w:after="0" w:line="276" w:lineRule="auto"/>
        <w:ind w:left="1125" w:right="720"/>
        <w:rPr>
          <w:rFonts w:eastAsia="Times New Roman"/>
          <w:sz w:val="28"/>
          <w:szCs w:val="28"/>
        </w:rPr>
      </w:pPr>
      <w:r w:rsidRPr="009D76C4">
        <w:rPr>
          <w:rFonts w:eastAsia="Times New Roman"/>
          <w:sz w:val="28"/>
          <w:szCs w:val="28"/>
        </w:rPr>
        <w:t>This Project Work does not contain other persons’ data, pictures, graphs or other information, unless specifically acknowledged as being sourced from other persons.</w:t>
      </w:r>
    </w:p>
    <w:p w14:paraId="04BA281C" w14:textId="77777777" w:rsidR="00567AE3" w:rsidRPr="009D76C4" w:rsidRDefault="00567AE3" w:rsidP="00567AE3">
      <w:pPr>
        <w:suppressAutoHyphens w:val="0"/>
        <w:spacing w:after="0" w:line="276" w:lineRule="auto"/>
        <w:ind w:left="1125" w:right="720"/>
        <w:rPr>
          <w:rFonts w:eastAsia="Times New Roman"/>
          <w:sz w:val="28"/>
          <w:szCs w:val="28"/>
        </w:rPr>
      </w:pPr>
    </w:p>
    <w:p w14:paraId="195A92E8" w14:textId="74A16C12" w:rsidR="00567AE3" w:rsidRPr="009D76C4" w:rsidRDefault="00567AE3" w:rsidP="00567AE3">
      <w:pPr>
        <w:numPr>
          <w:ilvl w:val="0"/>
          <w:numId w:val="22"/>
        </w:numPr>
        <w:suppressAutoHyphens w:val="0"/>
        <w:spacing w:after="0" w:line="276" w:lineRule="auto"/>
        <w:ind w:left="1125" w:right="720"/>
        <w:rPr>
          <w:rFonts w:eastAsia="Times New Roman"/>
          <w:sz w:val="28"/>
          <w:szCs w:val="28"/>
        </w:rPr>
      </w:pPr>
      <w:r w:rsidRPr="009D76C4">
        <w:rPr>
          <w:rFonts w:eastAsia="Times New Roman"/>
          <w:sz w:val="28"/>
          <w:szCs w:val="28"/>
        </w:rPr>
        <w:t>This Project Work does not contain other persons’ writing, unless specifically acknowledged as being sourced from other researchers. Where other written sources have been quoted, then their words have been re-written, but the general information attributed to them has been referenced; where their exact words have been used, their writing has been placed inside quotation marks, and referenced.</w:t>
      </w:r>
    </w:p>
    <w:p w14:paraId="6FBBEDB1" w14:textId="77777777" w:rsidR="00567AE3" w:rsidRPr="009D76C4" w:rsidRDefault="00567AE3" w:rsidP="00567AE3">
      <w:pPr>
        <w:suppressAutoHyphens w:val="0"/>
        <w:spacing w:after="0" w:line="276" w:lineRule="auto"/>
        <w:ind w:right="720"/>
        <w:rPr>
          <w:rFonts w:eastAsia="Times New Roman"/>
          <w:sz w:val="28"/>
          <w:szCs w:val="28"/>
        </w:rPr>
      </w:pPr>
    </w:p>
    <w:p w14:paraId="42C2892D" w14:textId="77777777" w:rsidR="00567AE3" w:rsidRPr="009D76C4" w:rsidRDefault="00567AE3" w:rsidP="00567AE3">
      <w:pPr>
        <w:numPr>
          <w:ilvl w:val="0"/>
          <w:numId w:val="22"/>
        </w:numPr>
        <w:suppressAutoHyphens w:val="0"/>
        <w:spacing w:after="0" w:line="276" w:lineRule="auto"/>
        <w:ind w:left="1125" w:right="720"/>
        <w:rPr>
          <w:rFonts w:eastAsia="Times New Roman"/>
          <w:sz w:val="28"/>
          <w:szCs w:val="28"/>
        </w:rPr>
      </w:pPr>
      <w:r w:rsidRPr="009D76C4">
        <w:rPr>
          <w:rFonts w:eastAsia="Times New Roman"/>
          <w:sz w:val="28"/>
          <w:szCs w:val="28"/>
        </w:rPr>
        <w:t>This Project Work does not contain text, graphics or tables copied and pasted from the Internet, unless specifically acknowledged, and the source being detailed in the thesis and in the References sections.</w:t>
      </w:r>
    </w:p>
    <w:p w14:paraId="640A1875" w14:textId="3C155459" w:rsidR="00E4118F" w:rsidRDefault="00E4118F" w:rsidP="00567AE3">
      <w:pPr>
        <w:spacing w:after="0"/>
      </w:pPr>
    </w:p>
    <w:p w14:paraId="72593B9C" w14:textId="77777777" w:rsidR="00E4118F" w:rsidRDefault="00E4118F">
      <w:pPr>
        <w:pStyle w:val="PlainText"/>
        <w:tabs>
          <w:tab w:val="left" w:pos="567"/>
          <w:tab w:val="left" w:pos="1134"/>
        </w:tabs>
        <w:ind w:left="1134" w:right="-30" w:hanging="1134"/>
        <w:jc w:val="both"/>
      </w:pPr>
    </w:p>
    <w:p w14:paraId="6450BA38" w14:textId="77777777" w:rsidR="00E4118F" w:rsidRDefault="00E4118F">
      <w:pPr>
        <w:pStyle w:val="Text"/>
        <w:ind w:right="-30"/>
        <w:rPr>
          <w:sz w:val="24"/>
          <w:szCs w:val="24"/>
        </w:rPr>
      </w:pPr>
    </w:p>
    <w:p w14:paraId="0804DB93" w14:textId="77777777" w:rsidR="00E4118F" w:rsidRDefault="00E4118F">
      <w:pPr>
        <w:pStyle w:val="Text"/>
        <w:ind w:right="-30"/>
        <w:rPr>
          <w:sz w:val="24"/>
          <w:szCs w:val="24"/>
        </w:rPr>
      </w:pPr>
    </w:p>
    <w:p w14:paraId="72AA03A2" w14:textId="77777777" w:rsidR="00567AE3" w:rsidRDefault="00567AE3">
      <w:pPr>
        <w:spacing w:after="0"/>
        <w:jc w:val="center"/>
        <w:rPr>
          <w:b/>
          <w:i/>
          <w:sz w:val="28"/>
          <w:szCs w:val="28"/>
          <w:u w:val="single"/>
        </w:rPr>
      </w:pPr>
    </w:p>
    <w:p w14:paraId="460B511C" w14:textId="77777777" w:rsidR="00567AE3" w:rsidRDefault="00567AE3">
      <w:pPr>
        <w:spacing w:after="0"/>
        <w:jc w:val="center"/>
        <w:rPr>
          <w:b/>
          <w:i/>
          <w:sz w:val="28"/>
          <w:szCs w:val="28"/>
          <w:u w:val="single"/>
        </w:rPr>
      </w:pPr>
    </w:p>
    <w:p w14:paraId="414BB309" w14:textId="77777777" w:rsidR="00567AE3" w:rsidRDefault="00567AE3">
      <w:pPr>
        <w:spacing w:after="0"/>
        <w:jc w:val="center"/>
        <w:rPr>
          <w:b/>
          <w:i/>
          <w:sz w:val="28"/>
          <w:szCs w:val="28"/>
          <w:u w:val="single"/>
        </w:rPr>
      </w:pPr>
    </w:p>
    <w:p w14:paraId="41B23B34" w14:textId="77777777" w:rsidR="00567AE3" w:rsidRDefault="00567AE3">
      <w:pPr>
        <w:spacing w:after="0"/>
        <w:jc w:val="center"/>
        <w:rPr>
          <w:b/>
          <w:i/>
          <w:sz w:val="28"/>
          <w:szCs w:val="28"/>
          <w:u w:val="single"/>
        </w:rPr>
      </w:pPr>
    </w:p>
    <w:p w14:paraId="4125660D" w14:textId="26CC0104" w:rsidR="00E4118F" w:rsidRPr="00D80496" w:rsidRDefault="00D80496" w:rsidP="00D80496">
      <w:pPr>
        <w:spacing w:after="0"/>
        <w:rPr>
          <w:iCs/>
          <w:sz w:val="40"/>
          <w:szCs w:val="40"/>
          <w:u w:val="single"/>
        </w:rPr>
      </w:pPr>
      <w:r w:rsidRPr="00D80496">
        <w:rPr>
          <w:b/>
          <w:i/>
          <w:sz w:val="28"/>
          <w:szCs w:val="28"/>
        </w:rPr>
        <w:t xml:space="preserve">                                     </w:t>
      </w:r>
      <w:r w:rsidR="006B7948" w:rsidRPr="00D80496">
        <w:rPr>
          <w:b/>
          <w:iCs/>
          <w:sz w:val="40"/>
          <w:szCs w:val="40"/>
          <w:u w:val="single"/>
        </w:rPr>
        <w:t>ACKNOWLEDGEMENT</w:t>
      </w:r>
    </w:p>
    <w:p w14:paraId="52C8CE1F" w14:textId="77777777" w:rsidR="00E4118F" w:rsidRPr="009D76C4" w:rsidRDefault="00E4118F">
      <w:pPr>
        <w:spacing w:after="0"/>
        <w:jc w:val="center"/>
        <w:rPr>
          <w:b/>
          <w:sz w:val="28"/>
          <w:szCs w:val="28"/>
        </w:rPr>
      </w:pPr>
    </w:p>
    <w:p w14:paraId="7C986D73" w14:textId="216654F6" w:rsidR="00E4118F" w:rsidRPr="009D76C4" w:rsidRDefault="006B7948">
      <w:pPr>
        <w:spacing w:after="0"/>
        <w:rPr>
          <w:sz w:val="28"/>
          <w:szCs w:val="28"/>
        </w:rPr>
      </w:pPr>
      <w:r w:rsidRPr="009D76C4">
        <w:rPr>
          <w:sz w:val="28"/>
          <w:szCs w:val="28"/>
        </w:rP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r w:rsidRPr="009D76C4">
        <w:rPr>
          <w:b/>
          <w:sz w:val="28"/>
          <w:szCs w:val="28"/>
        </w:rPr>
        <w:t>Dr. H. C. Nagaraj</w:t>
      </w:r>
      <w:r w:rsidRPr="009D76C4">
        <w:rPr>
          <w:sz w:val="28"/>
          <w:szCs w:val="28"/>
        </w:rPr>
        <w:t xml:space="preserve">, </w:t>
      </w:r>
      <w:r w:rsidR="00CB0481" w:rsidRPr="009D76C4">
        <w:rPr>
          <w:sz w:val="28"/>
          <w:szCs w:val="28"/>
        </w:rPr>
        <w:t>Nitte Meenakshi</w:t>
      </w:r>
      <w:r w:rsidRPr="009D76C4">
        <w:rPr>
          <w:sz w:val="28"/>
          <w:szCs w:val="28"/>
        </w:rPr>
        <w:t xml:space="preserve"> Institute of Technology for providing facilities. </w:t>
      </w:r>
    </w:p>
    <w:p w14:paraId="7EABCE15" w14:textId="77777777" w:rsidR="00E4118F" w:rsidRPr="009D76C4" w:rsidRDefault="00E4118F">
      <w:pPr>
        <w:pStyle w:val="Default"/>
        <w:rPr>
          <w:sz w:val="28"/>
          <w:szCs w:val="28"/>
        </w:rPr>
      </w:pPr>
    </w:p>
    <w:p w14:paraId="200DFED5" w14:textId="4D8ABEDC" w:rsidR="00E4118F" w:rsidRPr="009D76C4" w:rsidRDefault="006B7948">
      <w:pPr>
        <w:spacing w:after="0"/>
        <w:rPr>
          <w:sz w:val="28"/>
          <w:szCs w:val="28"/>
        </w:rPr>
      </w:pPr>
      <w:r w:rsidRPr="009D76C4">
        <w:rPr>
          <w:rFonts w:eastAsia="Times New Roman"/>
          <w:sz w:val="28"/>
          <w:szCs w:val="28"/>
        </w:rPr>
        <w:t xml:space="preserve"> We</w:t>
      </w:r>
      <w:r w:rsidRPr="009D76C4">
        <w:rPr>
          <w:sz w:val="28"/>
          <w:szCs w:val="28"/>
        </w:rPr>
        <w:t xml:space="preserve"> wish to thank our H</w:t>
      </w:r>
      <w:r w:rsidR="00CB0481" w:rsidRPr="009D76C4">
        <w:rPr>
          <w:sz w:val="28"/>
          <w:szCs w:val="28"/>
        </w:rPr>
        <w:t>O</w:t>
      </w:r>
      <w:r w:rsidRPr="009D76C4">
        <w:rPr>
          <w:sz w:val="28"/>
          <w:szCs w:val="28"/>
        </w:rPr>
        <w:t>D</w:t>
      </w:r>
      <w:r w:rsidRPr="009D76C4">
        <w:rPr>
          <w:b/>
          <w:sz w:val="28"/>
          <w:szCs w:val="28"/>
        </w:rPr>
        <w:t xml:space="preserve">, Dr. Thippeswamy M.N </w:t>
      </w:r>
      <w:r w:rsidRPr="009D76C4">
        <w:rPr>
          <w:sz w:val="28"/>
          <w:szCs w:val="28"/>
        </w:rPr>
        <w:t xml:space="preserve">for the excellent environment created to further educational growth in our college. We also thank him for the invaluable guidance provided which has helped in the creation of a better technical report. </w:t>
      </w:r>
    </w:p>
    <w:p w14:paraId="53F5E6F4" w14:textId="77777777" w:rsidR="00E4118F" w:rsidRPr="009D76C4" w:rsidRDefault="00E4118F">
      <w:pPr>
        <w:spacing w:after="0"/>
        <w:rPr>
          <w:sz w:val="28"/>
          <w:szCs w:val="28"/>
        </w:rPr>
      </w:pPr>
    </w:p>
    <w:p w14:paraId="61F380C3" w14:textId="2D967D0C" w:rsidR="00E4118F" w:rsidRPr="009D76C4" w:rsidRDefault="006B7948">
      <w:pPr>
        <w:spacing w:after="0"/>
        <w:rPr>
          <w:sz w:val="28"/>
          <w:szCs w:val="28"/>
        </w:rPr>
      </w:pPr>
      <w:r w:rsidRPr="009D76C4">
        <w:rPr>
          <w:sz w:val="28"/>
          <w:szCs w:val="28"/>
        </w:rPr>
        <w:t>Thanks to our Subject Faculty. We also thank all our friends, teaching and non-teaching staff at NMIT, Bangalore, for all the direct and indirect help provided in the completion of the presentation.</w:t>
      </w:r>
      <w:r w:rsidR="007B1F93" w:rsidRPr="009D76C4">
        <w:rPr>
          <w:sz w:val="28"/>
          <w:szCs w:val="28"/>
        </w:rPr>
        <w:t xml:space="preserve"> </w:t>
      </w:r>
      <w:r w:rsidR="00567AE3" w:rsidRPr="009D76C4">
        <w:rPr>
          <w:sz w:val="28"/>
          <w:szCs w:val="28"/>
          <w:lang w:val="en-US"/>
        </w:rPr>
        <w:t>Lastly,</w:t>
      </w:r>
      <w:r w:rsidRPr="009D76C4">
        <w:rPr>
          <w:sz w:val="28"/>
          <w:szCs w:val="28"/>
          <w:lang w:val="en-US"/>
        </w:rPr>
        <w:t xml:space="preserve"> </w:t>
      </w:r>
      <w:r w:rsidR="00041B36" w:rsidRPr="009D76C4">
        <w:rPr>
          <w:sz w:val="28"/>
          <w:szCs w:val="28"/>
          <w:lang w:val="en-US"/>
        </w:rPr>
        <w:t>we t</w:t>
      </w:r>
      <w:r w:rsidRPr="009D76C4">
        <w:rPr>
          <w:sz w:val="28"/>
          <w:szCs w:val="28"/>
          <w:lang w:val="en-US"/>
        </w:rPr>
        <w:t xml:space="preserve">hank to our parents for </w:t>
      </w:r>
      <w:r w:rsidR="00CB0481" w:rsidRPr="009D76C4">
        <w:rPr>
          <w:sz w:val="28"/>
          <w:szCs w:val="28"/>
          <w:lang w:val="en-US"/>
        </w:rPr>
        <w:t>supporting, encouraging</w:t>
      </w:r>
      <w:r w:rsidRPr="009D76C4">
        <w:rPr>
          <w:sz w:val="28"/>
          <w:szCs w:val="28"/>
          <w:lang w:val="en-US"/>
        </w:rPr>
        <w:t xml:space="preserve"> and loving</w:t>
      </w:r>
      <w:r w:rsidR="00CB0481" w:rsidRPr="009D76C4">
        <w:rPr>
          <w:sz w:val="28"/>
          <w:szCs w:val="28"/>
          <w:lang w:val="en-US"/>
        </w:rPr>
        <w:t xml:space="preserve"> us</w:t>
      </w:r>
      <w:r w:rsidRPr="009D76C4">
        <w:rPr>
          <w:sz w:val="28"/>
          <w:szCs w:val="28"/>
          <w:lang w:val="en-US"/>
        </w:rPr>
        <w:t>.</w:t>
      </w:r>
    </w:p>
    <w:p w14:paraId="0E3B1CA2" w14:textId="251FD5E5" w:rsidR="00E4118F" w:rsidRDefault="006B7948">
      <w:pPr>
        <w:tabs>
          <w:tab w:val="left" w:pos="2055"/>
        </w:tabs>
        <w:spacing w:after="0"/>
      </w:pPr>
      <w:r>
        <w:rPr>
          <w:sz w:val="28"/>
          <w:szCs w:val="28"/>
        </w:rPr>
        <w:t xml:space="preserve"> </w:t>
      </w:r>
    </w:p>
    <w:p w14:paraId="0CC61C71" w14:textId="77777777" w:rsidR="00E4118F" w:rsidRDefault="00E4118F">
      <w:pPr>
        <w:spacing w:after="0"/>
        <w:rPr>
          <w:sz w:val="28"/>
          <w:szCs w:val="28"/>
        </w:rPr>
      </w:pPr>
    </w:p>
    <w:p w14:paraId="273DC743" w14:textId="77777777" w:rsidR="00E4118F" w:rsidRDefault="00E4118F">
      <w:pPr>
        <w:spacing w:after="0"/>
        <w:rPr>
          <w:sz w:val="28"/>
          <w:szCs w:val="28"/>
        </w:rPr>
      </w:pPr>
    </w:p>
    <w:p w14:paraId="08120F43" w14:textId="77777777" w:rsidR="00E4118F" w:rsidRDefault="00E4118F">
      <w:pPr>
        <w:spacing w:after="0"/>
        <w:rPr>
          <w:sz w:val="28"/>
          <w:szCs w:val="28"/>
        </w:rPr>
      </w:pPr>
    </w:p>
    <w:p w14:paraId="37E0407A" w14:textId="77777777" w:rsidR="00E4118F" w:rsidRDefault="00E4118F">
      <w:pPr>
        <w:spacing w:after="0"/>
        <w:rPr>
          <w:sz w:val="28"/>
          <w:szCs w:val="28"/>
        </w:rPr>
      </w:pPr>
    </w:p>
    <w:p w14:paraId="0CE327D0" w14:textId="77777777" w:rsidR="00D80496" w:rsidRDefault="00E2212D" w:rsidP="00E2212D">
      <w:pPr>
        <w:spacing w:after="0"/>
        <w:rPr>
          <w:sz w:val="28"/>
          <w:szCs w:val="28"/>
        </w:rPr>
      </w:pPr>
      <w:r>
        <w:rPr>
          <w:sz w:val="28"/>
          <w:szCs w:val="28"/>
        </w:rPr>
        <w:t xml:space="preserve">                                                  </w:t>
      </w:r>
    </w:p>
    <w:p w14:paraId="6B8A0D48" w14:textId="77777777" w:rsidR="00D80496" w:rsidRDefault="00D80496" w:rsidP="00E2212D">
      <w:pPr>
        <w:spacing w:after="0"/>
        <w:rPr>
          <w:sz w:val="28"/>
          <w:szCs w:val="28"/>
        </w:rPr>
      </w:pPr>
    </w:p>
    <w:p w14:paraId="054E6507" w14:textId="77777777" w:rsidR="00D80496" w:rsidRDefault="00D80496" w:rsidP="00E2212D">
      <w:pPr>
        <w:spacing w:after="0"/>
        <w:rPr>
          <w:sz w:val="28"/>
          <w:szCs w:val="28"/>
        </w:rPr>
      </w:pPr>
    </w:p>
    <w:p w14:paraId="5E828BCF" w14:textId="77777777" w:rsidR="00D80496" w:rsidRDefault="00D80496" w:rsidP="00E2212D">
      <w:pPr>
        <w:spacing w:after="0"/>
        <w:rPr>
          <w:sz w:val="28"/>
          <w:szCs w:val="28"/>
        </w:rPr>
      </w:pPr>
    </w:p>
    <w:p w14:paraId="164D41F1" w14:textId="087767FB" w:rsidR="00E4118F" w:rsidRPr="00FB359B" w:rsidRDefault="00D80496" w:rsidP="00E2212D">
      <w:pPr>
        <w:spacing w:after="0"/>
        <w:rPr>
          <w:b/>
          <w:iCs/>
          <w:sz w:val="40"/>
          <w:szCs w:val="40"/>
          <w:u w:val="single"/>
        </w:rPr>
      </w:pPr>
      <w:r>
        <w:rPr>
          <w:sz w:val="28"/>
          <w:szCs w:val="28"/>
        </w:rPr>
        <w:t xml:space="preserve">                                                </w:t>
      </w:r>
      <w:r w:rsidR="00E2212D">
        <w:rPr>
          <w:sz w:val="28"/>
          <w:szCs w:val="28"/>
        </w:rPr>
        <w:t xml:space="preserve">  </w:t>
      </w:r>
      <w:r w:rsidR="006B7948" w:rsidRPr="00FB359B">
        <w:rPr>
          <w:b/>
          <w:iCs/>
          <w:sz w:val="40"/>
          <w:szCs w:val="40"/>
          <w:u w:val="single"/>
        </w:rPr>
        <w:t>ABSTRACT</w:t>
      </w:r>
    </w:p>
    <w:p w14:paraId="2CE77D03" w14:textId="77777777" w:rsidR="00E4118F" w:rsidRDefault="00E4118F">
      <w:pPr>
        <w:spacing w:after="0"/>
        <w:jc w:val="center"/>
      </w:pPr>
    </w:p>
    <w:p w14:paraId="3A9F8119" w14:textId="1F2A3605" w:rsidR="00E4118F" w:rsidRPr="009D76C4" w:rsidRDefault="00973AE7" w:rsidP="009B4EF2">
      <w:pPr>
        <w:spacing w:after="0"/>
        <w:rPr>
          <w:sz w:val="28"/>
          <w:szCs w:val="28"/>
        </w:rPr>
      </w:pPr>
      <w:r w:rsidRPr="009D76C4">
        <w:rPr>
          <w:sz w:val="28"/>
          <w:szCs w:val="28"/>
        </w:rPr>
        <w:t xml:space="preserve">This SRS document presents a detailed description of the Airline </w:t>
      </w:r>
      <w:r w:rsidR="006801E5" w:rsidRPr="009D76C4">
        <w:rPr>
          <w:sz w:val="28"/>
          <w:szCs w:val="28"/>
        </w:rPr>
        <w:t>Reservation</w:t>
      </w:r>
      <w:r w:rsidRPr="009D76C4">
        <w:rPr>
          <w:sz w:val="28"/>
          <w:szCs w:val="28"/>
        </w:rPr>
        <w:t xml:space="preserve"> </w:t>
      </w:r>
      <w:r w:rsidR="009B4EF2" w:rsidRPr="009D76C4">
        <w:rPr>
          <w:sz w:val="28"/>
          <w:szCs w:val="28"/>
        </w:rPr>
        <w:t>system.</w:t>
      </w:r>
      <w:r w:rsidRPr="009D76C4">
        <w:rPr>
          <w:sz w:val="28"/>
          <w:szCs w:val="28"/>
        </w:rPr>
        <w:t xml:space="preserve"> Airline reservation System is a computerized system used to store and</w:t>
      </w:r>
      <w:r w:rsidR="009B4EF2" w:rsidRPr="009D76C4">
        <w:rPr>
          <w:sz w:val="28"/>
          <w:szCs w:val="28"/>
        </w:rPr>
        <w:t xml:space="preserve"> </w:t>
      </w:r>
      <w:r w:rsidRPr="009D76C4">
        <w:rPr>
          <w:sz w:val="28"/>
          <w:szCs w:val="28"/>
        </w:rPr>
        <w:t>retrieve information and conduct transactions related to air travel. The project is</w:t>
      </w:r>
      <w:r w:rsidR="009B4EF2" w:rsidRPr="009D76C4">
        <w:rPr>
          <w:sz w:val="28"/>
          <w:szCs w:val="28"/>
        </w:rPr>
        <w:t xml:space="preserve"> </w:t>
      </w:r>
      <w:r w:rsidRPr="009D76C4">
        <w:rPr>
          <w:sz w:val="28"/>
          <w:szCs w:val="28"/>
        </w:rPr>
        <w:t>aimed at exposing the relevance and importance of Airline Reservation Systems.</w:t>
      </w:r>
      <w:r w:rsidR="009B4EF2" w:rsidRPr="009D76C4">
        <w:rPr>
          <w:sz w:val="28"/>
          <w:szCs w:val="28"/>
        </w:rPr>
        <w:t xml:space="preserve"> </w:t>
      </w:r>
      <w:r w:rsidRPr="009D76C4">
        <w:rPr>
          <w:sz w:val="28"/>
          <w:szCs w:val="28"/>
        </w:rPr>
        <w:t>It is projected towards enhancing the relationship between customers and airline</w:t>
      </w:r>
      <w:r w:rsidR="009B4EF2" w:rsidRPr="009D76C4">
        <w:rPr>
          <w:sz w:val="28"/>
          <w:szCs w:val="28"/>
        </w:rPr>
        <w:t xml:space="preserve"> </w:t>
      </w:r>
      <w:r w:rsidRPr="009D76C4">
        <w:rPr>
          <w:sz w:val="28"/>
          <w:szCs w:val="28"/>
        </w:rPr>
        <w:t>agencies through the use of ARSs, and thereby making it convenient for the</w:t>
      </w:r>
      <w:r w:rsidR="009B4EF2" w:rsidRPr="009D76C4">
        <w:rPr>
          <w:sz w:val="28"/>
          <w:szCs w:val="28"/>
        </w:rPr>
        <w:t xml:space="preserve"> </w:t>
      </w:r>
      <w:r w:rsidRPr="009D76C4">
        <w:rPr>
          <w:sz w:val="28"/>
          <w:szCs w:val="28"/>
        </w:rPr>
        <w:t>customers to book the flights as when they require such that they can utilize this</w:t>
      </w:r>
      <w:r w:rsidR="009B4EF2" w:rsidRPr="009D76C4">
        <w:rPr>
          <w:sz w:val="28"/>
          <w:szCs w:val="28"/>
        </w:rPr>
        <w:t xml:space="preserve"> </w:t>
      </w:r>
      <w:r w:rsidRPr="009D76C4">
        <w:rPr>
          <w:sz w:val="28"/>
          <w:szCs w:val="28"/>
        </w:rPr>
        <w:t>software to make reservations.</w:t>
      </w:r>
      <w:r w:rsidR="00B73581" w:rsidRPr="009D76C4">
        <w:rPr>
          <w:sz w:val="28"/>
          <w:szCs w:val="28"/>
        </w:rPr>
        <w:t xml:space="preserve"> </w:t>
      </w:r>
      <w:r w:rsidRPr="009D76C4">
        <w:rPr>
          <w:sz w:val="28"/>
          <w:szCs w:val="28"/>
        </w:rPr>
        <w:t>The airline booking website is an application stored in the user server. The purpose of the website is to resolve the client to allow website users to perform tasks related to booking an airline flight. Non-member users are only allowed to search for available flights; non-member users are required to create an account in order to reserve a seat or to book a flight. Member users have the right to search for available flights, to reserve a seat, to book a flight, cancel a flight and to edit their member information. Member users are required to login into their account prior to flight booking.</w:t>
      </w:r>
    </w:p>
    <w:p w14:paraId="14287493" w14:textId="77777777" w:rsidR="00E4118F" w:rsidRDefault="00E4118F">
      <w:pPr>
        <w:spacing w:after="0"/>
        <w:jc w:val="center"/>
      </w:pPr>
    </w:p>
    <w:p w14:paraId="6F0CF2BB" w14:textId="77777777" w:rsidR="00E4118F" w:rsidRDefault="00E4118F">
      <w:pPr>
        <w:spacing w:after="0"/>
        <w:jc w:val="center"/>
      </w:pPr>
    </w:p>
    <w:p w14:paraId="5EC8ED23" w14:textId="77777777" w:rsidR="00E4118F" w:rsidRDefault="00E4118F">
      <w:pPr>
        <w:spacing w:after="0"/>
        <w:jc w:val="center"/>
      </w:pPr>
    </w:p>
    <w:p w14:paraId="5D3E45A2" w14:textId="77777777" w:rsidR="00E4118F" w:rsidRDefault="00E4118F">
      <w:pPr>
        <w:spacing w:after="0"/>
        <w:jc w:val="center"/>
      </w:pPr>
    </w:p>
    <w:p w14:paraId="39024399" w14:textId="77777777" w:rsidR="00E4118F" w:rsidRDefault="00E4118F">
      <w:pPr>
        <w:spacing w:after="0"/>
        <w:jc w:val="center"/>
      </w:pPr>
    </w:p>
    <w:p w14:paraId="26E82611" w14:textId="77777777" w:rsidR="00E4118F" w:rsidRDefault="00E4118F">
      <w:pPr>
        <w:spacing w:after="0"/>
        <w:jc w:val="center"/>
      </w:pPr>
    </w:p>
    <w:p w14:paraId="1D37301E" w14:textId="77777777" w:rsidR="00D80496" w:rsidRDefault="00E2212D" w:rsidP="00E2212D">
      <w:pPr>
        <w:spacing w:after="0"/>
      </w:pPr>
      <w:r>
        <w:t xml:space="preserve">                                      </w:t>
      </w:r>
    </w:p>
    <w:p w14:paraId="7D430644" w14:textId="77777777" w:rsidR="00D80496" w:rsidRDefault="00D80496" w:rsidP="00E2212D">
      <w:pPr>
        <w:spacing w:after="0"/>
      </w:pPr>
    </w:p>
    <w:p w14:paraId="3FDCC015" w14:textId="77777777" w:rsidR="00D80496" w:rsidRDefault="00D80496" w:rsidP="00E2212D">
      <w:pPr>
        <w:spacing w:after="0"/>
      </w:pPr>
      <w:r>
        <w:t xml:space="preserve">                                          </w:t>
      </w:r>
      <w:r w:rsidR="00E2212D">
        <w:t xml:space="preserve">    </w:t>
      </w:r>
    </w:p>
    <w:p w14:paraId="12D71675" w14:textId="521DB217" w:rsidR="00C52A9C" w:rsidRPr="00FB359B" w:rsidRDefault="00D80496" w:rsidP="00E2212D">
      <w:pPr>
        <w:spacing w:after="0"/>
        <w:rPr>
          <w:b/>
          <w:iCs/>
          <w:sz w:val="40"/>
          <w:szCs w:val="40"/>
          <w:u w:val="single"/>
        </w:rPr>
      </w:pPr>
      <w:r>
        <w:lastRenderedPageBreak/>
        <w:t xml:space="preserve">                                                     </w:t>
      </w:r>
      <w:r w:rsidR="00C52A9C" w:rsidRPr="00FB359B">
        <w:rPr>
          <w:b/>
          <w:iCs/>
          <w:sz w:val="40"/>
          <w:szCs w:val="40"/>
          <w:u w:val="single"/>
        </w:rPr>
        <w:t>INTRODUCTION</w:t>
      </w:r>
    </w:p>
    <w:p w14:paraId="3EA543DF" w14:textId="77777777" w:rsidR="00B42DED" w:rsidRPr="00B42DED" w:rsidRDefault="00B42DED" w:rsidP="00B42DED">
      <w:pPr>
        <w:spacing w:after="0"/>
        <w:jc w:val="left"/>
        <w:rPr>
          <w:i/>
          <w:sz w:val="36"/>
          <w:szCs w:val="36"/>
        </w:rPr>
      </w:pPr>
    </w:p>
    <w:p w14:paraId="066780C1" w14:textId="76ABF165" w:rsidR="00E4118F" w:rsidRPr="009D76C4" w:rsidRDefault="00B42DED" w:rsidP="004D3377">
      <w:pPr>
        <w:spacing w:after="0"/>
        <w:rPr>
          <w:sz w:val="28"/>
          <w:szCs w:val="28"/>
        </w:rPr>
      </w:pPr>
      <w:r w:rsidRPr="009D76C4">
        <w:rPr>
          <w:sz w:val="28"/>
          <w:szCs w:val="28"/>
        </w:rPr>
        <w:t xml:space="preserve">This SRS document presents a detailed description of the Airline </w:t>
      </w:r>
      <w:r w:rsidR="00BB5FA3" w:rsidRPr="009D76C4">
        <w:rPr>
          <w:sz w:val="28"/>
          <w:szCs w:val="28"/>
        </w:rPr>
        <w:t>Reservation System</w:t>
      </w:r>
      <w:r w:rsidRPr="009D76C4">
        <w:rPr>
          <w:sz w:val="28"/>
          <w:szCs w:val="28"/>
        </w:rPr>
        <w:t>. It represents the client requirements analysis that defines the functional and non-functional requirements of the airline website and its different functionalities. It defines the abilities, reactions from stimuli, guidelines and limitations of the system. This document will be complete in its scope of the system and the functions required. The system provides a solution to allow the user to search for flights satisfying the user criteria, to reserve seats, to manage the user account, and to book a flight.</w:t>
      </w:r>
    </w:p>
    <w:p w14:paraId="08276D8D" w14:textId="77777777" w:rsidR="00B42DED" w:rsidRDefault="00B42DED" w:rsidP="00B42DED">
      <w:pPr>
        <w:spacing w:after="0"/>
        <w:jc w:val="center"/>
      </w:pPr>
    </w:p>
    <w:p w14:paraId="6BA27C75" w14:textId="6BB635E9" w:rsidR="009150FB" w:rsidRDefault="009150FB" w:rsidP="00B42DED">
      <w:pPr>
        <w:spacing w:after="0"/>
        <w:jc w:val="center"/>
        <w:rPr>
          <w:rFonts w:eastAsia="Times New Roman"/>
          <w:color w:val="000000"/>
          <w:sz w:val="18"/>
          <w:szCs w:val="18"/>
        </w:rPr>
      </w:pPr>
    </w:p>
    <w:p w14:paraId="483F0C60" w14:textId="77777777" w:rsidR="009150FB" w:rsidRDefault="009150FB">
      <w:pPr>
        <w:suppressAutoHyphens w:val="0"/>
        <w:spacing w:line="259" w:lineRule="auto"/>
        <w:jc w:val="left"/>
        <w:rPr>
          <w:rFonts w:eastAsia="Times New Roman"/>
          <w:color w:val="000000"/>
          <w:sz w:val="18"/>
          <w:szCs w:val="18"/>
        </w:rPr>
      </w:pPr>
      <w:r>
        <w:rPr>
          <w:rFonts w:eastAsia="Times New Roman"/>
          <w:color w:val="000000"/>
          <w:sz w:val="18"/>
          <w:szCs w:val="18"/>
        </w:rPr>
        <w:br w:type="page"/>
      </w:r>
    </w:p>
    <w:p w14:paraId="7DFCF0FE" w14:textId="37A53419" w:rsidR="00B42DED" w:rsidRPr="00FB359B" w:rsidRDefault="00FB359B" w:rsidP="009150FB">
      <w:pPr>
        <w:tabs>
          <w:tab w:val="left" w:pos="4684"/>
        </w:tabs>
        <w:spacing w:after="0"/>
        <w:jc w:val="left"/>
        <w:rPr>
          <w:rFonts w:eastAsia="Times New Roman"/>
          <w:b/>
          <w:i/>
          <w:color w:val="000000"/>
          <w:sz w:val="40"/>
          <w:szCs w:val="40"/>
          <w:u w:val="single"/>
        </w:rPr>
      </w:pPr>
      <w:r w:rsidRPr="00FB359B">
        <w:rPr>
          <w:rFonts w:eastAsia="Times New Roman"/>
          <w:b/>
          <w:iCs/>
          <w:color w:val="000000"/>
          <w:sz w:val="40"/>
          <w:szCs w:val="40"/>
          <w:u w:val="single"/>
        </w:rPr>
        <w:lastRenderedPageBreak/>
        <w:t>DESCRIPTION: -</w:t>
      </w:r>
    </w:p>
    <w:p w14:paraId="5E707BDB" w14:textId="77777777" w:rsidR="009150FB" w:rsidRPr="008F1160" w:rsidRDefault="009150FB" w:rsidP="009150FB">
      <w:pPr>
        <w:tabs>
          <w:tab w:val="left" w:pos="4684"/>
        </w:tabs>
        <w:spacing w:after="0"/>
        <w:jc w:val="left"/>
        <w:rPr>
          <w:rFonts w:eastAsia="Times New Roman"/>
          <w:b/>
          <w:iCs/>
          <w:color w:val="000000"/>
          <w:sz w:val="36"/>
          <w:szCs w:val="36"/>
        </w:rPr>
      </w:pPr>
    </w:p>
    <w:p w14:paraId="6147AD73" w14:textId="3415E303" w:rsidR="009150FB" w:rsidRPr="002209EF" w:rsidRDefault="009150FB" w:rsidP="009150FB">
      <w:pPr>
        <w:tabs>
          <w:tab w:val="left" w:pos="4684"/>
        </w:tabs>
        <w:spacing w:after="0"/>
        <w:jc w:val="left"/>
        <w:rPr>
          <w:rFonts w:eastAsia="Times New Roman"/>
          <w:b/>
          <w:bCs/>
          <w:iCs/>
          <w:color w:val="000000"/>
          <w:sz w:val="36"/>
          <w:szCs w:val="36"/>
        </w:rPr>
      </w:pPr>
      <w:r w:rsidRPr="002209EF">
        <w:rPr>
          <w:rFonts w:eastAsia="Times New Roman"/>
          <w:b/>
          <w:bCs/>
          <w:iCs/>
          <w:color w:val="000000"/>
          <w:sz w:val="36"/>
          <w:szCs w:val="36"/>
        </w:rPr>
        <w:t>Product Perspective:</w:t>
      </w:r>
    </w:p>
    <w:p w14:paraId="1BA8C18C" w14:textId="77777777" w:rsidR="009150FB" w:rsidRPr="008F1160" w:rsidRDefault="009150FB" w:rsidP="009150FB">
      <w:pPr>
        <w:tabs>
          <w:tab w:val="left" w:pos="4684"/>
        </w:tabs>
        <w:spacing w:after="0"/>
        <w:jc w:val="left"/>
        <w:rPr>
          <w:rFonts w:eastAsia="Times New Roman"/>
          <w:iCs/>
          <w:color w:val="000000"/>
          <w:sz w:val="36"/>
          <w:szCs w:val="36"/>
          <w:u w:val="single"/>
        </w:rPr>
      </w:pPr>
    </w:p>
    <w:p w14:paraId="37B9324A" w14:textId="1409D655" w:rsidR="009150FB" w:rsidRDefault="009150FB" w:rsidP="009150FB">
      <w:pPr>
        <w:tabs>
          <w:tab w:val="left" w:pos="4684"/>
        </w:tabs>
        <w:spacing w:after="0"/>
        <w:jc w:val="left"/>
        <w:rPr>
          <w:rFonts w:eastAsia="Times New Roman"/>
          <w:color w:val="000000"/>
          <w:sz w:val="32"/>
          <w:szCs w:val="32"/>
        </w:rPr>
      </w:pPr>
      <w:r w:rsidRPr="009150FB">
        <w:rPr>
          <w:rFonts w:eastAsia="Times New Roman"/>
          <w:color w:val="000000"/>
          <w:sz w:val="32"/>
          <w:szCs w:val="32"/>
        </w:rPr>
        <w:t xml:space="preserve">This project represents the initial version of the Airline </w:t>
      </w:r>
      <w:r w:rsidR="00653F92">
        <w:rPr>
          <w:rFonts w:eastAsia="Times New Roman"/>
          <w:color w:val="000000"/>
          <w:sz w:val="32"/>
          <w:szCs w:val="32"/>
        </w:rPr>
        <w:t>Reservation</w:t>
      </w:r>
      <w:r w:rsidRPr="009150FB">
        <w:rPr>
          <w:rFonts w:eastAsia="Times New Roman"/>
          <w:color w:val="000000"/>
          <w:sz w:val="32"/>
          <w:szCs w:val="32"/>
        </w:rPr>
        <w:t xml:space="preserve"> system. All requirements</w:t>
      </w:r>
      <w:r>
        <w:rPr>
          <w:rFonts w:eastAsia="Times New Roman"/>
          <w:color w:val="000000"/>
          <w:sz w:val="32"/>
          <w:szCs w:val="32"/>
        </w:rPr>
        <w:t xml:space="preserve"> </w:t>
      </w:r>
      <w:r w:rsidRPr="009150FB">
        <w:rPr>
          <w:rFonts w:eastAsia="Times New Roman"/>
          <w:color w:val="000000"/>
          <w:sz w:val="32"/>
          <w:szCs w:val="32"/>
        </w:rPr>
        <w:t>listed herein describe a self-contained system. At a high level, this project will allow a user</w:t>
      </w:r>
      <w:r>
        <w:rPr>
          <w:rFonts w:eastAsia="Times New Roman"/>
          <w:color w:val="000000"/>
          <w:sz w:val="32"/>
          <w:szCs w:val="32"/>
        </w:rPr>
        <w:t xml:space="preserve"> </w:t>
      </w:r>
      <w:r w:rsidRPr="009150FB">
        <w:rPr>
          <w:rFonts w:eastAsia="Times New Roman"/>
          <w:color w:val="000000"/>
          <w:sz w:val="32"/>
          <w:szCs w:val="32"/>
        </w:rPr>
        <w:t>to book flights, check flights, do account maintenance, and query flight information. The</w:t>
      </w:r>
      <w:r>
        <w:rPr>
          <w:rFonts w:eastAsia="Times New Roman"/>
          <w:color w:val="000000"/>
          <w:sz w:val="32"/>
          <w:szCs w:val="32"/>
        </w:rPr>
        <w:t xml:space="preserve"> </w:t>
      </w:r>
      <w:r w:rsidRPr="009150FB">
        <w:rPr>
          <w:rFonts w:eastAsia="Times New Roman"/>
          <w:color w:val="000000"/>
          <w:sz w:val="32"/>
          <w:szCs w:val="32"/>
        </w:rPr>
        <w:t>goal is to allow customers greater and easier access to the airline’s booking system, twenty-four hours a day.</w:t>
      </w:r>
    </w:p>
    <w:p w14:paraId="46B2CB0C" w14:textId="138A645B" w:rsidR="009150FB" w:rsidRDefault="009150FB" w:rsidP="009150FB">
      <w:pPr>
        <w:tabs>
          <w:tab w:val="left" w:pos="4684"/>
        </w:tabs>
        <w:spacing w:after="0"/>
        <w:jc w:val="left"/>
        <w:rPr>
          <w:rFonts w:eastAsia="Times New Roman"/>
          <w:color w:val="000000"/>
          <w:sz w:val="32"/>
          <w:szCs w:val="32"/>
        </w:rPr>
      </w:pPr>
      <w:r>
        <w:rPr>
          <w:rFonts w:eastAsia="Times New Roman"/>
          <w:color w:val="000000"/>
          <w:sz w:val="32"/>
          <w:szCs w:val="32"/>
        </w:rPr>
        <w:t xml:space="preserve"> </w:t>
      </w:r>
    </w:p>
    <w:p w14:paraId="135F5CFD" w14:textId="3FC8F5F3" w:rsidR="009150FB" w:rsidRPr="002209EF" w:rsidRDefault="009150FB" w:rsidP="009150FB">
      <w:pPr>
        <w:tabs>
          <w:tab w:val="left" w:pos="4684"/>
        </w:tabs>
        <w:spacing w:after="0"/>
        <w:jc w:val="left"/>
        <w:rPr>
          <w:rFonts w:eastAsia="Times New Roman"/>
          <w:b/>
          <w:bCs/>
          <w:iCs/>
          <w:color w:val="000000"/>
          <w:sz w:val="36"/>
          <w:szCs w:val="36"/>
        </w:rPr>
      </w:pPr>
      <w:r w:rsidRPr="002209EF">
        <w:rPr>
          <w:rFonts w:eastAsia="Times New Roman"/>
          <w:b/>
          <w:bCs/>
          <w:iCs/>
          <w:color w:val="000000"/>
          <w:sz w:val="36"/>
          <w:szCs w:val="36"/>
        </w:rPr>
        <w:t>Product Features:</w:t>
      </w:r>
    </w:p>
    <w:p w14:paraId="072033F0" w14:textId="77777777" w:rsidR="009150FB" w:rsidRPr="008F1160" w:rsidRDefault="009150FB" w:rsidP="009150FB">
      <w:pPr>
        <w:tabs>
          <w:tab w:val="left" w:pos="4684"/>
        </w:tabs>
        <w:spacing w:after="0"/>
        <w:jc w:val="left"/>
        <w:rPr>
          <w:rFonts w:eastAsia="Times New Roman"/>
          <w:iCs/>
          <w:color w:val="000000"/>
          <w:sz w:val="36"/>
          <w:szCs w:val="36"/>
          <w:u w:val="single"/>
        </w:rPr>
      </w:pPr>
    </w:p>
    <w:p w14:paraId="542466D9" w14:textId="243DFE7A" w:rsidR="009150FB" w:rsidRDefault="009150FB" w:rsidP="009150FB">
      <w:pPr>
        <w:tabs>
          <w:tab w:val="left" w:pos="4684"/>
        </w:tabs>
        <w:spacing w:after="0"/>
        <w:jc w:val="left"/>
        <w:rPr>
          <w:rFonts w:eastAsia="Times New Roman"/>
          <w:color w:val="000000"/>
          <w:sz w:val="32"/>
          <w:szCs w:val="32"/>
        </w:rPr>
      </w:pPr>
      <w:r w:rsidRPr="009150FB">
        <w:rPr>
          <w:rFonts w:eastAsia="Times New Roman"/>
          <w:color w:val="000000"/>
          <w:sz w:val="32"/>
          <w:szCs w:val="32"/>
        </w:rPr>
        <w:t xml:space="preserve">We can subdivide the project into </w:t>
      </w:r>
      <w:r w:rsidR="002209EF">
        <w:rPr>
          <w:rFonts w:eastAsia="Times New Roman"/>
          <w:color w:val="000000"/>
          <w:sz w:val="32"/>
          <w:szCs w:val="32"/>
        </w:rPr>
        <w:t>8</w:t>
      </w:r>
      <w:r w:rsidRPr="009150FB">
        <w:rPr>
          <w:rFonts w:eastAsia="Times New Roman"/>
          <w:color w:val="000000"/>
          <w:sz w:val="32"/>
          <w:szCs w:val="32"/>
        </w:rPr>
        <w:t xml:space="preserve"> main feature</w:t>
      </w:r>
      <w:r>
        <w:rPr>
          <w:rFonts w:eastAsia="Times New Roman"/>
          <w:color w:val="000000"/>
          <w:sz w:val="32"/>
          <w:szCs w:val="32"/>
        </w:rPr>
        <w:t>s.</w:t>
      </w:r>
    </w:p>
    <w:p w14:paraId="25DE67F7" w14:textId="77777777" w:rsidR="0069587B" w:rsidRDefault="0069587B" w:rsidP="009150FB">
      <w:pPr>
        <w:tabs>
          <w:tab w:val="left" w:pos="4684"/>
        </w:tabs>
        <w:spacing w:after="0"/>
        <w:jc w:val="left"/>
        <w:rPr>
          <w:rFonts w:eastAsia="Times New Roman"/>
          <w:color w:val="000000"/>
          <w:sz w:val="32"/>
          <w:szCs w:val="32"/>
        </w:rPr>
      </w:pPr>
    </w:p>
    <w:p w14:paraId="79753AF3" w14:textId="3B8F05DF" w:rsidR="009150FB" w:rsidRPr="002209EF" w:rsidRDefault="009150FB" w:rsidP="009150FB">
      <w:pPr>
        <w:pStyle w:val="ListParagraph"/>
        <w:numPr>
          <w:ilvl w:val="0"/>
          <w:numId w:val="18"/>
        </w:numPr>
        <w:tabs>
          <w:tab w:val="left" w:pos="4684"/>
        </w:tabs>
        <w:spacing w:after="0"/>
        <w:jc w:val="left"/>
        <w:rPr>
          <w:rFonts w:ascii="Trebuchet MS" w:eastAsia="Times New Roman" w:hAnsi="Trebuchet MS"/>
          <w:i/>
          <w:color w:val="000000"/>
          <w:sz w:val="32"/>
          <w:szCs w:val="32"/>
        </w:rPr>
      </w:pPr>
      <w:r w:rsidRPr="002209EF">
        <w:rPr>
          <w:rFonts w:ascii="Trebuchet MS" w:eastAsia="Times New Roman" w:hAnsi="Trebuchet MS"/>
          <w:i/>
          <w:color w:val="000000"/>
          <w:sz w:val="32"/>
          <w:szCs w:val="32"/>
        </w:rPr>
        <w:t xml:space="preserve">Login </w:t>
      </w:r>
    </w:p>
    <w:p w14:paraId="60473490" w14:textId="0EDDA7FA" w:rsidR="0069587B" w:rsidRDefault="0069587B" w:rsidP="001342A0">
      <w:pPr>
        <w:pStyle w:val="ListParagraph"/>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69587B">
        <w:rPr>
          <w:rFonts w:eastAsia="Times New Roman"/>
          <w:color w:val="000000"/>
          <w:sz w:val="32"/>
          <w:szCs w:val="32"/>
        </w:rPr>
        <w:t>This function allows a registered user to login his account using his</w:t>
      </w:r>
      <w:r>
        <w:rPr>
          <w:rFonts w:eastAsia="Times New Roman"/>
          <w:color w:val="000000"/>
          <w:sz w:val="32"/>
          <w:szCs w:val="32"/>
        </w:rPr>
        <w:t xml:space="preserve"> </w:t>
      </w:r>
      <w:r w:rsidRPr="0069587B">
        <w:rPr>
          <w:rFonts w:eastAsia="Times New Roman"/>
          <w:color w:val="000000"/>
          <w:sz w:val="32"/>
          <w:szCs w:val="32"/>
        </w:rPr>
        <w:t>frequent flyer number with the airline and password. If a user is not</w:t>
      </w:r>
      <w:r>
        <w:rPr>
          <w:rFonts w:eastAsia="Times New Roman"/>
          <w:color w:val="000000"/>
          <w:sz w:val="32"/>
          <w:szCs w:val="32"/>
        </w:rPr>
        <w:t xml:space="preserve"> </w:t>
      </w:r>
      <w:r w:rsidRPr="0069587B">
        <w:rPr>
          <w:rFonts w:eastAsia="Times New Roman"/>
          <w:color w:val="000000"/>
          <w:sz w:val="32"/>
          <w:szCs w:val="32"/>
        </w:rPr>
        <w:t>registered, the website shall allow the user to enroll first. The system</w:t>
      </w:r>
      <w:r>
        <w:rPr>
          <w:rFonts w:eastAsia="Times New Roman"/>
          <w:color w:val="000000"/>
          <w:sz w:val="32"/>
          <w:szCs w:val="32"/>
        </w:rPr>
        <w:t xml:space="preserve"> </w:t>
      </w:r>
      <w:r w:rsidRPr="0069587B">
        <w:rPr>
          <w:rFonts w:eastAsia="Times New Roman"/>
          <w:color w:val="000000"/>
          <w:sz w:val="32"/>
          <w:szCs w:val="32"/>
        </w:rPr>
        <w:t>will check both the frequent flight number and password, when a user</w:t>
      </w:r>
      <w:r>
        <w:rPr>
          <w:rFonts w:eastAsia="Times New Roman"/>
          <w:color w:val="000000"/>
          <w:sz w:val="32"/>
          <w:szCs w:val="32"/>
        </w:rPr>
        <w:t xml:space="preserve"> </w:t>
      </w:r>
      <w:r w:rsidRPr="0069587B">
        <w:rPr>
          <w:rFonts w:eastAsia="Times New Roman"/>
          <w:color w:val="000000"/>
          <w:sz w:val="32"/>
          <w:szCs w:val="32"/>
        </w:rPr>
        <w:t>attempts to login</w:t>
      </w:r>
      <w:r>
        <w:rPr>
          <w:rFonts w:eastAsia="Times New Roman"/>
          <w:color w:val="000000"/>
          <w:sz w:val="32"/>
          <w:szCs w:val="32"/>
        </w:rPr>
        <w:t>.</w:t>
      </w:r>
    </w:p>
    <w:p w14:paraId="72AE635E" w14:textId="77777777" w:rsidR="004871C6" w:rsidRDefault="004871C6" w:rsidP="001342A0">
      <w:pPr>
        <w:pStyle w:val="ListParagraph"/>
        <w:tabs>
          <w:tab w:val="left" w:pos="4684"/>
        </w:tabs>
        <w:spacing w:after="0"/>
        <w:jc w:val="left"/>
        <w:rPr>
          <w:rFonts w:eastAsia="Times New Roman"/>
          <w:color w:val="000000"/>
          <w:sz w:val="32"/>
          <w:szCs w:val="32"/>
        </w:rPr>
      </w:pPr>
    </w:p>
    <w:p w14:paraId="5FD9059C" w14:textId="770AC874" w:rsidR="0069587B" w:rsidRDefault="0069587B" w:rsidP="0069587B">
      <w:pPr>
        <w:suppressAutoHyphens w:val="0"/>
        <w:spacing w:line="259" w:lineRule="auto"/>
        <w:jc w:val="left"/>
        <w:rPr>
          <w:rFonts w:eastAsia="Times New Roman"/>
          <w:color w:val="000000"/>
          <w:sz w:val="32"/>
          <w:szCs w:val="32"/>
        </w:rPr>
      </w:pPr>
      <w:r>
        <w:rPr>
          <w:rFonts w:eastAsia="Times New Roman"/>
          <w:color w:val="000000"/>
          <w:sz w:val="32"/>
          <w:szCs w:val="32"/>
        </w:rPr>
        <w:br w:type="page"/>
      </w:r>
      <w:r w:rsidR="004871C6" w:rsidRPr="004871C6">
        <w:rPr>
          <w:rFonts w:eastAsia="Times New Roman"/>
          <w:color w:val="000000"/>
          <w:sz w:val="32"/>
          <w:szCs w:val="32"/>
          <w:u w:val="single"/>
        </w:rPr>
        <w:lastRenderedPageBreak/>
        <w:t>Reason</w:t>
      </w:r>
      <w:r w:rsidR="004871C6">
        <w:rPr>
          <w:rFonts w:eastAsia="Times New Roman"/>
          <w:color w:val="000000"/>
          <w:sz w:val="32"/>
          <w:szCs w:val="32"/>
        </w:rPr>
        <w:t xml:space="preserve">: </w:t>
      </w:r>
      <w:r w:rsidR="004871C6" w:rsidRPr="004871C6">
        <w:rPr>
          <w:rFonts w:eastAsia="Times New Roman"/>
          <w:color w:val="000000"/>
          <w:sz w:val="32"/>
          <w:szCs w:val="32"/>
        </w:rPr>
        <w:t>This provides security to the system by authenticating each member</w:t>
      </w:r>
      <w:r w:rsidR="004871C6">
        <w:rPr>
          <w:rFonts w:eastAsia="Times New Roman"/>
          <w:color w:val="000000"/>
          <w:sz w:val="32"/>
          <w:szCs w:val="32"/>
        </w:rPr>
        <w:t xml:space="preserve"> </w:t>
      </w:r>
      <w:r w:rsidR="004871C6" w:rsidRPr="004871C6">
        <w:rPr>
          <w:rFonts w:eastAsia="Times New Roman"/>
          <w:color w:val="000000"/>
          <w:sz w:val="32"/>
          <w:szCs w:val="32"/>
        </w:rPr>
        <w:t>and provides confidence to the consumer that his/her personal</w:t>
      </w:r>
      <w:r w:rsidR="004871C6">
        <w:rPr>
          <w:rFonts w:eastAsia="Times New Roman"/>
          <w:color w:val="000000"/>
          <w:sz w:val="32"/>
          <w:szCs w:val="32"/>
        </w:rPr>
        <w:t xml:space="preserve"> </w:t>
      </w:r>
      <w:r w:rsidR="004871C6" w:rsidRPr="004871C6">
        <w:rPr>
          <w:rFonts w:eastAsia="Times New Roman"/>
          <w:color w:val="000000"/>
          <w:sz w:val="32"/>
          <w:szCs w:val="32"/>
        </w:rPr>
        <w:t>information is secure</w:t>
      </w:r>
      <w:r w:rsidR="004871C6">
        <w:rPr>
          <w:rFonts w:eastAsia="Times New Roman"/>
          <w:color w:val="000000"/>
          <w:sz w:val="32"/>
          <w:szCs w:val="32"/>
        </w:rPr>
        <w:t>.</w:t>
      </w:r>
    </w:p>
    <w:p w14:paraId="73B905C5" w14:textId="77777777" w:rsidR="004871C6" w:rsidRDefault="004871C6" w:rsidP="0069587B">
      <w:pPr>
        <w:suppressAutoHyphens w:val="0"/>
        <w:spacing w:line="259" w:lineRule="auto"/>
        <w:jc w:val="left"/>
        <w:rPr>
          <w:rFonts w:eastAsia="Times New Roman"/>
          <w:color w:val="000000"/>
          <w:sz w:val="32"/>
          <w:szCs w:val="32"/>
        </w:rPr>
      </w:pPr>
    </w:p>
    <w:p w14:paraId="52D585CD" w14:textId="77777777" w:rsidR="004871C6" w:rsidRDefault="004871C6" w:rsidP="0069587B">
      <w:pPr>
        <w:suppressAutoHyphens w:val="0"/>
        <w:spacing w:line="259" w:lineRule="auto"/>
        <w:jc w:val="left"/>
        <w:rPr>
          <w:rFonts w:eastAsia="Times New Roman"/>
          <w:color w:val="000000"/>
          <w:sz w:val="32"/>
          <w:szCs w:val="32"/>
        </w:rPr>
      </w:pPr>
    </w:p>
    <w:p w14:paraId="1C1F4BAF" w14:textId="77777777" w:rsidR="004871C6" w:rsidRDefault="004871C6" w:rsidP="0069587B">
      <w:pPr>
        <w:suppressAutoHyphens w:val="0"/>
        <w:spacing w:line="259" w:lineRule="auto"/>
        <w:jc w:val="left"/>
        <w:rPr>
          <w:rFonts w:eastAsia="Times New Roman"/>
          <w:color w:val="000000"/>
          <w:sz w:val="32"/>
          <w:szCs w:val="32"/>
          <w:lang w:val="en-US"/>
        </w:rPr>
      </w:pPr>
    </w:p>
    <w:p w14:paraId="063E3B3D" w14:textId="576A5D44" w:rsidR="0069587B" w:rsidRPr="002209EF" w:rsidRDefault="0069587B" w:rsidP="0069587B">
      <w:pPr>
        <w:pStyle w:val="ListParagraph"/>
        <w:numPr>
          <w:ilvl w:val="0"/>
          <w:numId w:val="18"/>
        </w:numPr>
        <w:suppressAutoHyphens w:val="0"/>
        <w:spacing w:line="259" w:lineRule="auto"/>
        <w:rPr>
          <w:rFonts w:ascii="Trebuchet MS" w:eastAsia="Times New Roman" w:hAnsi="Trebuchet MS"/>
          <w:i/>
          <w:color w:val="000000"/>
          <w:sz w:val="32"/>
          <w:szCs w:val="32"/>
        </w:rPr>
      </w:pPr>
      <w:r w:rsidRPr="002209EF">
        <w:rPr>
          <w:rFonts w:ascii="Trebuchet MS" w:eastAsia="Times New Roman" w:hAnsi="Trebuchet MS"/>
          <w:i/>
          <w:color w:val="000000"/>
          <w:sz w:val="32"/>
          <w:szCs w:val="32"/>
        </w:rPr>
        <w:t xml:space="preserve">Enrollment </w:t>
      </w:r>
    </w:p>
    <w:p w14:paraId="7F6E34FA" w14:textId="77777777" w:rsidR="001342A0" w:rsidRPr="0069587B" w:rsidRDefault="001342A0" w:rsidP="001342A0">
      <w:pPr>
        <w:pStyle w:val="ListParagraph"/>
        <w:suppressAutoHyphens w:val="0"/>
        <w:spacing w:line="259" w:lineRule="auto"/>
        <w:rPr>
          <w:rFonts w:eastAsia="Times New Roman"/>
          <w:i/>
          <w:color w:val="000000"/>
          <w:sz w:val="32"/>
          <w:szCs w:val="32"/>
        </w:rPr>
      </w:pPr>
    </w:p>
    <w:p w14:paraId="45C4BA80" w14:textId="6417C45E" w:rsidR="0069587B" w:rsidRDefault="0069587B" w:rsidP="0069587B">
      <w:pPr>
        <w:suppressAutoHyphens w:val="0"/>
        <w:spacing w:line="259" w:lineRule="auto"/>
        <w:jc w:val="left"/>
        <w:rPr>
          <w:rFonts w:eastAsia="Times New Roman"/>
          <w:color w:val="000000"/>
          <w:sz w:val="32"/>
          <w:szCs w:val="32"/>
          <w:lang w:val="en-US"/>
        </w:rPr>
      </w:pPr>
      <w:r>
        <w:rPr>
          <w:rFonts w:eastAsia="Times New Roman"/>
          <w:color w:val="000000"/>
          <w:sz w:val="32"/>
          <w:szCs w:val="32"/>
          <w:lang w:val="en-US"/>
        </w:rPr>
        <w:t xml:space="preserve">          </w:t>
      </w:r>
      <w:r w:rsidRPr="0069587B">
        <w:rPr>
          <w:rFonts w:eastAsia="Times New Roman"/>
          <w:color w:val="000000"/>
          <w:sz w:val="32"/>
          <w:szCs w:val="32"/>
          <w:lang w:val="en-US"/>
        </w:rPr>
        <w:t>This function allows unregistered user to enroll and to create a new</w:t>
      </w:r>
      <w:r>
        <w:rPr>
          <w:rFonts w:eastAsia="Times New Roman"/>
          <w:color w:val="000000"/>
          <w:sz w:val="32"/>
          <w:szCs w:val="32"/>
          <w:lang w:val="en-US"/>
        </w:rPr>
        <w:t xml:space="preserve"> </w:t>
      </w:r>
      <w:r w:rsidRPr="0069587B">
        <w:rPr>
          <w:rFonts w:eastAsia="Times New Roman"/>
          <w:color w:val="000000"/>
          <w:sz w:val="32"/>
          <w:szCs w:val="32"/>
          <w:lang w:val="en-US"/>
        </w:rPr>
        <w:t>account with the website. In order to create a new account, the user</w:t>
      </w:r>
      <w:r>
        <w:rPr>
          <w:rFonts w:eastAsia="Times New Roman"/>
          <w:color w:val="000000"/>
          <w:sz w:val="32"/>
          <w:szCs w:val="32"/>
          <w:lang w:val="en-US"/>
        </w:rPr>
        <w:t xml:space="preserve"> </w:t>
      </w:r>
      <w:r w:rsidRPr="0069587B">
        <w:rPr>
          <w:rFonts w:eastAsia="Times New Roman"/>
          <w:color w:val="000000"/>
          <w:sz w:val="32"/>
          <w:szCs w:val="32"/>
          <w:lang w:val="en-US"/>
        </w:rPr>
        <w:t xml:space="preserve">has to provide required information such as first name, last </w:t>
      </w:r>
      <w:r w:rsidR="004F219E" w:rsidRPr="0069587B">
        <w:rPr>
          <w:rFonts w:eastAsia="Times New Roman"/>
          <w:color w:val="000000"/>
          <w:sz w:val="32"/>
          <w:szCs w:val="32"/>
          <w:lang w:val="en-US"/>
        </w:rPr>
        <w:t>name</w:t>
      </w:r>
      <w:r w:rsidR="004F219E">
        <w:rPr>
          <w:rFonts w:eastAsia="Times New Roman"/>
          <w:color w:val="000000"/>
          <w:sz w:val="32"/>
          <w:szCs w:val="32"/>
          <w:lang w:val="en-US"/>
        </w:rPr>
        <w:t>,</w:t>
      </w:r>
      <w:r>
        <w:rPr>
          <w:rFonts w:eastAsia="Times New Roman"/>
          <w:color w:val="000000"/>
          <w:sz w:val="32"/>
          <w:szCs w:val="32"/>
          <w:lang w:val="en-US"/>
        </w:rPr>
        <w:t xml:space="preserve"> </w:t>
      </w:r>
      <w:r w:rsidRPr="0069587B">
        <w:rPr>
          <w:rFonts w:eastAsia="Times New Roman"/>
          <w:color w:val="000000"/>
          <w:sz w:val="32"/>
          <w:szCs w:val="32"/>
          <w:lang w:val="en-US"/>
        </w:rPr>
        <w:t>email address and password. Other optional information, such as</w:t>
      </w:r>
      <w:r>
        <w:rPr>
          <w:rFonts w:eastAsia="Times New Roman"/>
          <w:color w:val="000000"/>
          <w:sz w:val="32"/>
          <w:szCs w:val="32"/>
          <w:lang w:val="en-US"/>
        </w:rPr>
        <w:t xml:space="preserve"> </w:t>
      </w:r>
      <w:r w:rsidRPr="0069587B">
        <w:rPr>
          <w:rFonts w:eastAsia="Times New Roman"/>
          <w:color w:val="000000"/>
          <w:sz w:val="32"/>
          <w:szCs w:val="32"/>
          <w:lang w:val="en-US"/>
        </w:rPr>
        <w:t>phone number, credit card information and mailing address, can be</w:t>
      </w:r>
      <w:r>
        <w:rPr>
          <w:rFonts w:eastAsia="Times New Roman"/>
          <w:color w:val="000000"/>
          <w:sz w:val="32"/>
          <w:szCs w:val="32"/>
          <w:lang w:val="en-US"/>
        </w:rPr>
        <w:t xml:space="preserve"> </w:t>
      </w:r>
      <w:r w:rsidRPr="0069587B">
        <w:rPr>
          <w:rFonts w:eastAsia="Times New Roman"/>
          <w:color w:val="000000"/>
          <w:sz w:val="32"/>
          <w:szCs w:val="32"/>
          <w:lang w:val="en-US"/>
        </w:rPr>
        <w:t>provided during the registration process.</w:t>
      </w:r>
      <w:r>
        <w:rPr>
          <w:rFonts w:eastAsia="Times New Roman"/>
          <w:color w:val="000000"/>
          <w:sz w:val="32"/>
          <w:szCs w:val="32"/>
          <w:lang w:val="en-US"/>
        </w:rPr>
        <w:t xml:space="preserve"> </w:t>
      </w:r>
      <w:r w:rsidRPr="0069587B">
        <w:rPr>
          <w:rFonts w:eastAsia="Times New Roman"/>
          <w:color w:val="000000"/>
          <w:sz w:val="32"/>
          <w:szCs w:val="32"/>
          <w:lang w:val="en-US"/>
        </w:rPr>
        <w:t>The system checks if all required data are provided and then will</w:t>
      </w:r>
      <w:r>
        <w:rPr>
          <w:rFonts w:eastAsia="Times New Roman"/>
          <w:color w:val="000000"/>
          <w:sz w:val="32"/>
          <w:szCs w:val="32"/>
          <w:lang w:val="en-US"/>
        </w:rPr>
        <w:t xml:space="preserve"> </w:t>
      </w:r>
      <w:r w:rsidRPr="0069587B">
        <w:rPr>
          <w:rFonts w:eastAsia="Times New Roman"/>
          <w:color w:val="000000"/>
          <w:sz w:val="32"/>
          <w:szCs w:val="32"/>
          <w:lang w:val="en-US"/>
        </w:rPr>
        <w:t>prompt the user to enter additional information, if required. After all</w:t>
      </w:r>
      <w:r>
        <w:rPr>
          <w:rFonts w:eastAsia="Times New Roman"/>
          <w:color w:val="000000"/>
          <w:sz w:val="32"/>
          <w:szCs w:val="32"/>
          <w:lang w:val="en-US"/>
        </w:rPr>
        <w:t xml:space="preserve"> </w:t>
      </w:r>
      <w:r w:rsidRPr="0069587B">
        <w:rPr>
          <w:rFonts w:eastAsia="Times New Roman"/>
          <w:color w:val="000000"/>
          <w:sz w:val="32"/>
          <w:szCs w:val="32"/>
          <w:lang w:val="en-US"/>
        </w:rPr>
        <w:t>required information is provided, the system auto-generates a unique</w:t>
      </w:r>
      <w:r>
        <w:rPr>
          <w:rFonts w:eastAsia="Times New Roman"/>
          <w:color w:val="000000"/>
          <w:sz w:val="32"/>
          <w:szCs w:val="32"/>
          <w:lang w:val="en-US"/>
        </w:rPr>
        <w:t xml:space="preserve"> </w:t>
      </w:r>
      <w:r w:rsidRPr="0069587B">
        <w:rPr>
          <w:rFonts w:eastAsia="Times New Roman"/>
          <w:color w:val="000000"/>
          <w:sz w:val="32"/>
          <w:szCs w:val="32"/>
          <w:lang w:val="en-US"/>
        </w:rPr>
        <w:t>frequent flyer number that the user must use as username for future</w:t>
      </w:r>
      <w:r>
        <w:rPr>
          <w:rFonts w:eastAsia="Times New Roman"/>
          <w:color w:val="000000"/>
          <w:sz w:val="32"/>
          <w:szCs w:val="32"/>
          <w:lang w:val="en-US"/>
        </w:rPr>
        <w:t xml:space="preserve"> </w:t>
      </w:r>
      <w:r w:rsidRPr="0069587B">
        <w:rPr>
          <w:rFonts w:eastAsia="Times New Roman"/>
          <w:color w:val="000000"/>
          <w:sz w:val="32"/>
          <w:szCs w:val="32"/>
          <w:lang w:val="en-US"/>
        </w:rPr>
        <w:t>authentications. The system shall auto-generate this number in less</w:t>
      </w:r>
      <w:r>
        <w:rPr>
          <w:rFonts w:eastAsia="Times New Roman"/>
          <w:color w:val="000000"/>
          <w:sz w:val="32"/>
          <w:szCs w:val="32"/>
          <w:lang w:val="en-US"/>
        </w:rPr>
        <w:t xml:space="preserve"> </w:t>
      </w:r>
      <w:r w:rsidRPr="0069587B">
        <w:rPr>
          <w:rFonts w:eastAsia="Times New Roman"/>
          <w:color w:val="000000"/>
          <w:sz w:val="32"/>
          <w:szCs w:val="32"/>
          <w:lang w:val="en-US"/>
        </w:rPr>
        <w:t>than five seconds.</w:t>
      </w:r>
    </w:p>
    <w:p w14:paraId="41F367C3" w14:textId="251AE17B" w:rsidR="001342A0" w:rsidRDefault="004871C6" w:rsidP="0069587B">
      <w:pPr>
        <w:suppressAutoHyphens w:val="0"/>
        <w:spacing w:line="259" w:lineRule="auto"/>
        <w:jc w:val="left"/>
        <w:rPr>
          <w:rFonts w:eastAsia="Times New Roman"/>
          <w:color w:val="000000"/>
          <w:sz w:val="32"/>
          <w:szCs w:val="32"/>
          <w:lang w:val="en-US"/>
        </w:rPr>
      </w:pPr>
      <w:r w:rsidRPr="004871C6">
        <w:rPr>
          <w:rFonts w:eastAsia="Times New Roman"/>
          <w:color w:val="000000"/>
          <w:sz w:val="32"/>
          <w:szCs w:val="32"/>
          <w:u w:val="single"/>
          <w:lang w:val="en-US"/>
        </w:rPr>
        <w:t>Reason</w:t>
      </w:r>
      <w:r>
        <w:rPr>
          <w:rFonts w:eastAsia="Times New Roman"/>
          <w:color w:val="000000"/>
          <w:sz w:val="32"/>
          <w:szCs w:val="32"/>
          <w:lang w:val="en-US"/>
        </w:rPr>
        <w:t>:</w:t>
      </w:r>
    </w:p>
    <w:p w14:paraId="1348F5DE" w14:textId="5C2F860C" w:rsidR="004871C6" w:rsidRDefault="004871C6" w:rsidP="0069587B">
      <w:pPr>
        <w:suppressAutoHyphens w:val="0"/>
        <w:spacing w:line="259" w:lineRule="auto"/>
        <w:jc w:val="left"/>
        <w:rPr>
          <w:rFonts w:eastAsia="Times New Roman"/>
          <w:color w:val="000000"/>
          <w:sz w:val="32"/>
          <w:szCs w:val="32"/>
          <w:lang w:val="en-US"/>
        </w:rPr>
      </w:pPr>
      <w:r w:rsidRPr="004871C6">
        <w:rPr>
          <w:rFonts w:eastAsia="Times New Roman"/>
          <w:color w:val="000000"/>
          <w:sz w:val="32"/>
          <w:szCs w:val="32"/>
          <w:lang w:val="en-US"/>
        </w:rPr>
        <w:t>A user who wishes to purchase flights and use advanced features,</w:t>
      </w:r>
      <w:r>
        <w:rPr>
          <w:rFonts w:eastAsia="Times New Roman"/>
          <w:color w:val="000000"/>
          <w:sz w:val="32"/>
          <w:szCs w:val="32"/>
          <w:lang w:val="en-US"/>
        </w:rPr>
        <w:t xml:space="preserve"> </w:t>
      </w:r>
      <w:r w:rsidRPr="004871C6">
        <w:rPr>
          <w:rFonts w:eastAsia="Times New Roman"/>
          <w:color w:val="000000"/>
          <w:sz w:val="32"/>
          <w:szCs w:val="32"/>
          <w:lang w:val="en-US"/>
        </w:rPr>
        <w:t>must be logged in. However, without enrollment, a user can never be</w:t>
      </w:r>
      <w:r>
        <w:rPr>
          <w:rFonts w:eastAsia="Times New Roman"/>
          <w:color w:val="000000"/>
          <w:sz w:val="32"/>
          <w:szCs w:val="32"/>
          <w:lang w:val="en-US"/>
        </w:rPr>
        <w:t xml:space="preserve"> </w:t>
      </w:r>
      <w:r w:rsidRPr="004871C6">
        <w:rPr>
          <w:rFonts w:eastAsia="Times New Roman"/>
          <w:color w:val="000000"/>
          <w:sz w:val="32"/>
          <w:szCs w:val="32"/>
          <w:lang w:val="en-US"/>
        </w:rPr>
        <w:t>a member. This section offers all users a chance to become a member</w:t>
      </w:r>
      <w:r>
        <w:rPr>
          <w:rFonts w:eastAsia="Times New Roman"/>
          <w:color w:val="000000"/>
          <w:sz w:val="32"/>
          <w:szCs w:val="32"/>
          <w:lang w:val="en-US"/>
        </w:rPr>
        <w:t>.</w:t>
      </w:r>
    </w:p>
    <w:p w14:paraId="31E070F1" w14:textId="77777777" w:rsidR="001342A0" w:rsidRDefault="001342A0" w:rsidP="0069587B">
      <w:pPr>
        <w:suppressAutoHyphens w:val="0"/>
        <w:spacing w:line="259" w:lineRule="auto"/>
        <w:jc w:val="left"/>
        <w:rPr>
          <w:rFonts w:eastAsia="Times New Roman"/>
          <w:color w:val="000000"/>
          <w:sz w:val="32"/>
          <w:szCs w:val="32"/>
          <w:lang w:val="en-US"/>
        </w:rPr>
      </w:pPr>
    </w:p>
    <w:p w14:paraId="3DE78850" w14:textId="77777777" w:rsidR="004871C6" w:rsidRDefault="004871C6" w:rsidP="0069587B">
      <w:pPr>
        <w:suppressAutoHyphens w:val="0"/>
        <w:spacing w:line="259" w:lineRule="auto"/>
        <w:jc w:val="left"/>
        <w:rPr>
          <w:rFonts w:eastAsia="Times New Roman"/>
          <w:color w:val="000000"/>
          <w:sz w:val="32"/>
          <w:szCs w:val="32"/>
          <w:lang w:val="en-US"/>
        </w:rPr>
      </w:pPr>
    </w:p>
    <w:p w14:paraId="76653BD4" w14:textId="77777777" w:rsidR="004871C6" w:rsidRDefault="004871C6" w:rsidP="0069587B">
      <w:pPr>
        <w:suppressAutoHyphens w:val="0"/>
        <w:spacing w:line="259" w:lineRule="auto"/>
        <w:jc w:val="left"/>
        <w:rPr>
          <w:rFonts w:eastAsia="Times New Roman"/>
          <w:color w:val="000000"/>
          <w:sz w:val="32"/>
          <w:szCs w:val="32"/>
          <w:lang w:val="en-US"/>
        </w:rPr>
      </w:pPr>
    </w:p>
    <w:p w14:paraId="24B51AE5" w14:textId="77777777" w:rsidR="004871C6" w:rsidRDefault="004871C6" w:rsidP="0069587B">
      <w:pPr>
        <w:suppressAutoHyphens w:val="0"/>
        <w:spacing w:line="259" w:lineRule="auto"/>
        <w:jc w:val="left"/>
        <w:rPr>
          <w:rFonts w:eastAsia="Times New Roman"/>
          <w:color w:val="000000"/>
          <w:sz w:val="32"/>
          <w:szCs w:val="32"/>
          <w:lang w:val="en-US"/>
        </w:rPr>
      </w:pPr>
    </w:p>
    <w:p w14:paraId="5B0B522E" w14:textId="6D3A4525" w:rsidR="001342A0" w:rsidRPr="002209EF" w:rsidRDefault="0069587B" w:rsidP="004871C6">
      <w:pPr>
        <w:pStyle w:val="ListParagraph"/>
        <w:numPr>
          <w:ilvl w:val="0"/>
          <w:numId w:val="18"/>
        </w:numPr>
        <w:suppressAutoHyphens w:val="0"/>
        <w:spacing w:line="259" w:lineRule="auto"/>
        <w:jc w:val="left"/>
        <w:rPr>
          <w:rFonts w:ascii="Trebuchet MS" w:eastAsia="Times New Roman" w:hAnsi="Trebuchet MS"/>
          <w:i/>
          <w:color w:val="000000"/>
          <w:sz w:val="32"/>
          <w:szCs w:val="32"/>
        </w:rPr>
      </w:pPr>
      <w:r w:rsidRPr="002209EF">
        <w:rPr>
          <w:rFonts w:ascii="Trebuchet MS" w:eastAsia="Times New Roman" w:hAnsi="Trebuchet MS"/>
          <w:i/>
          <w:color w:val="000000"/>
          <w:sz w:val="32"/>
          <w:szCs w:val="32"/>
        </w:rPr>
        <w:lastRenderedPageBreak/>
        <w:t>Book Flights</w:t>
      </w:r>
    </w:p>
    <w:p w14:paraId="3D8EF428" w14:textId="56B9EFDD" w:rsidR="0069587B" w:rsidRDefault="001342A0" w:rsidP="0069587B">
      <w:pPr>
        <w:suppressAutoHyphens w:val="0"/>
        <w:spacing w:line="259" w:lineRule="auto"/>
        <w:jc w:val="left"/>
        <w:rPr>
          <w:rFonts w:eastAsia="Times New Roman"/>
          <w:color w:val="000000"/>
          <w:sz w:val="32"/>
          <w:szCs w:val="32"/>
          <w:lang w:val="en-US"/>
        </w:rPr>
      </w:pPr>
      <w:r>
        <w:rPr>
          <w:rFonts w:eastAsia="Times New Roman"/>
          <w:color w:val="000000"/>
          <w:sz w:val="32"/>
          <w:szCs w:val="32"/>
          <w:lang w:val="en-US"/>
        </w:rPr>
        <w:t xml:space="preserve">         The user can use the </w:t>
      </w:r>
      <w:r w:rsidR="0069587B" w:rsidRPr="0069587B">
        <w:rPr>
          <w:rFonts w:eastAsia="Times New Roman"/>
          <w:color w:val="000000"/>
          <w:sz w:val="32"/>
          <w:szCs w:val="32"/>
          <w:lang w:val="en-US"/>
        </w:rPr>
        <w:t>function to purchase seats for an</w:t>
      </w:r>
      <w:r>
        <w:rPr>
          <w:rFonts w:eastAsia="Times New Roman"/>
          <w:color w:val="000000"/>
          <w:sz w:val="32"/>
          <w:szCs w:val="32"/>
          <w:lang w:val="en-US"/>
        </w:rPr>
        <w:t xml:space="preserve"> </w:t>
      </w:r>
      <w:r w:rsidR="0069587B" w:rsidRPr="0069587B">
        <w:rPr>
          <w:rFonts w:eastAsia="Times New Roman"/>
          <w:color w:val="000000"/>
          <w:sz w:val="32"/>
          <w:szCs w:val="32"/>
          <w:lang w:val="en-US"/>
        </w:rPr>
        <w:t>airplane flight. The system shall present the user with information on</w:t>
      </w:r>
      <w:r>
        <w:rPr>
          <w:rFonts w:eastAsia="Times New Roman"/>
          <w:color w:val="000000"/>
          <w:sz w:val="32"/>
          <w:szCs w:val="32"/>
          <w:lang w:val="en-US"/>
        </w:rPr>
        <w:t xml:space="preserve"> </w:t>
      </w:r>
      <w:r w:rsidR="0069587B" w:rsidRPr="0069587B">
        <w:rPr>
          <w:rFonts w:eastAsia="Times New Roman"/>
          <w:color w:val="000000"/>
          <w:sz w:val="32"/>
          <w:szCs w:val="32"/>
          <w:lang w:val="en-US"/>
        </w:rPr>
        <w:t>all current flights. The user may then select a pair (departure and</w:t>
      </w:r>
      <w:r>
        <w:rPr>
          <w:rFonts w:eastAsia="Times New Roman"/>
          <w:color w:val="000000"/>
          <w:sz w:val="32"/>
          <w:szCs w:val="32"/>
          <w:lang w:val="en-US"/>
        </w:rPr>
        <w:t xml:space="preserve"> </w:t>
      </w:r>
      <w:r w:rsidR="0069587B" w:rsidRPr="0069587B">
        <w:rPr>
          <w:rFonts w:eastAsia="Times New Roman"/>
          <w:color w:val="000000"/>
          <w:sz w:val="32"/>
          <w:szCs w:val="32"/>
          <w:lang w:val="en-US"/>
        </w:rPr>
        <w:t>return) of flights on which to purchase seats. The user can indicate the</w:t>
      </w:r>
      <w:r>
        <w:rPr>
          <w:rFonts w:eastAsia="Times New Roman"/>
          <w:color w:val="000000"/>
          <w:sz w:val="32"/>
          <w:szCs w:val="32"/>
          <w:lang w:val="en-US"/>
        </w:rPr>
        <w:t xml:space="preserve"> </w:t>
      </w:r>
      <w:r w:rsidR="0069587B" w:rsidRPr="0069587B">
        <w:rPr>
          <w:rFonts w:eastAsia="Times New Roman"/>
          <w:color w:val="000000"/>
          <w:sz w:val="32"/>
          <w:szCs w:val="32"/>
          <w:lang w:val="en-US"/>
        </w:rPr>
        <w:t>number of seats and placement of such. Finally, the system shall guide</w:t>
      </w:r>
      <w:r>
        <w:rPr>
          <w:rFonts w:eastAsia="Times New Roman"/>
          <w:color w:val="000000"/>
          <w:sz w:val="32"/>
          <w:szCs w:val="32"/>
          <w:lang w:val="en-US"/>
        </w:rPr>
        <w:t xml:space="preserve"> </w:t>
      </w:r>
      <w:r w:rsidR="0069587B" w:rsidRPr="0069587B">
        <w:rPr>
          <w:rFonts w:eastAsia="Times New Roman"/>
          <w:color w:val="000000"/>
          <w:sz w:val="32"/>
          <w:szCs w:val="32"/>
          <w:lang w:val="en-US"/>
        </w:rPr>
        <w:t>the user completely through the checkout process</w:t>
      </w:r>
      <w:r>
        <w:rPr>
          <w:rFonts w:eastAsia="Times New Roman"/>
          <w:color w:val="000000"/>
          <w:sz w:val="32"/>
          <w:szCs w:val="32"/>
          <w:lang w:val="en-US"/>
        </w:rPr>
        <w:t>.</w:t>
      </w:r>
    </w:p>
    <w:p w14:paraId="6D6F0259" w14:textId="040B306B" w:rsidR="001342A0" w:rsidRDefault="004871C6" w:rsidP="0069587B">
      <w:pPr>
        <w:suppressAutoHyphens w:val="0"/>
        <w:spacing w:line="259" w:lineRule="auto"/>
        <w:jc w:val="left"/>
        <w:rPr>
          <w:rFonts w:eastAsia="Times New Roman"/>
          <w:color w:val="000000"/>
          <w:sz w:val="32"/>
          <w:szCs w:val="32"/>
          <w:u w:val="single"/>
          <w:lang w:val="en-US"/>
        </w:rPr>
      </w:pPr>
      <w:r w:rsidRPr="004871C6">
        <w:rPr>
          <w:rFonts w:eastAsia="Times New Roman"/>
          <w:color w:val="000000"/>
          <w:sz w:val="32"/>
          <w:szCs w:val="32"/>
          <w:u w:val="single"/>
          <w:lang w:val="en-US"/>
        </w:rPr>
        <w:t>Reason:</w:t>
      </w:r>
    </w:p>
    <w:p w14:paraId="3C4D2E25" w14:textId="55291718" w:rsidR="004871C6" w:rsidRDefault="004871C6" w:rsidP="0069587B">
      <w:pPr>
        <w:suppressAutoHyphens w:val="0"/>
        <w:spacing w:line="259" w:lineRule="auto"/>
        <w:jc w:val="left"/>
        <w:rPr>
          <w:rFonts w:eastAsia="Times New Roman"/>
          <w:color w:val="000000"/>
          <w:sz w:val="32"/>
          <w:szCs w:val="32"/>
          <w:lang w:val="en-US"/>
        </w:rPr>
      </w:pPr>
      <w:r w:rsidRPr="004871C6">
        <w:rPr>
          <w:rFonts w:eastAsia="Times New Roman"/>
          <w:color w:val="000000"/>
          <w:sz w:val="32"/>
          <w:szCs w:val="32"/>
          <w:lang w:val="en-US"/>
        </w:rPr>
        <w:t>The heart of the business is selling seats on flights. This section</w:t>
      </w:r>
      <w:r>
        <w:rPr>
          <w:rFonts w:eastAsia="Times New Roman"/>
          <w:color w:val="000000"/>
          <w:sz w:val="32"/>
          <w:szCs w:val="32"/>
          <w:lang w:val="en-US"/>
        </w:rPr>
        <w:t xml:space="preserve"> </w:t>
      </w:r>
      <w:r w:rsidRPr="004871C6">
        <w:rPr>
          <w:rFonts w:eastAsia="Times New Roman"/>
          <w:color w:val="000000"/>
          <w:sz w:val="32"/>
          <w:szCs w:val="32"/>
          <w:lang w:val="en-US"/>
        </w:rPr>
        <w:t>provides the primary source of system transactions</w:t>
      </w:r>
      <w:r w:rsidR="007B61D6">
        <w:rPr>
          <w:rFonts w:eastAsia="Times New Roman"/>
          <w:color w:val="000000"/>
          <w:sz w:val="32"/>
          <w:szCs w:val="32"/>
          <w:lang w:val="en-US"/>
        </w:rPr>
        <w:t>.</w:t>
      </w:r>
    </w:p>
    <w:p w14:paraId="2A77E8C2" w14:textId="77777777" w:rsidR="007B61D6" w:rsidRDefault="007B61D6" w:rsidP="0069587B">
      <w:pPr>
        <w:suppressAutoHyphens w:val="0"/>
        <w:spacing w:line="259" w:lineRule="auto"/>
        <w:jc w:val="left"/>
        <w:rPr>
          <w:rFonts w:eastAsia="Times New Roman"/>
          <w:color w:val="000000"/>
          <w:sz w:val="32"/>
          <w:szCs w:val="32"/>
          <w:lang w:val="en-US"/>
        </w:rPr>
      </w:pPr>
    </w:p>
    <w:p w14:paraId="2467CB89" w14:textId="77777777" w:rsidR="007B61D6" w:rsidRPr="004871C6" w:rsidRDefault="007B61D6" w:rsidP="0069587B">
      <w:pPr>
        <w:suppressAutoHyphens w:val="0"/>
        <w:spacing w:line="259" w:lineRule="auto"/>
        <w:jc w:val="left"/>
        <w:rPr>
          <w:rFonts w:eastAsia="Times New Roman"/>
          <w:color w:val="000000"/>
          <w:sz w:val="32"/>
          <w:szCs w:val="32"/>
          <w:lang w:val="en-US"/>
        </w:rPr>
      </w:pPr>
    </w:p>
    <w:p w14:paraId="3633E1E7" w14:textId="77777777" w:rsidR="001342A0" w:rsidRDefault="001342A0" w:rsidP="0069587B">
      <w:pPr>
        <w:suppressAutoHyphens w:val="0"/>
        <w:spacing w:line="259" w:lineRule="auto"/>
        <w:jc w:val="left"/>
        <w:rPr>
          <w:rFonts w:eastAsia="Times New Roman"/>
          <w:color w:val="000000"/>
          <w:sz w:val="32"/>
          <w:szCs w:val="32"/>
          <w:lang w:val="en-US"/>
        </w:rPr>
      </w:pPr>
    </w:p>
    <w:p w14:paraId="15BCE0B4" w14:textId="0754AA97" w:rsidR="001342A0" w:rsidRPr="002209EF" w:rsidRDefault="001342A0" w:rsidP="004871C6">
      <w:pPr>
        <w:pStyle w:val="ListParagraph"/>
        <w:numPr>
          <w:ilvl w:val="0"/>
          <w:numId w:val="18"/>
        </w:numPr>
        <w:suppressAutoHyphens w:val="0"/>
        <w:spacing w:line="259" w:lineRule="auto"/>
        <w:jc w:val="left"/>
        <w:rPr>
          <w:rFonts w:ascii="Trebuchet MS" w:eastAsia="Times New Roman" w:hAnsi="Trebuchet MS"/>
          <w:color w:val="000000"/>
          <w:sz w:val="32"/>
          <w:szCs w:val="32"/>
        </w:rPr>
      </w:pPr>
      <w:r w:rsidRPr="002209EF">
        <w:rPr>
          <w:rFonts w:ascii="Trebuchet MS" w:eastAsia="Times New Roman" w:hAnsi="Trebuchet MS"/>
          <w:i/>
          <w:color w:val="000000"/>
          <w:sz w:val="32"/>
          <w:szCs w:val="32"/>
        </w:rPr>
        <w:t>Reserve Seats</w:t>
      </w:r>
    </w:p>
    <w:p w14:paraId="2381C1C8" w14:textId="77777777" w:rsidR="004871C6" w:rsidRPr="004871C6" w:rsidRDefault="004871C6" w:rsidP="004871C6">
      <w:pPr>
        <w:pStyle w:val="ListParagraph"/>
        <w:suppressAutoHyphens w:val="0"/>
        <w:spacing w:line="259" w:lineRule="auto"/>
        <w:jc w:val="left"/>
        <w:rPr>
          <w:rFonts w:eastAsia="Times New Roman"/>
          <w:color w:val="000000"/>
          <w:sz w:val="32"/>
          <w:szCs w:val="32"/>
        </w:rPr>
      </w:pPr>
    </w:p>
    <w:p w14:paraId="2BF05F14" w14:textId="44639CCA" w:rsidR="009150FB" w:rsidRDefault="001342A0" w:rsidP="001342A0">
      <w:pPr>
        <w:pStyle w:val="ListParagraph"/>
        <w:tabs>
          <w:tab w:val="left" w:pos="4684"/>
        </w:tabs>
        <w:spacing w:after="0"/>
        <w:jc w:val="left"/>
        <w:rPr>
          <w:rFonts w:eastAsia="Times New Roman"/>
          <w:color w:val="000000"/>
          <w:sz w:val="32"/>
          <w:szCs w:val="32"/>
        </w:rPr>
      </w:pPr>
      <w:r>
        <w:rPr>
          <w:rFonts w:eastAsia="Times New Roman"/>
          <w:color w:val="000000"/>
          <w:sz w:val="32"/>
          <w:szCs w:val="32"/>
        </w:rPr>
        <w:t>The user can use the</w:t>
      </w:r>
      <w:r w:rsidRPr="001342A0">
        <w:rPr>
          <w:rFonts w:eastAsia="Times New Roman"/>
          <w:color w:val="000000"/>
          <w:sz w:val="32"/>
          <w:szCs w:val="32"/>
        </w:rPr>
        <w:t xml:space="preserve"> Reserve Seat function to reserve seats for an airplane flight. The seats to be reserved are initially found through the user’s previous bookings. These bookings were previously completed through the</w:t>
      </w:r>
      <w:r>
        <w:rPr>
          <w:rFonts w:eastAsia="Times New Roman"/>
          <w:color w:val="000000"/>
          <w:sz w:val="32"/>
          <w:szCs w:val="32"/>
        </w:rPr>
        <w:t xml:space="preserve"> </w:t>
      </w:r>
      <w:r w:rsidRPr="001342A0">
        <w:rPr>
          <w:rFonts w:eastAsia="Times New Roman"/>
          <w:color w:val="000000"/>
          <w:sz w:val="32"/>
          <w:szCs w:val="32"/>
        </w:rPr>
        <w:t>Book Flight function.</w:t>
      </w:r>
      <w:r>
        <w:rPr>
          <w:rFonts w:eastAsia="Times New Roman"/>
          <w:color w:val="000000"/>
          <w:sz w:val="32"/>
          <w:szCs w:val="32"/>
        </w:rPr>
        <w:t xml:space="preserve"> </w:t>
      </w:r>
      <w:r w:rsidRPr="001342A0">
        <w:rPr>
          <w:rFonts w:eastAsia="Times New Roman"/>
          <w:color w:val="000000"/>
          <w:sz w:val="32"/>
          <w:szCs w:val="32"/>
        </w:rPr>
        <w:t>The system shall display available seats for the departing and</w:t>
      </w:r>
      <w:r>
        <w:rPr>
          <w:rFonts w:eastAsia="Times New Roman"/>
          <w:color w:val="000000"/>
          <w:sz w:val="32"/>
          <w:szCs w:val="32"/>
        </w:rPr>
        <w:t xml:space="preserve"> </w:t>
      </w:r>
      <w:r w:rsidRPr="001342A0">
        <w:rPr>
          <w:rFonts w:eastAsia="Times New Roman"/>
          <w:color w:val="000000"/>
          <w:sz w:val="32"/>
          <w:szCs w:val="32"/>
        </w:rPr>
        <w:t>returning flights booked by the user. The user selects seats from each</w:t>
      </w:r>
      <w:r>
        <w:rPr>
          <w:rFonts w:eastAsia="Times New Roman"/>
          <w:color w:val="000000"/>
          <w:sz w:val="32"/>
          <w:szCs w:val="32"/>
        </w:rPr>
        <w:t xml:space="preserve"> </w:t>
      </w:r>
      <w:r w:rsidRPr="001342A0">
        <w:rPr>
          <w:rFonts w:eastAsia="Times New Roman"/>
          <w:color w:val="000000"/>
          <w:sz w:val="32"/>
          <w:szCs w:val="32"/>
        </w:rPr>
        <w:t>flight, where the number of selected seats from each flight is the</w:t>
      </w:r>
      <w:r>
        <w:rPr>
          <w:rFonts w:eastAsia="Times New Roman"/>
          <w:color w:val="000000"/>
          <w:sz w:val="32"/>
          <w:szCs w:val="32"/>
        </w:rPr>
        <w:t xml:space="preserve"> </w:t>
      </w:r>
      <w:r w:rsidRPr="001342A0">
        <w:rPr>
          <w:rFonts w:eastAsia="Times New Roman"/>
          <w:color w:val="000000"/>
          <w:sz w:val="32"/>
          <w:szCs w:val="32"/>
        </w:rPr>
        <w:t>number that the user booked on that particular flight. Once the flight</w:t>
      </w:r>
      <w:r>
        <w:rPr>
          <w:rFonts w:eastAsia="Times New Roman"/>
          <w:color w:val="000000"/>
          <w:sz w:val="32"/>
          <w:szCs w:val="32"/>
        </w:rPr>
        <w:t xml:space="preserve"> </w:t>
      </w:r>
      <w:r w:rsidRPr="001342A0">
        <w:rPr>
          <w:rFonts w:eastAsia="Times New Roman"/>
          <w:color w:val="000000"/>
          <w:sz w:val="32"/>
          <w:szCs w:val="32"/>
        </w:rPr>
        <w:t>seats are selected, the user confirms the seat selection.</w:t>
      </w:r>
    </w:p>
    <w:p w14:paraId="3CF81C1D" w14:textId="77777777" w:rsidR="007B61D6" w:rsidRDefault="007B61D6" w:rsidP="001342A0">
      <w:pPr>
        <w:pStyle w:val="ListParagraph"/>
        <w:tabs>
          <w:tab w:val="left" w:pos="4684"/>
        </w:tabs>
        <w:spacing w:after="0"/>
        <w:jc w:val="left"/>
        <w:rPr>
          <w:rFonts w:eastAsia="Times New Roman"/>
          <w:color w:val="000000"/>
          <w:sz w:val="32"/>
          <w:szCs w:val="32"/>
        </w:rPr>
      </w:pPr>
    </w:p>
    <w:p w14:paraId="43F3D6EB" w14:textId="5CF25EA6" w:rsidR="004871C6" w:rsidRDefault="004871C6" w:rsidP="001342A0">
      <w:pPr>
        <w:pStyle w:val="ListParagraph"/>
        <w:tabs>
          <w:tab w:val="left" w:pos="4684"/>
        </w:tabs>
        <w:spacing w:after="0"/>
        <w:jc w:val="left"/>
        <w:rPr>
          <w:rFonts w:eastAsia="Times New Roman"/>
          <w:color w:val="000000"/>
          <w:sz w:val="32"/>
          <w:szCs w:val="32"/>
          <w:u w:val="single"/>
        </w:rPr>
      </w:pPr>
      <w:r w:rsidRPr="004871C6">
        <w:rPr>
          <w:rFonts w:eastAsia="Times New Roman"/>
          <w:color w:val="000000"/>
          <w:sz w:val="32"/>
          <w:szCs w:val="32"/>
          <w:u w:val="single"/>
        </w:rPr>
        <w:lastRenderedPageBreak/>
        <w:t>Reason:</w:t>
      </w:r>
    </w:p>
    <w:p w14:paraId="3F07E30D" w14:textId="6C9C81EB" w:rsidR="004871C6" w:rsidRDefault="004871C6" w:rsidP="001342A0">
      <w:pPr>
        <w:pStyle w:val="ListParagraph"/>
        <w:tabs>
          <w:tab w:val="left" w:pos="4684"/>
        </w:tabs>
        <w:spacing w:after="0"/>
        <w:jc w:val="left"/>
        <w:rPr>
          <w:rFonts w:eastAsia="Times New Roman"/>
          <w:color w:val="000000"/>
          <w:sz w:val="32"/>
          <w:szCs w:val="32"/>
        </w:rPr>
      </w:pPr>
      <w:r w:rsidRPr="007B61D6">
        <w:rPr>
          <w:rFonts w:eastAsia="Times New Roman"/>
          <w:color w:val="000000"/>
          <w:sz w:val="32"/>
          <w:szCs w:val="32"/>
        </w:rPr>
        <w:t>Customers prefer to know where their seats are located. Further, they</w:t>
      </w:r>
      <w:r w:rsidR="007B61D6">
        <w:rPr>
          <w:rFonts w:eastAsia="Times New Roman"/>
          <w:color w:val="000000"/>
          <w:sz w:val="32"/>
          <w:szCs w:val="32"/>
        </w:rPr>
        <w:t xml:space="preserve"> </w:t>
      </w:r>
      <w:r w:rsidRPr="007B61D6">
        <w:rPr>
          <w:rFonts w:eastAsia="Times New Roman"/>
          <w:color w:val="000000"/>
          <w:sz w:val="32"/>
          <w:szCs w:val="32"/>
        </w:rPr>
        <w:t>prefer to pick out particular seats – closer to the front, window seat,</w:t>
      </w:r>
      <w:r w:rsidR="007B61D6">
        <w:rPr>
          <w:rFonts w:eastAsia="Times New Roman"/>
          <w:color w:val="000000"/>
          <w:sz w:val="32"/>
          <w:szCs w:val="32"/>
        </w:rPr>
        <w:t xml:space="preserve"> </w:t>
      </w:r>
      <w:r w:rsidRPr="007B61D6">
        <w:rPr>
          <w:rFonts w:eastAsia="Times New Roman"/>
          <w:color w:val="000000"/>
          <w:sz w:val="32"/>
          <w:szCs w:val="32"/>
        </w:rPr>
        <w:t>aisle seat, etc.</w:t>
      </w:r>
    </w:p>
    <w:p w14:paraId="4B30F27B" w14:textId="77777777" w:rsidR="007B61D6" w:rsidRDefault="007B61D6" w:rsidP="001342A0">
      <w:pPr>
        <w:pStyle w:val="ListParagraph"/>
        <w:tabs>
          <w:tab w:val="left" w:pos="4684"/>
        </w:tabs>
        <w:spacing w:after="0"/>
        <w:jc w:val="left"/>
        <w:rPr>
          <w:rFonts w:eastAsia="Times New Roman"/>
          <w:color w:val="000000"/>
          <w:sz w:val="32"/>
          <w:szCs w:val="32"/>
        </w:rPr>
      </w:pPr>
    </w:p>
    <w:p w14:paraId="2FD337EB" w14:textId="59381C03" w:rsidR="007B61D6" w:rsidRPr="002209EF" w:rsidRDefault="007B61D6" w:rsidP="007B61D6">
      <w:pPr>
        <w:pStyle w:val="ListParagraph"/>
        <w:numPr>
          <w:ilvl w:val="0"/>
          <w:numId w:val="18"/>
        </w:numPr>
        <w:tabs>
          <w:tab w:val="left" w:pos="4684"/>
        </w:tabs>
        <w:spacing w:after="0"/>
        <w:jc w:val="left"/>
        <w:rPr>
          <w:rFonts w:ascii="Trebuchet MS" w:eastAsia="Times New Roman" w:hAnsi="Trebuchet MS"/>
          <w:i/>
          <w:color w:val="000000"/>
          <w:sz w:val="32"/>
          <w:szCs w:val="32"/>
        </w:rPr>
      </w:pPr>
      <w:r w:rsidRPr="002209EF">
        <w:rPr>
          <w:rFonts w:ascii="Trebuchet MS" w:eastAsia="Times New Roman" w:hAnsi="Trebuchet MS"/>
          <w:i/>
          <w:color w:val="000000"/>
          <w:sz w:val="32"/>
          <w:szCs w:val="32"/>
        </w:rPr>
        <w:t>Flight status:</w:t>
      </w:r>
    </w:p>
    <w:p w14:paraId="2FBD313A" w14:textId="7DEF995A" w:rsidR="007B61D6" w:rsidRDefault="007B61D6" w:rsidP="007B61D6">
      <w:pPr>
        <w:tabs>
          <w:tab w:val="left" w:pos="4684"/>
        </w:tabs>
        <w:spacing w:after="0"/>
        <w:jc w:val="left"/>
        <w:rPr>
          <w:rFonts w:eastAsia="Times New Roman"/>
          <w:i/>
          <w:color w:val="000000"/>
          <w:sz w:val="32"/>
          <w:szCs w:val="32"/>
        </w:rPr>
      </w:pPr>
      <w:r>
        <w:rPr>
          <w:rFonts w:eastAsia="Times New Roman"/>
          <w:i/>
          <w:color w:val="000000"/>
          <w:sz w:val="32"/>
          <w:szCs w:val="32"/>
        </w:rPr>
        <w:t xml:space="preserve">   </w:t>
      </w:r>
    </w:p>
    <w:p w14:paraId="4BA7873B" w14:textId="77777777" w:rsidR="007B61D6" w:rsidRDefault="007B61D6" w:rsidP="007B61D6">
      <w:p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B61D6">
        <w:rPr>
          <w:rFonts w:eastAsia="Times New Roman"/>
          <w:color w:val="000000"/>
          <w:sz w:val="32"/>
          <w:szCs w:val="32"/>
        </w:rPr>
        <w:t>This section shall allow the user – whether enrolled or not – to view</w:t>
      </w:r>
      <w:r>
        <w:rPr>
          <w:rFonts w:eastAsia="Times New Roman"/>
          <w:color w:val="000000"/>
          <w:sz w:val="32"/>
          <w:szCs w:val="32"/>
        </w:rPr>
        <w:t xml:space="preserve"> </w:t>
      </w:r>
      <w:r w:rsidRPr="007B61D6">
        <w:rPr>
          <w:rFonts w:eastAsia="Times New Roman"/>
          <w:color w:val="000000"/>
          <w:sz w:val="32"/>
          <w:szCs w:val="32"/>
        </w:rPr>
        <w:t>flight information that matches input criteria. The user will provide:</w:t>
      </w:r>
    </w:p>
    <w:p w14:paraId="3DC3C065" w14:textId="743E41E5" w:rsidR="007B61D6" w:rsidRDefault="007B61D6" w:rsidP="007B61D6">
      <w:pPr>
        <w:pStyle w:val="ListParagraph"/>
        <w:numPr>
          <w:ilvl w:val="0"/>
          <w:numId w:val="19"/>
        </w:numPr>
        <w:tabs>
          <w:tab w:val="left" w:pos="4684"/>
        </w:tabs>
        <w:spacing w:after="0"/>
        <w:jc w:val="left"/>
        <w:rPr>
          <w:rFonts w:eastAsia="Times New Roman"/>
          <w:color w:val="000000"/>
          <w:sz w:val="32"/>
          <w:szCs w:val="32"/>
        </w:rPr>
      </w:pPr>
      <w:r w:rsidRPr="007B61D6">
        <w:rPr>
          <w:rFonts w:eastAsia="Times New Roman"/>
          <w:color w:val="000000"/>
          <w:sz w:val="32"/>
          <w:szCs w:val="32"/>
        </w:rPr>
        <w:t>A flight number and</w:t>
      </w:r>
      <w:r>
        <w:rPr>
          <w:rFonts w:eastAsia="Times New Roman"/>
          <w:color w:val="000000"/>
          <w:sz w:val="32"/>
          <w:szCs w:val="32"/>
        </w:rPr>
        <w:t xml:space="preserve"> date </w:t>
      </w:r>
    </w:p>
    <w:p w14:paraId="2075DD0A" w14:textId="64AD846C" w:rsidR="007B61D6" w:rsidRDefault="007B61D6" w:rsidP="007B61D6">
      <w:pPr>
        <w:pStyle w:val="ListParagraph"/>
        <w:tabs>
          <w:tab w:val="left" w:pos="4684"/>
        </w:tabs>
        <w:spacing w:after="0"/>
        <w:jc w:val="left"/>
        <w:rPr>
          <w:rFonts w:eastAsia="Times New Roman"/>
          <w:color w:val="000000"/>
          <w:sz w:val="32"/>
          <w:szCs w:val="32"/>
        </w:rPr>
      </w:pPr>
      <w:r>
        <w:rPr>
          <w:rFonts w:eastAsia="Times New Roman"/>
          <w:color w:val="000000"/>
          <w:sz w:val="32"/>
          <w:szCs w:val="32"/>
        </w:rPr>
        <w:t>or</w:t>
      </w:r>
    </w:p>
    <w:p w14:paraId="70F21323" w14:textId="77777777" w:rsidR="007B61D6" w:rsidRDefault="007B61D6" w:rsidP="007B61D6">
      <w:pPr>
        <w:pStyle w:val="ListParagraph"/>
        <w:numPr>
          <w:ilvl w:val="0"/>
          <w:numId w:val="19"/>
        </w:numPr>
        <w:tabs>
          <w:tab w:val="left" w:pos="4684"/>
        </w:tabs>
        <w:spacing w:after="0"/>
        <w:jc w:val="left"/>
        <w:rPr>
          <w:rFonts w:eastAsia="Times New Roman"/>
          <w:color w:val="000000"/>
          <w:sz w:val="32"/>
          <w:szCs w:val="32"/>
        </w:rPr>
      </w:pPr>
      <w:r w:rsidRPr="007B61D6">
        <w:rPr>
          <w:rFonts w:eastAsia="Times New Roman"/>
          <w:color w:val="000000"/>
          <w:sz w:val="32"/>
          <w:szCs w:val="32"/>
        </w:rPr>
        <w:t>Departing/Arriving Cities and Date.</w:t>
      </w:r>
    </w:p>
    <w:p w14:paraId="0427979A" w14:textId="714D3BBA" w:rsidR="007B61D6" w:rsidRPr="007B61D6" w:rsidRDefault="007B61D6" w:rsidP="007407E6">
      <w:pPr>
        <w:tabs>
          <w:tab w:val="left" w:pos="4684"/>
        </w:tabs>
        <w:spacing w:after="0"/>
        <w:jc w:val="left"/>
        <w:rPr>
          <w:rFonts w:eastAsia="Times New Roman"/>
          <w:color w:val="000000"/>
          <w:sz w:val="32"/>
          <w:szCs w:val="32"/>
        </w:rPr>
      </w:pPr>
      <w:r w:rsidRPr="007B61D6">
        <w:rPr>
          <w:rFonts w:eastAsia="Times New Roman"/>
          <w:color w:val="000000"/>
          <w:sz w:val="32"/>
          <w:szCs w:val="32"/>
        </w:rPr>
        <w:t xml:space="preserve"> The system will display matching flight information including the following fields</w:t>
      </w:r>
      <w:r w:rsidR="007407E6">
        <w:rPr>
          <w:rFonts w:eastAsia="Times New Roman"/>
          <w:color w:val="000000"/>
          <w:sz w:val="32"/>
          <w:szCs w:val="32"/>
        </w:rPr>
        <w:t>,</w:t>
      </w:r>
    </w:p>
    <w:p w14:paraId="77DC31EA" w14:textId="17AFA930" w:rsidR="007407E6" w:rsidRPr="007407E6" w:rsidRDefault="007407E6" w:rsidP="007407E6">
      <w:p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•Flight Number</w:t>
      </w:r>
    </w:p>
    <w:p w14:paraId="4D5AFB04" w14:textId="48FA5BF9" w:rsidR="007407E6" w:rsidRPr="007407E6" w:rsidRDefault="007407E6" w:rsidP="007407E6">
      <w:p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•Departure City</w:t>
      </w:r>
    </w:p>
    <w:p w14:paraId="79625B19" w14:textId="48128CBD" w:rsidR="007407E6" w:rsidRPr="007407E6" w:rsidRDefault="007407E6" w:rsidP="007407E6">
      <w:p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•Arrival City</w:t>
      </w:r>
    </w:p>
    <w:p w14:paraId="2B21DF9C" w14:textId="72CA073F" w:rsidR="007407E6" w:rsidRPr="007407E6" w:rsidRDefault="007407E6" w:rsidP="007407E6">
      <w:p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•Status (one of the following)</w:t>
      </w:r>
    </w:p>
    <w:p w14:paraId="5084BC0E" w14:textId="0AAE16F7" w:rsidR="007407E6" w:rsidRPr="007407E6" w:rsidRDefault="007407E6" w:rsidP="007407E6">
      <w:pPr>
        <w:pStyle w:val="ListParagraph"/>
        <w:numPr>
          <w:ilvl w:val="0"/>
          <w:numId w:val="20"/>
        </w:num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In Flight</w:t>
      </w:r>
    </w:p>
    <w:p w14:paraId="36D796A3" w14:textId="53B3AF36" w:rsidR="007407E6" w:rsidRPr="007407E6" w:rsidRDefault="007407E6" w:rsidP="007407E6">
      <w:pPr>
        <w:pStyle w:val="ListParagraph"/>
        <w:numPr>
          <w:ilvl w:val="0"/>
          <w:numId w:val="20"/>
        </w:num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At the Gate</w:t>
      </w:r>
    </w:p>
    <w:p w14:paraId="334867BC" w14:textId="2F558E46" w:rsidR="007407E6" w:rsidRPr="007407E6" w:rsidRDefault="007407E6" w:rsidP="007407E6">
      <w:pPr>
        <w:pStyle w:val="ListParagraph"/>
        <w:numPr>
          <w:ilvl w:val="0"/>
          <w:numId w:val="20"/>
        </w:num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Delayed</w:t>
      </w:r>
    </w:p>
    <w:p w14:paraId="06183617" w14:textId="003FDD3D" w:rsidR="004871C6" w:rsidRDefault="007407E6" w:rsidP="007407E6">
      <w:pPr>
        <w:pStyle w:val="ListParagraph"/>
        <w:numPr>
          <w:ilvl w:val="0"/>
          <w:numId w:val="20"/>
        </w:numPr>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7407E6">
        <w:rPr>
          <w:rFonts w:eastAsia="Times New Roman"/>
          <w:color w:val="000000"/>
          <w:sz w:val="32"/>
          <w:szCs w:val="32"/>
        </w:rPr>
        <w:t>On Time</w:t>
      </w:r>
    </w:p>
    <w:p w14:paraId="01A58788" w14:textId="79449C84" w:rsidR="001409FE" w:rsidRDefault="001409FE" w:rsidP="001409FE">
      <w:pPr>
        <w:pStyle w:val="ListParagraph"/>
        <w:tabs>
          <w:tab w:val="left" w:pos="4684"/>
        </w:tabs>
        <w:spacing w:after="0"/>
        <w:jc w:val="left"/>
        <w:rPr>
          <w:rFonts w:eastAsia="Times New Roman"/>
          <w:color w:val="000000"/>
          <w:sz w:val="32"/>
          <w:szCs w:val="32"/>
        </w:rPr>
      </w:pPr>
      <w:r w:rsidRPr="00211563">
        <w:rPr>
          <w:rFonts w:eastAsia="Times New Roman"/>
          <w:color w:val="000000"/>
          <w:sz w:val="32"/>
          <w:szCs w:val="32"/>
          <w:u w:val="single"/>
        </w:rPr>
        <w:lastRenderedPageBreak/>
        <w:t>Reason</w:t>
      </w:r>
      <w:r>
        <w:rPr>
          <w:rFonts w:eastAsia="Times New Roman"/>
          <w:color w:val="000000"/>
          <w:sz w:val="32"/>
          <w:szCs w:val="32"/>
        </w:rPr>
        <w:t>:</w:t>
      </w:r>
    </w:p>
    <w:p w14:paraId="18BDE0E6" w14:textId="33CC3BD4" w:rsidR="00211563" w:rsidRDefault="00211563" w:rsidP="001409FE">
      <w:pPr>
        <w:pStyle w:val="ListParagraph"/>
        <w:tabs>
          <w:tab w:val="left" w:pos="4684"/>
        </w:tabs>
        <w:spacing w:after="0"/>
        <w:jc w:val="left"/>
        <w:rPr>
          <w:rFonts w:eastAsia="Times New Roman"/>
          <w:color w:val="000000"/>
          <w:sz w:val="32"/>
          <w:szCs w:val="32"/>
        </w:rPr>
      </w:pPr>
      <w:r w:rsidRPr="00211563">
        <w:rPr>
          <w:rFonts w:eastAsia="Times New Roman"/>
          <w:color w:val="000000"/>
          <w:sz w:val="32"/>
          <w:szCs w:val="32"/>
        </w:rPr>
        <w:t>Users will want to query the system to find flight information, even if</w:t>
      </w:r>
      <w:r>
        <w:rPr>
          <w:rFonts w:eastAsia="Times New Roman"/>
          <w:color w:val="000000"/>
          <w:sz w:val="32"/>
          <w:szCs w:val="32"/>
        </w:rPr>
        <w:t xml:space="preserve"> </w:t>
      </w:r>
      <w:r w:rsidRPr="00211563">
        <w:rPr>
          <w:rFonts w:eastAsia="Times New Roman"/>
          <w:color w:val="000000"/>
          <w:sz w:val="32"/>
          <w:szCs w:val="32"/>
        </w:rPr>
        <w:t>they’re not at an airport (e.g., on their mobile phone). By making this</w:t>
      </w:r>
      <w:r>
        <w:rPr>
          <w:rFonts w:eastAsia="Times New Roman"/>
          <w:color w:val="000000"/>
          <w:sz w:val="32"/>
          <w:szCs w:val="32"/>
        </w:rPr>
        <w:t xml:space="preserve"> </w:t>
      </w:r>
      <w:r w:rsidRPr="00211563">
        <w:rPr>
          <w:rFonts w:eastAsia="Times New Roman"/>
          <w:color w:val="000000"/>
          <w:sz w:val="32"/>
          <w:szCs w:val="32"/>
        </w:rPr>
        <w:t>information available through the web site, we can provide an extra</w:t>
      </w:r>
      <w:r>
        <w:rPr>
          <w:rFonts w:eastAsia="Times New Roman"/>
          <w:color w:val="000000"/>
          <w:sz w:val="32"/>
          <w:szCs w:val="32"/>
        </w:rPr>
        <w:t xml:space="preserve"> </w:t>
      </w:r>
      <w:r w:rsidRPr="00211563">
        <w:rPr>
          <w:rFonts w:eastAsia="Times New Roman"/>
          <w:color w:val="000000"/>
          <w:sz w:val="32"/>
          <w:szCs w:val="32"/>
        </w:rPr>
        <w:t>service to the customer and increase our company’s value.</w:t>
      </w:r>
    </w:p>
    <w:p w14:paraId="3D200BFB" w14:textId="77777777" w:rsidR="00211563" w:rsidRDefault="00211563" w:rsidP="001409FE">
      <w:pPr>
        <w:pStyle w:val="ListParagraph"/>
        <w:tabs>
          <w:tab w:val="left" w:pos="4684"/>
        </w:tabs>
        <w:spacing w:after="0"/>
        <w:jc w:val="left"/>
        <w:rPr>
          <w:rFonts w:eastAsia="Times New Roman"/>
          <w:color w:val="000000"/>
          <w:sz w:val="32"/>
          <w:szCs w:val="32"/>
        </w:rPr>
      </w:pPr>
    </w:p>
    <w:p w14:paraId="21EECBE1" w14:textId="77777777" w:rsidR="00211563" w:rsidRPr="002209EF" w:rsidRDefault="00211563" w:rsidP="001409FE">
      <w:pPr>
        <w:pStyle w:val="ListParagraph"/>
        <w:tabs>
          <w:tab w:val="left" w:pos="4684"/>
        </w:tabs>
        <w:spacing w:after="0"/>
        <w:jc w:val="left"/>
        <w:rPr>
          <w:rFonts w:ascii="Trebuchet MS" w:eastAsia="Times New Roman" w:hAnsi="Trebuchet MS"/>
          <w:color w:val="000000"/>
          <w:sz w:val="32"/>
          <w:szCs w:val="32"/>
        </w:rPr>
      </w:pPr>
    </w:p>
    <w:p w14:paraId="11787F77" w14:textId="645DD2A4" w:rsidR="00211563" w:rsidRPr="002209EF" w:rsidRDefault="00211563" w:rsidP="00211563">
      <w:pPr>
        <w:pStyle w:val="ListParagraph"/>
        <w:numPr>
          <w:ilvl w:val="0"/>
          <w:numId w:val="18"/>
        </w:numPr>
        <w:tabs>
          <w:tab w:val="left" w:pos="4684"/>
        </w:tabs>
        <w:spacing w:after="0"/>
        <w:jc w:val="left"/>
        <w:rPr>
          <w:rFonts w:ascii="Trebuchet MS" w:eastAsia="Times New Roman" w:hAnsi="Trebuchet MS"/>
          <w:i/>
          <w:color w:val="000000"/>
          <w:sz w:val="32"/>
          <w:szCs w:val="32"/>
        </w:rPr>
      </w:pPr>
      <w:r w:rsidRPr="002209EF">
        <w:rPr>
          <w:rFonts w:ascii="Trebuchet MS" w:eastAsia="Times New Roman" w:hAnsi="Trebuchet MS"/>
          <w:i/>
          <w:color w:val="000000"/>
          <w:sz w:val="32"/>
          <w:szCs w:val="32"/>
        </w:rPr>
        <w:t>Flight Schedules</w:t>
      </w:r>
    </w:p>
    <w:p w14:paraId="38D19AE8" w14:textId="77777777" w:rsidR="00211563" w:rsidRDefault="00211563" w:rsidP="00211563">
      <w:pPr>
        <w:pStyle w:val="ListParagraph"/>
        <w:tabs>
          <w:tab w:val="left" w:pos="4684"/>
        </w:tabs>
        <w:spacing w:after="0"/>
        <w:jc w:val="left"/>
        <w:rPr>
          <w:rFonts w:eastAsia="Times New Roman"/>
          <w:i/>
          <w:color w:val="000000"/>
          <w:sz w:val="32"/>
          <w:szCs w:val="32"/>
        </w:rPr>
      </w:pPr>
    </w:p>
    <w:p w14:paraId="3BC8B3AE" w14:textId="5C3098A9" w:rsidR="00211563" w:rsidRPr="00211563" w:rsidRDefault="00211563" w:rsidP="00211563">
      <w:pPr>
        <w:pStyle w:val="ListParagraph"/>
        <w:tabs>
          <w:tab w:val="left" w:pos="4684"/>
        </w:tabs>
        <w:spacing w:after="0"/>
        <w:jc w:val="left"/>
        <w:rPr>
          <w:rFonts w:eastAsia="Times New Roman"/>
          <w:color w:val="000000"/>
          <w:sz w:val="32"/>
          <w:szCs w:val="32"/>
        </w:rPr>
      </w:pPr>
      <w:r>
        <w:rPr>
          <w:rFonts w:eastAsia="Times New Roman"/>
          <w:color w:val="000000"/>
          <w:sz w:val="32"/>
          <w:szCs w:val="32"/>
        </w:rPr>
        <w:t xml:space="preserve">        </w:t>
      </w:r>
      <w:r w:rsidRPr="00211563">
        <w:rPr>
          <w:rFonts w:eastAsia="Times New Roman"/>
          <w:color w:val="000000"/>
          <w:sz w:val="32"/>
          <w:szCs w:val="32"/>
        </w:rPr>
        <w:t>This section of the system shall allow a user to query flight schedules based upon simple input criteria. The user will provide departure and</w:t>
      </w:r>
      <w:r>
        <w:rPr>
          <w:rFonts w:eastAsia="Times New Roman"/>
          <w:color w:val="000000"/>
          <w:sz w:val="32"/>
          <w:szCs w:val="32"/>
        </w:rPr>
        <w:t xml:space="preserve"> </w:t>
      </w:r>
      <w:r w:rsidRPr="00211563">
        <w:rPr>
          <w:rFonts w:eastAsia="Times New Roman"/>
          <w:color w:val="000000"/>
          <w:sz w:val="32"/>
          <w:szCs w:val="32"/>
        </w:rPr>
        <w:t>arrival cities, and a departure/return date. If any flights match the</w:t>
      </w:r>
      <w:r>
        <w:rPr>
          <w:rFonts w:eastAsia="Times New Roman"/>
          <w:color w:val="000000"/>
          <w:sz w:val="32"/>
          <w:szCs w:val="32"/>
        </w:rPr>
        <w:t xml:space="preserve"> </w:t>
      </w:r>
      <w:r w:rsidRPr="00211563">
        <w:rPr>
          <w:rFonts w:eastAsia="Times New Roman"/>
          <w:color w:val="000000"/>
          <w:sz w:val="32"/>
          <w:szCs w:val="32"/>
        </w:rPr>
        <w:t>criteria, the system will display the following information:</w:t>
      </w:r>
    </w:p>
    <w:p w14:paraId="00543758" w14:textId="5947FF5D" w:rsidR="00211563" w:rsidRPr="00211563" w:rsidRDefault="00211563" w:rsidP="00211563">
      <w:pPr>
        <w:pStyle w:val="ListParagraph"/>
        <w:numPr>
          <w:ilvl w:val="0"/>
          <w:numId w:val="21"/>
        </w:numPr>
        <w:tabs>
          <w:tab w:val="left" w:pos="4684"/>
        </w:tabs>
        <w:spacing w:after="0"/>
        <w:jc w:val="left"/>
        <w:rPr>
          <w:rFonts w:eastAsia="Times New Roman"/>
          <w:color w:val="000000"/>
          <w:sz w:val="32"/>
          <w:szCs w:val="32"/>
        </w:rPr>
      </w:pPr>
      <w:r w:rsidRPr="00211563">
        <w:rPr>
          <w:rFonts w:eastAsia="Times New Roman"/>
          <w:color w:val="000000"/>
          <w:sz w:val="32"/>
          <w:szCs w:val="32"/>
        </w:rPr>
        <w:t>Flight Number</w:t>
      </w:r>
    </w:p>
    <w:p w14:paraId="1514200B" w14:textId="4B6F4222" w:rsidR="00211563" w:rsidRPr="00211563" w:rsidRDefault="00211563" w:rsidP="00211563">
      <w:pPr>
        <w:pStyle w:val="ListParagraph"/>
        <w:numPr>
          <w:ilvl w:val="0"/>
          <w:numId w:val="21"/>
        </w:numPr>
        <w:tabs>
          <w:tab w:val="left" w:pos="4684"/>
        </w:tabs>
        <w:spacing w:after="0"/>
        <w:jc w:val="left"/>
        <w:rPr>
          <w:rFonts w:eastAsia="Times New Roman"/>
          <w:color w:val="000000"/>
          <w:sz w:val="32"/>
          <w:szCs w:val="32"/>
        </w:rPr>
      </w:pPr>
      <w:r w:rsidRPr="00211563">
        <w:rPr>
          <w:rFonts w:eastAsia="Times New Roman"/>
          <w:color w:val="000000"/>
          <w:sz w:val="32"/>
          <w:szCs w:val="32"/>
        </w:rPr>
        <w:t>Departing City &amp; Date/Time</w:t>
      </w:r>
    </w:p>
    <w:p w14:paraId="1FBE043C" w14:textId="4806A414" w:rsidR="00211563" w:rsidRPr="00211563" w:rsidRDefault="00211563" w:rsidP="00211563">
      <w:pPr>
        <w:pStyle w:val="ListParagraph"/>
        <w:numPr>
          <w:ilvl w:val="0"/>
          <w:numId w:val="21"/>
        </w:numPr>
        <w:tabs>
          <w:tab w:val="left" w:pos="4684"/>
        </w:tabs>
        <w:spacing w:after="0"/>
        <w:jc w:val="left"/>
        <w:rPr>
          <w:rFonts w:eastAsia="Times New Roman"/>
          <w:color w:val="000000"/>
          <w:sz w:val="32"/>
          <w:szCs w:val="32"/>
        </w:rPr>
      </w:pPr>
      <w:r w:rsidRPr="00211563">
        <w:rPr>
          <w:rFonts w:eastAsia="Times New Roman"/>
          <w:color w:val="000000"/>
          <w:sz w:val="32"/>
          <w:szCs w:val="32"/>
        </w:rPr>
        <w:t>Arriving City &amp; Date/Time</w:t>
      </w:r>
    </w:p>
    <w:p w14:paraId="072E6110" w14:textId="6B4BBDD5" w:rsidR="00211563" w:rsidRDefault="00211563" w:rsidP="00211563">
      <w:pPr>
        <w:pStyle w:val="ListParagraph"/>
        <w:numPr>
          <w:ilvl w:val="0"/>
          <w:numId w:val="21"/>
        </w:numPr>
        <w:tabs>
          <w:tab w:val="left" w:pos="4684"/>
        </w:tabs>
        <w:spacing w:after="0"/>
        <w:jc w:val="left"/>
        <w:rPr>
          <w:rFonts w:eastAsia="Times New Roman"/>
          <w:color w:val="000000"/>
          <w:sz w:val="32"/>
          <w:szCs w:val="32"/>
        </w:rPr>
      </w:pPr>
      <w:r w:rsidRPr="00211563">
        <w:rPr>
          <w:rFonts w:eastAsia="Times New Roman"/>
          <w:color w:val="000000"/>
          <w:sz w:val="32"/>
          <w:szCs w:val="32"/>
        </w:rPr>
        <w:t>Number of Available Seats</w:t>
      </w:r>
      <w:r>
        <w:rPr>
          <w:rFonts w:eastAsia="Times New Roman"/>
          <w:color w:val="000000"/>
          <w:sz w:val="32"/>
          <w:szCs w:val="32"/>
        </w:rPr>
        <w:t>.</w:t>
      </w:r>
    </w:p>
    <w:p w14:paraId="4D19CEA8" w14:textId="194E48CE" w:rsidR="00211563" w:rsidRDefault="00211563" w:rsidP="00211563">
      <w:pPr>
        <w:pStyle w:val="ListParagraph"/>
        <w:tabs>
          <w:tab w:val="left" w:pos="4684"/>
        </w:tabs>
        <w:spacing w:after="0"/>
        <w:jc w:val="left"/>
        <w:rPr>
          <w:rFonts w:eastAsia="Times New Roman"/>
          <w:color w:val="000000"/>
          <w:sz w:val="32"/>
          <w:szCs w:val="32"/>
        </w:rPr>
      </w:pPr>
      <w:r w:rsidRPr="00211563">
        <w:rPr>
          <w:rFonts w:eastAsia="Times New Roman"/>
          <w:color w:val="000000"/>
          <w:sz w:val="32"/>
          <w:szCs w:val="32"/>
        </w:rPr>
        <w:t>The system shall define a “matching” flight as one that uses the</w:t>
      </w:r>
      <w:r>
        <w:rPr>
          <w:rFonts w:eastAsia="Times New Roman"/>
          <w:color w:val="000000"/>
          <w:sz w:val="32"/>
          <w:szCs w:val="32"/>
        </w:rPr>
        <w:t xml:space="preserve"> </w:t>
      </w:r>
      <w:r w:rsidRPr="00211563">
        <w:rPr>
          <w:rFonts w:eastAsia="Times New Roman"/>
          <w:color w:val="000000"/>
          <w:sz w:val="32"/>
          <w:szCs w:val="32"/>
        </w:rPr>
        <w:t>departure/arrival cities at a flight time greater or equal to the time</w:t>
      </w:r>
      <w:r>
        <w:rPr>
          <w:rFonts w:eastAsia="Times New Roman"/>
          <w:color w:val="000000"/>
          <w:sz w:val="32"/>
          <w:szCs w:val="32"/>
        </w:rPr>
        <w:t xml:space="preserve"> </w:t>
      </w:r>
      <w:r w:rsidRPr="00211563">
        <w:rPr>
          <w:rFonts w:eastAsia="Times New Roman"/>
          <w:color w:val="000000"/>
          <w:sz w:val="32"/>
          <w:szCs w:val="32"/>
        </w:rPr>
        <w:t>provided by the user. Otherwise, the system shall alert the user that no</w:t>
      </w:r>
      <w:r>
        <w:rPr>
          <w:rFonts w:eastAsia="Times New Roman"/>
          <w:color w:val="000000"/>
          <w:sz w:val="32"/>
          <w:szCs w:val="32"/>
        </w:rPr>
        <w:t xml:space="preserve"> </w:t>
      </w:r>
      <w:r w:rsidRPr="00211563">
        <w:rPr>
          <w:rFonts w:eastAsia="Times New Roman"/>
          <w:color w:val="000000"/>
          <w:sz w:val="32"/>
          <w:szCs w:val="32"/>
        </w:rPr>
        <w:t>matching flights can be found.</w:t>
      </w:r>
    </w:p>
    <w:p w14:paraId="31145C97" w14:textId="4971693A" w:rsidR="00211563" w:rsidRDefault="00211563">
      <w:pPr>
        <w:suppressAutoHyphens w:val="0"/>
        <w:spacing w:line="259" w:lineRule="auto"/>
        <w:jc w:val="left"/>
        <w:rPr>
          <w:rFonts w:eastAsia="Times New Roman"/>
          <w:color w:val="000000"/>
          <w:sz w:val="32"/>
          <w:szCs w:val="32"/>
          <w:lang w:val="en-US"/>
        </w:rPr>
      </w:pPr>
    </w:p>
    <w:p w14:paraId="5F11C1F9" w14:textId="73614996" w:rsidR="00211563" w:rsidRDefault="00211563" w:rsidP="00211563">
      <w:pPr>
        <w:pStyle w:val="ListParagraph"/>
        <w:tabs>
          <w:tab w:val="left" w:pos="4684"/>
        </w:tabs>
        <w:spacing w:after="0"/>
        <w:jc w:val="left"/>
        <w:rPr>
          <w:rFonts w:eastAsia="Times New Roman"/>
          <w:color w:val="000000"/>
          <w:sz w:val="32"/>
          <w:szCs w:val="32"/>
        </w:rPr>
      </w:pPr>
      <w:r w:rsidRPr="00211563">
        <w:rPr>
          <w:rFonts w:eastAsia="Times New Roman"/>
          <w:color w:val="000000"/>
          <w:sz w:val="32"/>
          <w:szCs w:val="32"/>
          <w:u w:val="single"/>
        </w:rPr>
        <w:lastRenderedPageBreak/>
        <w:t>Reason</w:t>
      </w:r>
      <w:r>
        <w:rPr>
          <w:rFonts w:eastAsia="Times New Roman"/>
          <w:color w:val="000000"/>
          <w:sz w:val="32"/>
          <w:szCs w:val="32"/>
        </w:rPr>
        <w:t>:</w:t>
      </w:r>
    </w:p>
    <w:p w14:paraId="7650E89D" w14:textId="1F606A06" w:rsidR="00211563" w:rsidRDefault="00211563" w:rsidP="00211563">
      <w:pPr>
        <w:pStyle w:val="ListParagraph"/>
        <w:tabs>
          <w:tab w:val="left" w:pos="4684"/>
        </w:tabs>
        <w:spacing w:after="0"/>
        <w:jc w:val="left"/>
        <w:rPr>
          <w:rFonts w:eastAsia="Times New Roman"/>
          <w:color w:val="000000"/>
          <w:sz w:val="32"/>
          <w:szCs w:val="32"/>
        </w:rPr>
      </w:pPr>
      <w:r w:rsidRPr="00211563">
        <w:rPr>
          <w:rFonts w:eastAsia="Times New Roman"/>
          <w:color w:val="000000"/>
          <w:sz w:val="32"/>
          <w:szCs w:val="32"/>
        </w:rPr>
        <w:t>A customer will want to book flights based on his/her travel plans</w:t>
      </w:r>
      <w:r>
        <w:rPr>
          <w:rFonts w:eastAsia="Times New Roman"/>
          <w:color w:val="000000"/>
          <w:sz w:val="32"/>
          <w:szCs w:val="32"/>
        </w:rPr>
        <w:t xml:space="preserve"> </w:t>
      </w:r>
      <w:r w:rsidRPr="00211563">
        <w:rPr>
          <w:rFonts w:eastAsia="Times New Roman"/>
          <w:color w:val="000000"/>
          <w:sz w:val="32"/>
          <w:szCs w:val="32"/>
        </w:rPr>
        <w:t>.This section provides the user a choice of available flights from which</w:t>
      </w:r>
      <w:r>
        <w:rPr>
          <w:rFonts w:eastAsia="Times New Roman"/>
          <w:color w:val="000000"/>
          <w:sz w:val="32"/>
          <w:szCs w:val="32"/>
        </w:rPr>
        <w:t xml:space="preserve"> </w:t>
      </w:r>
      <w:r w:rsidRPr="00211563">
        <w:rPr>
          <w:rFonts w:eastAsia="Times New Roman"/>
          <w:color w:val="000000"/>
          <w:sz w:val="32"/>
          <w:szCs w:val="32"/>
        </w:rPr>
        <w:t>to pick.</w:t>
      </w:r>
    </w:p>
    <w:p w14:paraId="29A1094E" w14:textId="77777777" w:rsidR="00211563" w:rsidRDefault="00211563" w:rsidP="0087698A">
      <w:pPr>
        <w:tabs>
          <w:tab w:val="left" w:pos="4684"/>
        </w:tabs>
        <w:spacing w:after="0"/>
        <w:jc w:val="left"/>
        <w:rPr>
          <w:rFonts w:eastAsia="Times New Roman"/>
          <w:color w:val="000000"/>
          <w:sz w:val="32"/>
          <w:szCs w:val="32"/>
          <w:lang w:val="en-US"/>
        </w:rPr>
      </w:pPr>
    </w:p>
    <w:p w14:paraId="2A3AC915" w14:textId="77777777" w:rsidR="0087698A" w:rsidRPr="0087698A" w:rsidRDefault="0087698A" w:rsidP="0087698A">
      <w:pPr>
        <w:tabs>
          <w:tab w:val="left" w:pos="4684"/>
        </w:tabs>
        <w:spacing w:after="0"/>
        <w:jc w:val="left"/>
        <w:rPr>
          <w:rFonts w:eastAsia="Times New Roman"/>
          <w:color w:val="000000"/>
          <w:sz w:val="32"/>
          <w:szCs w:val="32"/>
        </w:rPr>
      </w:pPr>
    </w:p>
    <w:p w14:paraId="6E7077B2" w14:textId="056F117B" w:rsidR="00211563" w:rsidRPr="002209EF" w:rsidRDefault="00211563" w:rsidP="00211563">
      <w:pPr>
        <w:pStyle w:val="ListParagraph"/>
        <w:numPr>
          <w:ilvl w:val="0"/>
          <w:numId w:val="18"/>
        </w:numPr>
        <w:tabs>
          <w:tab w:val="left" w:pos="4684"/>
        </w:tabs>
        <w:spacing w:after="0"/>
        <w:jc w:val="left"/>
        <w:rPr>
          <w:rFonts w:ascii="Trebuchet MS" w:eastAsia="Times New Roman" w:hAnsi="Trebuchet MS"/>
          <w:i/>
          <w:color w:val="000000"/>
          <w:sz w:val="32"/>
          <w:szCs w:val="32"/>
        </w:rPr>
      </w:pPr>
      <w:r w:rsidRPr="002209EF">
        <w:rPr>
          <w:rFonts w:ascii="Trebuchet MS" w:eastAsia="Times New Roman" w:hAnsi="Trebuchet MS"/>
          <w:i/>
          <w:color w:val="000000"/>
          <w:sz w:val="32"/>
          <w:szCs w:val="32"/>
        </w:rPr>
        <w:t>My account:</w:t>
      </w:r>
    </w:p>
    <w:p w14:paraId="49091014" w14:textId="7BBAAD99" w:rsidR="00211563" w:rsidRDefault="00211563" w:rsidP="00211563">
      <w:pPr>
        <w:tabs>
          <w:tab w:val="left" w:pos="4684"/>
        </w:tabs>
        <w:spacing w:after="0"/>
        <w:jc w:val="left"/>
        <w:rPr>
          <w:rFonts w:eastAsia="Times New Roman"/>
          <w:i/>
          <w:color w:val="000000"/>
          <w:sz w:val="32"/>
          <w:szCs w:val="32"/>
        </w:rPr>
      </w:pPr>
      <w:r>
        <w:rPr>
          <w:rFonts w:eastAsia="Times New Roman"/>
          <w:i/>
          <w:color w:val="000000"/>
          <w:sz w:val="32"/>
          <w:szCs w:val="32"/>
        </w:rPr>
        <w:t xml:space="preserve">       </w:t>
      </w:r>
    </w:p>
    <w:p w14:paraId="43A2BAB9" w14:textId="1FCC78DB" w:rsidR="00211563" w:rsidRDefault="00211563" w:rsidP="00211563">
      <w:pPr>
        <w:tabs>
          <w:tab w:val="left" w:pos="4684"/>
        </w:tabs>
        <w:spacing w:after="0"/>
        <w:jc w:val="left"/>
        <w:rPr>
          <w:rFonts w:eastAsia="Times New Roman"/>
          <w:color w:val="000000"/>
          <w:sz w:val="32"/>
          <w:szCs w:val="32"/>
        </w:rPr>
      </w:pPr>
      <w:r>
        <w:rPr>
          <w:rFonts w:eastAsia="Times New Roman"/>
          <w:i/>
          <w:color w:val="000000"/>
          <w:sz w:val="32"/>
          <w:szCs w:val="32"/>
        </w:rPr>
        <w:t xml:space="preserve">   </w:t>
      </w:r>
      <w:r>
        <w:rPr>
          <w:rFonts w:eastAsia="Times New Roman"/>
          <w:color w:val="000000"/>
          <w:sz w:val="32"/>
          <w:szCs w:val="32"/>
        </w:rPr>
        <w:t xml:space="preserve"> </w:t>
      </w:r>
      <w:r w:rsidRPr="00211563">
        <w:rPr>
          <w:rFonts w:eastAsia="Times New Roman"/>
          <w:color w:val="000000"/>
          <w:sz w:val="32"/>
          <w:szCs w:val="32"/>
        </w:rPr>
        <w:t>This section gives the user the power to view, save, edit or delete the</w:t>
      </w:r>
      <w:r>
        <w:rPr>
          <w:rFonts w:eastAsia="Times New Roman"/>
          <w:color w:val="000000"/>
          <w:sz w:val="32"/>
          <w:szCs w:val="32"/>
        </w:rPr>
        <w:t xml:space="preserve"> </w:t>
      </w:r>
      <w:r w:rsidRPr="00211563">
        <w:rPr>
          <w:rFonts w:eastAsia="Times New Roman"/>
          <w:color w:val="000000"/>
          <w:sz w:val="32"/>
          <w:szCs w:val="32"/>
        </w:rPr>
        <w:t>information stored in his/her account. The user can check his/her</w:t>
      </w:r>
      <w:r>
        <w:rPr>
          <w:rFonts w:eastAsia="Times New Roman"/>
          <w:color w:val="000000"/>
          <w:sz w:val="32"/>
          <w:szCs w:val="32"/>
        </w:rPr>
        <w:t xml:space="preserve"> </w:t>
      </w:r>
      <w:r w:rsidRPr="00211563">
        <w:rPr>
          <w:rFonts w:eastAsia="Times New Roman"/>
          <w:color w:val="000000"/>
          <w:sz w:val="32"/>
          <w:szCs w:val="32"/>
        </w:rPr>
        <w:t>accumulated points, look at the status of a flight that was booked,</w:t>
      </w:r>
      <w:r>
        <w:rPr>
          <w:rFonts w:eastAsia="Times New Roman"/>
          <w:color w:val="000000"/>
          <w:sz w:val="32"/>
          <w:szCs w:val="32"/>
        </w:rPr>
        <w:t xml:space="preserve"> </w:t>
      </w:r>
      <w:r w:rsidRPr="00211563">
        <w:rPr>
          <w:rFonts w:eastAsia="Times New Roman"/>
          <w:color w:val="000000"/>
          <w:sz w:val="32"/>
          <w:szCs w:val="32"/>
        </w:rPr>
        <w:t>cancel a flight that was already booked (optional) and change his/her</w:t>
      </w:r>
      <w:r>
        <w:rPr>
          <w:rFonts w:eastAsia="Times New Roman"/>
          <w:color w:val="000000"/>
          <w:sz w:val="32"/>
          <w:szCs w:val="32"/>
        </w:rPr>
        <w:t xml:space="preserve"> </w:t>
      </w:r>
      <w:r w:rsidRPr="00211563">
        <w:rPr>
          <w:rFonts w:eastAsia="Times New Roman"/>
          <w:color w:val="000000"/>
          <w:sz w:val="32"/>
          <w:szCs w:val="32"/>
        </w:rPr>
        <w:t>address, phone number, email or password. This feature is not</w:t>
      </w:r>
      <w:r>
        <w:rPr>
          <w:rFonts w:eastAsia="Times New Roman"/>
          <w:color w:val="000000"/>
          <w:sz w:val="32"/>
          <w:szCs w:val="32"/>
        </w:rPr>
        <w:t xml:space="preserve"> </w:t>
      </w:r>
      <w:r w:rsidRPr="00211563">
        <w:rPr>
          <w:rFonts w:eastAsia="Times New Roman"/>
          <w:color w:val="000000"/>
          <w:sz w:val="32"/>
          <w:szCs w:val="32"/>
        </w:rPr>
        <w:t>available for non-registered user</w:t>
      </w:r>
      <w:r>
        <w:rPr>
          <w:rFonts w:eastAsia="Times New Roman"/>
          <w:color w:val="000000"/>
          <w:sz w:val="32"/>
          <w:szCs w:val="32"/>
        </w:rPr>
        <w:t>.</w:t>
      </w:r>
    </w:p>
    <w:p w14:paraId="0092EE4C" w14:textId="1BC3D270" w:rsidR="00211563" w:rsidRDefault="00211563" w:rsidP="00211563">
      <w:pPr>
        <w:tabs>
          <w:tab w:val="left" w:pos="4684"/>
        </w:tabs>
        <w:spacing w:after="0"/>
        <w:jc w:val="left"/>
        <w:rPr>
          <w:rFonts w:eastAsia="Times New Roman"/>
          <w:color w:val="000000"/>
          <w:sz w:val="32"/>
          <w:szCs w:val="32"/>
        </w:rPr>
      </w:pPr>
      <w:r w:rsidRPr="00211563">
        <w:rPr>
          <w:rFonts w:eastAsia="Times New Roman"/>
          <w:color w:val="000000"/>
          <w:sz w:val="32"/>
          <w:szCs w:val="32"/>
          <w:u w:val="single"/>
        </w:rPr>
        <w:t>Reason</w:t>
      </w:r>
      <w:r>
        <w:rPr>
          <w:rFonts w:eastAsia="Times New Roman"/>
          <w:color w:val="000000"/>
          <w:sz w:val="32"/>
          <w:szCs w:val="32"/>
        </w:rPr>
        <w:t>:</w:t>
      </w:r>
    </w:p>
    <w:p w14:paraId="426CC740" w14:textId="0B0AC771" w:rsidR="00211563" w:rsidRDefault="00211563" w:rsidP="00211563">
      <w:pPr>
        <w:tabs>
          <w:tab w:val="left" w:pos="4684"/>
        </w:tabs>
        <w:spacing w:after="0"/>
        <w:jc w:val="left"/>
        <w:rPr>
          <w:rFonts w:eastAsia="Times New Roman"/>
          <w:color w:val="000000"/>
          <w:sz w:val="32"/>
          <w:szCs w:val="32"/>
        </w:rPr>
      </w:pPr>
      <w:r w:rsidRPr="00211563">
        <w:rPr>
          <w:rFonts w:eastAsia="Times New Roman"/>
          <w:color w:val="000000"/>
          <w:sz w:val="32"/>
          <w:szCs w:val="32"/>
        </w:rPr>
        <w:t>A customer’s information changes from time to time. Giving the usersa way to modify their account information allows the business to have</w:t>
      </w:r>
      <w:r>
        <w:rPr>
          <w:rFonts w:eastAsia="Times New Roman"/>
          <w:color w:val="000000"/>
          <w:sz w:val="32"/>
          <w:szCs w:val="32"/>
        </w:rPr>
        <w:t xml:space="preserve"> </w:t>
      </w:r>
      <w:r w:rsidRPr="00211563">
        <w:rPr>
          <w:rFonts w:eastAsia="Times New Roman"/>
          <w:color w:val="000000"/>
          <w:sz w:val="32"/>
          <w:szCs w:val="32"/>
        </w:rPr>
        <w:t>current &amp; updated information</w:t>
      </w:r>
      <w:r>
        <w:rPr>
          <w:rFonts w:eastAsia="Times New Roman"/>
          <w:color w:val="000000"/>
          <w:sz w:val="32"/>
          <w:szCs w:val="32"/>
        </w:rPr>
        <w:t>.</w:t>
      </w:r>
    </w:p>
    <w:p w14:paraId="3791FA0A" w14:textId="77777777" w:rsidR="00211563" w:rsidRDefault="00211563" w:rsidP="00211563">
      <w:pPr>
        <w:tabs>
          <w:tab w:val="left" w:pos="4684"/>
        </w:tabs>
        <w:spacing w:after="0"/>
        <w:jc w:val="left"/>
        <w:rPr>
          <w:rFonts w:eastAsia="Times New Roman"/>
          <w:color w:val="000000"/>
          <w:sz w:val="32"/>
          <w:szCs w:val="32"/>
        </w:rPr>
      </w:pPr>
    </w:p>
    <w:p w14:paraId="4351E0B9" w14:textId="77777777" w:rsidR="00211563" w:rsidRDefault="00211563" w:rsidP="00211563">
      <w:pPr>
        <w:pStyle w:val="ListParagraph"/>
        <w:tabs>
          <w:tab w:val="left" w:pos="4684"/>
        </w:tabs>
        <w:spacing w:after="0"/>
        <w:jc w:val="left"/>
        <w:rPr>
          <w:rFonts w:eastAsia="Times New Roman"/>
          <w:i/>
          <w:color w:val="000000"/>
          <w:sz w:val="32"/>
          <w:szCs w:val="32"/>
        </w:rPr>
      </w:pPr>
    </w:p>
    <w:p w14:paraId="3726EC61" w14:textId="77777777" w:rsidR="00211563" w:rsidRDefault="00211563" w:rsidP="00211563">
      <w:pPr>
        <w:pStyle w:val="ListParagraph"/>
        <w:tabs>
          <w:tab w:val="left" w:pos="4684"/>
        </w:tabs>
        <w:spacing w:after="0"/>
        <w:jc w:val="left"/>
        <w:rPr>
          <w:rFonts w:eastAsia="Times New Roman"/>
          <w:i/>
          <w:color w:val="000000"/>
          <w:sz w:val="32"/>
          <w:szCs w:val="32"/>
        </w:rPr>
      </w:pPr>
    </w:p>
    <w:p w14:paraId="6B47108A" w14:textId="77777777" w:rsidR="00211563" w:rsidRDefault="00211563" w:rsidP="00211563">
      <w:pPr>
        <w:pStyle w:val="ListParagraph"/>
        <w:tabs>
          <w:tab w:val="left" w:pos="4684"/>
        </w:tabs>
        <w:spacing w:after="0"/>
        <w:jc w:val="left"/>
        <w:rPr>
          <w:rFonts w:eastAsia="Times New Roman"/>
          <w:i/>
          <w:color w:val="000000"/>
          <w:sz w:val="32"/>
          <w:szCs w:val="32"/>
        </w:rPr>
      </w:pPr>
    </w:p>
    <w:p w14:paraId="20526D07" w14:textId="77777777" w:rsidR="00211563" w:rsidRDefault="00211563" w:rsidP="00211563">
      <w:pPr>
        <w:pStyle w:val="ListParagraph"/>
        <w:tabs>
          <w:tab w:val="left" w:pos="4684"/>
        </w:tabs>
        <w:spacing w:after="0"/>
        <w:jc w:val="left"/>
        <w:rPr>
          <w:rFonts w:eastAsia="Times New Roman"/>
          <w:i/>
          <w:color w:val="000000"/>
          <w:sz w:val="32"/>
          <w:szCs w:val="32"/>
        </w:rPr>
      </w:pPr>
    </w:p>
    <w:p w14:paraId="152D78CB" w14:textId="77777777" w:rsidR="00211563" w:rsidRDefault="00211563" w:rsidP="00211563">
      <w:pPr>
        <w:pStyle w:val="ListParagraph"/>
        <w:tabs>
          <w:tab w:val="left" w:pos="4684"/>
        </w:tabs>
        <w:spacing w:after="0"/>
        <w:jc w:val="left"/>
        <w:rPr>
          <w:rFonts w:eastAsia="Times New Roman"/>
          <w:i/>
          <w:color w:val="000000"/>
          <w:sz w:val="32"/>
          <w:szCs w:val="32"/>
        </w:rPr>
      </w:pPr>
    </w:p>
    <w:p w14:paraId="7632301D" w14:textId="19828472" w:rsidR="00211563" w:rsidRPr="002209EF" w:rsidRDefault="00211563" w:rsidP="00211563">
      <w:pPr>
        <w:pStyle w:val="ListParagraph"/>
        <w:numPr>
          <w:ilvl w:val="0"/>
          <w:numId w:val="18"/>
        </w:numPr>
        <w:tabs>
          <w:tab w:val="left" w:pos="4684"/>
        </w:tabs>
        <w:spacing w:after="0"/>
        <w:jc w:val="left"/>
        <w:rPr>
          <w:rFonts w:ascii="Trebuchet MS" w:eastAsia="Times New Roman" w:hAnsi="Trebuchet MS"/>
          <w:i/>
          <w:color w:val="000000"/>
          <w:sz w:val="32"/>
          <w:szCs w:val="32"/>
        </w:rPr>
      </w:pPr>
      <w:r w:rsidRPr="002209EF">
        <w:rPr>
          <w:rFonts w:ascii="Trebuchet MS" w:eastAsia="Times New Roman" w:hAnsi="Trebuchet MS"/>
          <w:i/>
          <w:color w:val="000000"/>
          <w:sz w:val="32"/>
          <w:szCs w:val="32"/>
        </w:rPr>
        <w:t>Logout</w:t>
      </w:r>
    </w:p>
    <w:p w14:paraId="117B4C70" w14:textId="77777777" w:rsidR="00211563" w:rsidRDefault="00211563" w:rsidP="00211563">
      <w:pPr>
        <w:pStyle w:val="ListParagraph"/>
        <w:tabs>
          <w:tab w:val="left" w:pos="4684"/>
        </w:tabs>
        <w:spacing w:after="0"/>
        <w:jc w:val="left"/>
        <w:rPr>
          <w:rFonts w:eastAsia="Times New Roman"/>
          <w:i/>
          <w:color w:val="000000"/>
          <w:sz w:val="32"/>
          <w:szCs w:val="32"/>
        </w:rPr>
      </w:pPr>
    </w:p>
    <w:p w14:paraId="4DC140D0" w14:textId="0EB8F6A9" w:rsidR="00211563" w:rsidRPr="00211563" w:rsidRDefault="00211563" w:rsidP="00211563">
      <w:pPr>
        <w:pStyle w:val="ListParagraph"/>
        <w:tabs>
          <w:tab w:val="left" w:pos="4684"/>
        </w:tabs>
        <w:spacing w:after="0"/>
        <w:jc w:val="left"/>
        <w:rPr>
          <w:rFonts w:eastAsia="Times New Roman"/>
          <w:color w:val="000000"/>
          <w:sz w:val="32"/>
          <w:szCs w:val="32"/>
        </w:rPr>
      </w:pPr>
      <w:r>
        <w:rPr>
          <w:rFonts w:eastAsia="Times New Roman"/>
          <w:color w:val="000000"/>
          <w:sz w:val="32"/>
          <w:szCs w:val="32"/>
        </w:rPr>
        <w:t xml:space="preserve">The </w:t>
      </w:r>
      <w:r w:rsidRPr="00211563">
        <w:rPr>
          <w:rFonts w:eastAsia="Times New Roman"/>
          <w:color w:val="000000"/>
          <w:sz w:val="32"/>
          <w:szCs w:val="32"/>
        </w:rPr>
        <w:t>Logout section provides a way for the user to securely log out of</w:t>
      </w:r>
      <w:r>
        <w:rPr>
          <w:rFonts w:eastAsia="Times New Roman"/>
          <w:color w:val="000000"/>
          <w:sz w:val="32"/>
          <w:szCs w:val="32"/>
        </w:rPr>
        <w:t xml:space="preserve"> </w:t>
      </w:r>
      <w:r w:rsidRPr="00211563">
        <w:rPr>
          <w:rFonts w:eastAsia="Times New Roman"/>
          <w:color w:val="000000"/>
          <w:sz w:val="32"/>
          <w:szCs w:val="32"/>
        </w:rPr>
        <w:t>the system. This process will save all user operations when he/she</w:t>
      </w:r>
      <w:r>
        <w:rPr>
          <w:rFonts w:eastAsia="Times New Roman"/>
          <w:color w:val="000000"/>
          <w:sz w:val="32"/>
          <w:szCs w:val="32"/>
        </w:rPr>
        <w:t xml:space="preserve"> </w:t>
      </w:r>
      <w:r w:rsidRPr="00211563">
        <w:rPr>
          <w:rFonts w:eastAsia="Times New Roman"/>
          <w:color w:val="000000"/>
          <w:sz w:val="32"/>
          <w:szCs w:val="32"/>
        </w:rPr>
        <w:t>exits the system. If a user wishes to continue accessing the website,</w:t>
      </w:r>
      <w:r>
        <w:rPr>
          <w:rFonts w:eastAsia="Times New Roman"/>
          <w:color w:val="000000"/>
          <w:sz w:val="32"/>
          <w:szCs w:val="32"/>
        </w:rPr>
        <w:t xml:space="preserve"> </w:t>
      </w:r>
      <w:r w:rsidRPr="00211563">
        <w:rPr>
          <w:rFonts w:eastAsia="Times New Roman"/>
          <w:color w:val="000000"/>
          <w:sz w:val="32"/>
          <w:szCs w:val="32"/>
        </w:rPr>
        <w:t>he/she must log-in again to access user features</w:t>
      </w:r>
      <w:r>
        <w:rPr>
          <w:rFonts w:eastAsia="Times New Roman"/>
          <w:color w:val="000000"/>
          <w:sz w:val="32"/>
          <w:szCs w:val="32"/>
        </w:rPr>
        <w:t>.</w:t>
      </w:r>
    </w:p>
    <w:p w14:paraId="5E03AE1D" w14:textId="69F91E44" w:rsidR="00211563" w:rsidRDefault="00211563" w:rsidP="00211563">
      <w:pPr>
        <w:tabs>
          <w:tab w:val="left" w:pos="4684"/>
        </w:tabs>
        <w:spacing w:after="0"/>
        <w:jc w:val="left"/>
        <w:rPr>
          <w:rFonts w:eastAsia="Times New Roman"/>
          <w:i/>
          <w:color w:val="000000"/>
          <w:sz w:val="32"/>
          <w:szCs w:val="32"/>
          <w:u w:val="single"/>
        </w:rPr>
      </w:pPr>
      <w:r w:rsidRPr="00211563">
        <w:rPr>
          <w:rFonts w:eastAsia="Times New Roman"/>
          <w:i/>
          <w:color w:val="000000"/>
          <w:sz w:val="32"/>
          <w:szCs w:val="32"/>
          <w:u w:val="single"/>
        </w:rPr>
        <w:t>Reason:</w:t>
      </w:r>
    </w:p>
    <w:p w14:paraId="150AFEA2" w14:textId="3D0C5709" w:rsidR="00211563" w:rsidRDefault="00211563" w:rsidP="00211563">
      <w:pPr>
        <w:tabs>
          <w:tab w:val="left" w:pos="4684"/>
        </w:tabs>
        <w:spacing w:after="0"/>
        <w:jc w:val="left"/>
        <w:rPr>
          <w:rFonts w:eastAsia="Times New Roman"/>
          <w:color w:val="000000"/>
          <w:sz w:val="32"/>
          <w:szCs w:val="32"/>
        </w:rPr>
      </w:pPr>
      <w:r w:rsidRPr="00211563">
        <w:rPr>
          <w:rFonts w:eastAsia="Times New Roman"/>
          <w:color w:val="000000"/>
          <w:sz w:val="32"/>
          <w:szCs w:val="32"/>
        </w:rPr>
        <w:t xml:space="preserve">Customers often use shared computers. Providing a way to </w:t>
      </w:r>
      <w:proofErr w:type="gramStart"/>
      <w:r w:rsidRPr="00211563">
        <w:rPr>
          <w:rFonts w:eastAsia="Times New Roman"/>
          <w:color w:val="000000"/>
          <w:sz w:val="32"/>
          <w:szCs w:val="32"/>
        </w:rPr>
        <w:t>clear</w:t>
      </w:r>
      <w:proofErr w:type="gramEnd"/>
      <w:r w:rsidRPr="00211563">
        <w:rPr>
          <w:rFonts w:eastAsia="Times New Roman"/>
          <w:color w:val="000000"/>
          <w:sz w:val="32"/>
          <w:szCs w:val="32"/>
        </w:rPr>
        <w:t xml:space="preserve"> </w:t>
      </w:r>
      <w:r w:rsidR="00700A32" w:rsidRPr="00211563">
        <w:rPr>
          <w:rFonts w:eastAsia="Times New Roman"/>
          <w:color w:val="000000"/>
          <w:sz w:val="32"/>
          <w:szCs w:val="32"/>
        </w:rPr>
        <w:t>state and</w:t>
      </w:r>
      <w:r w:rsidRPr="00211563">
        <w:rPr>
          <w:rFonts w:eastAsia="Times New Roman"/>
          <w:color w:val="000000"/>
          <w:sz w:val="32"/>
          <w:szCs w:val="32"/>
        </w:rPr>
        <w:t xml:space="preserve"> log-out gives our customers confidence that nobody else will </w:t>
      </w:r>
      <w:r w:rsidR="00700A32" w:rsidRPr="00211563">
        <w:rPr>
          <w:rFonts w:eastAsia="Times New Roman"/>
          <w:color w:val="000000"/>
          <w:sz w:val="32"/>
          <w:szCs w:val="32"/>
        </w:rPr>
        <w:t>use their</w:t>
      </w:r>
      <w:r w:rsidRPr="00211563">
        <w:rPr>
          <w:rFonts w:eastAsia="Times New Roman"/>
          <w:color w:val="000000"/>
          <w:sz w:val="32"/>
          <w:szCs w:val="32"/>
        </w:rPr>
        <w:t xml:space="preserve"> flight-booking session</w:t>
      </w:r>
      <w:r>
        <w:rPr>
          <w:rFonts w:eastAsia="Times New Roman"/>
          <w:color w:val="000000"/>
          <w:sz w:val="32"/>
          <w:szCs w:val="32"/>
        </w:rPr>
        <w:t>.</w:t>
      </w:r>
    </w:p>
    <w:p w14:paraId="2C40E33D" w14:textId="57231FFA" w:rsidR="0087698A" w:rsidRDefault="0087698A" w:rsidP="00211563">
      <w:pPr>
        <w:tabs>
          <w:tab w:val="left" w:pos="4684"/>
        </w:tabs>
        <w:spacing w:after="0"/>
        <w:jc w:val="left"/>
        <w:rPr>
          <w:rFonts w:eastAsia="Times New Roman"/>
          <w:color w:val="000000"/>
          <w:sz w:val="32"/>
          <w:szCs w:val="32"/>
        </w:rPr>
      </w:pPr>
    </w:p>
    <w:p w14:paraId="798EB094" w14:textId="77777777" w:rsidR="0087698A" w:rsidRDefault="0087698A">
      <w:pPr>
        <w:suppressAutoHyphens w:val="0"/>
        <w:spacing w:line="259" w:lineRule="auto"/>
        <w:jc w:val="left"/>
        <w:rPr>
          <w:rFonts w:eastAsia="Times New Roman"/>
          <w:color w:val="000000"/>
          <w:sz w:val="32"/>
          <w:szCs w:val="32"/>
        </w:rPr>
      </w:pPr>
      <w:r>
        <w:rPr>
          <w:rFonts w:eastAsia="Times New Roman"/>
          <w:color w:val="000000"/>
          <w:sz w:val="32"/>
          <w:szCs w:val="32"/>
        </w:rPr>
        <w:br w:type="page"/>
      </w:r>
    </w:p>
    <w:p w14:paraId="37B93496" w14:textId="5B4B76F9" w:rsidR="0087698A" w:rsidRPr="00700A32" w:rsidRDefault="0087698A" w:rsidP="00211563">
      <w:pPr>
        <w:tabs>
          <w:tab w:val="left" w:pos="4684"/>
        </w:tabs>
        <w:spacing w:after="0"/>
        <w:jc w:val="left"/>
        <w:rPr>
          <w:rFonts w:eastAsia="Times New Roman"/>
          <w:b/>
          <w:iCs/>
          <w:color w:val="000000"/>
          <w:sz w:val="40"/>
          <w:szCs w:val="40"/>
          <w:u w:val="single"/>
        </w:rPr>
      </w:pPr>
      <w:r w:rsidRPr="00700A32">
        <w:rPr>
          <w:rFonts w:eastAsia="Times New Roman"/>
          <w:b/>
          <w:iCs/>
          <w:color w:val="000000"/>
          <w:sz w:val="40"/>
          <w:szCs w:val="40"/>
          <w:u w:val="single"/>
        </w:rPr>
        <w:lastRenderedPageBreak/>
        <w:t>System features:</w:t>
      </w:r>
    </w:p>
    <w:p w14:paraId="7920103C" w14:textId="7E85FA93" w:rsidR="0087698A" w:rsidRPr="00700A32" w:rsidRDefault="0087698A" w:rsidP="00211563">
      <w:pPr>
        <w:tabs>
          <w:tab w:val="left" w:pos="4684"/>
        </w:tabs>
        <w:spacing w:after="0"/>
        <w:jc w:val="left"/>
        <w:rPr>
          <w:rFonts w:ascii="Trebuchet MS" w:eastAsia="Times New Roman" w:hAnsi="Trebuchet MS"/>
          <w:i/>
          <w:color w:val="000000"/>
          <w:sz w:val="32"/>
          <w:szCs w:val="32"/>
          <w:u w:val="single"/>
        </w:rPr>
      </w:pPr>
      <w:r w:rsidRPr="00700A32">
        <w:rPr>
          <w:rFonts w:ascii="Trebuchet MS" w:eastAsia="Times New Roman" w:hAnsi="Trebuchet MS"/>
          <w:i/>
          <w:color w:val="000000"/>
          <w:sz w:val="32"/>
          <w:szCs w:val="32"/>
          <w:u w:val="single"/>
        </w:rPr>
        <w:t>Requirements:</w:t>
      </w:r>
    </w:p>
    <w:p w14:paraId="1F1BAEB3" w14:textId="77777777" w:rsidR="0087698A" w:rsidRDefault="0087698A" w:rsidP="00211563">
      <w:pPr>
        <w:tabs>
          <w:tab w:val="left" w:pos="4684"/>
        </w:tabs>
        <w:spacing w:after="0"/>
        <w:jc w:val="left"/>
        <w:rPr>
          <w:rFonts w:eastAsia="Times New Roman"/>
          <w:i/>
          <w:color w:val="000000"/>
          <w:sz w:val="32"/>
          <w:szCs w:val="32"/>
          <w:u w:val="single"/>
        </w:rPr>
      </w:pPr>
    </w:p>
    <w:p w14:paraId="3FEC1948" w14:textId="77777777" w:rsidR="0087698A" w:rsidRPr="00700A32" w:rsidRDefault="0087698A" w:rsidP="0087698A">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rPr>
        <w:t>Login:</w:t>
      </w:r>
    </w:p>
    <w:p w14:paraId="39A0CAFD" w14:textId="77777777" w:rsidR="008A2938" w:rsidRPr="0087698A" w:rsidRDefault="008A2938" w:rsidP="0087698A">
      <w:pPr>
        <w:tabs>
          <w:tab w:val="left" w:pos="4684"/>
        </w:tabs>
        <w:spacing w:after="0"/>
        <w:jc w:val="left"/>
        <w:rPr>
          <w:rFonts w:eastAsia="Times New Roman"/>
          <w:color w:val="000000"/>
          <w:sz w:val="32"/>
          <w:szCs w:val="32"/>
          <w:u w:val="single"/>
        </w:rPr>
      </w:pPr>
    </w:p>
    <w:p w14:paraId="66AE9077" w14:textId="63E56B45" w:rsidR="0087698A" w:rsidRPr="0087698A" w:rsidRDefault="0087698A" w:rsidP="0087698A">
      <w:pPr>
        <w:tabs>
          <w:tab w:val="left" w:pos="4684"/>
        </w:tabs>
        <w:spacing w:after="0"/>
        <w:jc w:val="left"/>
        <w:rPr>
          <w:rFonts w:eastAsia="Times New Roman"/>
          <w:color w:val="000000"/>
          <w:sz w:val="32"/>
          <w:szCs w:val="32"/>
        </w:rPr>
      </w:pPr>
      <w:r w:rsidRPr="0087698A">
        <w:t xml:space="preserve"> </w:t>
      </w:r>
      <w:r>
        <w:rPr>
          <w:rFonts w:eastAsia="Times New Roman"/>
          <w:color w:val="000000"/>
          <w:sz w:val="32"/>
          <w:szCs w:val="32"/>
        </w:rPr>
        <w:t xml:space="preserve">Inputs: </w:t>
      </w:r>
      <w:r w:rsidRPr="0087698A">
        <w:rPr>
          <w:rFonts w:eastAsia="Times New Roman"/>
          <w:color w:val="000000"/>
          <w:sz w:val="32"/>
          <w:szCs w:val="32"/>
        </w:rPr>
        <w:t>Frequent flyer number and password</w:t>
      </w:r>
    </w:p>
    <w:p w14:paraId="77E669A6" w14:textId="0ADE664C" w:rsidR="0087698A" w:rsidRPr="0087698A" w:rsidRDefault="0087698A" w:rsidP="0087698A">
      <w:pPr>
        <w:tabs>
          <w:tab w:val="left" w:pos="4684"/>
        </w:tabs>
        <w:spacing w:after="0"/>
        <w:jc w:val="left"/>
        <w:rPr>
          <w:rFonts w:eastAsia="Times New Roman"/>
          <w:color w:val="000000"/>
          <w:sz w:val="32"/>
          <w:szCs w:val="32"/>
        </w:rPr>
      </w:pPr>
      <w:r>
        <w:rPr>
          <w:rFonts w:eastAsia="Times New Roman"/>
          <w:color w:val="000000"/>
          <w:sz w:val="32"/>
          <w:szCs w:val="32"/>
        </w:rPr>
        <w:t xml:space="preserve">Source: </w:t>
      </w:r>
      <w:r w:rsidRPr="0087698A">
        <w:rPr>
          <w:rFonts w:eastAsia="Times New Roman"/>
          <w:color w:val="000000"/>
          <w:sz w:val="32"/>
          <w:szCs w:val="32"/>
        </w:rPr>
        <w:t>All inputs are provided by user.</w:t>
      </w:r>
    </w:p>
    <w:p w14:paraId="2CBB678C" w14:textId="5B518136" w:rsidR="0087698A" w:rsidRPr="0087698A" w:rsidRDefault="0087698A" w:rsidP="0087698A">
      <w:pPr>
        <w:tabs>
          <w:tab w:val="left" w:pos="4684"/>
        </w:tabs>
        <w:spacing w:after="0"/>
        <w:jc w:val="left"/>
        <w:rPr>
          <w:rFonts w:eastAsia="Times New Roman"/>
          <w:color w:val="000000"/>
          <w:sz w:val="32"/>
          <w:szCs w:val="32"/>
        </w:rPr>
      </w:pPr>
      <w:r>
        <w:rPr>
          <w:rFonts w:eastAsia="Times New Roman"/>
          <w:color w:val="000000"/>
          <w:sz w:val="32"/>
          <w:szCs w:val="32"/>
        </w:rPr>
        <w:t xml:space="preserve">Outputs: </w:t>
      </w:r>
      <w:r w:rsidRPr="0087698A">
        <w:rPr>
          <w:rFonts w:eastAsia="Times New Roman"/>
          <w:color w:val="000000"/>
          <w:sz w:val="32"/>
          <w:szCs w:val="32"/>
        </w:rPr>
        <w:t>Indication that user is logged in to the system.</w:t>
      </w:r>
    </w:p>
    <w:p w14:paraId="4A082206" w14:textId="0FEC45A1" w:rsidR="0087698A" w:rsidRPr="0087698A" w:rsidRDefault="0087698A" w:rsidP="0087698A">
      <w:pPr>
        <w:tabs>
          <w:tab w:val="left" w:pos="4684"/>
        </w:tabs>
        <w:spacing w:after="0"/>
        <w:jc w:val="left"/>
        <w:rPr>
          <w:rFonts w:eastAsia="Times New Roman"/>
          <w:color w:val="000000"/>
          <w:sz w:val="32"/>
          <w:szCs w:val="32"/>
        </w:rPr>
      </w:pPr>
      <w:r>
        <w:rPr>
          <w:rFonts w:eastAsia="Times New Roman"/>
          <w:color w:val="000000"/>
          <w:sz w:val="32"/>
          <w:szCs w:val="32"/>
        </w:rPr>
        <w:t xml:space="preserve">Destination: </w:t>
      </w:r>
      <w:r w:rsidRPr="0087698A">
        <w:rPr>
          <w:rFonts w:eastAsia="Times New Roman"/>
          <w:color w:val="000000"/>
          <w:sz w:val="32"/>
          <w:szCs w:val="32"/>
        </w:rPr>
        <w:t>The outputs are displayed on the screen as well as stored in the</w:t>
      </w:r>
      <w:r>
        <w:rPr>
          <w:rFonts w:eastAsia="Times New Roman"/>
          <w:color w:val="000000"/>
          <w:sz w:val="32"/>
          <w:szCs w:val="32"/>
        </w:rPr>
        <w:t xml:space="preserve"> </w:t>
      </w:r>
      <w:r w:rsidRPr="0087698A">
        <w:rPr>
          <w:rFonts w:eastAsia="Times New Roman"/>
          <w:color w:val="000000"/>
          <w:sz w:val="32"/>
          <w:szCs w:val="32"/>
        </w:rPr>
        <w:t>system.</w:t>
      </w:r>
    </w:p>
    <w:p w14:paraId="7B8A06A5" w14:textId="7637F1A0" w:rsidR="0087698A" w:rsidRPr="0087698A" w:rsidRDefault="0087698A" w:rsidP="0087698A">
      <w:pPr>
        <w:tabs>
          <w:tab w:val="left" w:pos="4684"/>
        </w:tabs>
        <w:spacing w:after="0"/>
        <w:jc w:val="left"/>
        <w:rPr>
          <w:rFonts w:eastAsia="Times New Roman"/>
          <w:color w:val="000000"/>
          <w:sz w:val="32"/>
          <w:szCs w:val="32"/>
        </w:rPr>
      </w:pPr>
      <w:r>
        <w:rPr>
          <w:rFonts w:eastAsia="Times New Roman"/>
          <w:color w:val="000000"/>
          <w:sz w:val="32"/>
          <w:szCs w:val="32"/>
        </w:rPr>
        <w:t xml:space="preserve">Requires: </w:t>
      </w:r>
      <w:r w:rsidRPr="0087698A">
        <w:rPr>
          <w:rFonts w:eastAsia="Times New Roman"/>
          <w:color w:val="000000"/>
          <w:sz w:val="32"/>
          <w:szCs w:val="32"/>
        </w:rPr>
        <w:t>The user provides login information including frequent flyer</w:t>
      </w:r>
      <w:r>
        <w:rPr>
          <w:rFonts w:eastAsia="Times New Roman"/>
          <w:color w:val="000000"/>
          <w:sz w:val="32"/>
          <w:szCs w:val="32"/>
        </w:rPr>
        <w:t xml:space="preserve"> </w:t>
      </w:r>
      <w:r w:rsidRPr="0087698A">
        <w:rPr>
          <w:rFonts w:eastAsia="Times New Roman"/>
          <w:color w:val="000000"/>
          <w:sz w:val="32"/>
          <w:szCs w:val="32"/>
        </w:rPr>
        <w:t>number and password.</w:t>
      </w:r>
    </w:p>
    <w:p w14:paraId="716082E9" w14:textId="7458768D" w:rsidR="0087698A" w:rsidRPr="0087698A" w:rsidRDefault="0087698A" w:rsidP="0087698A">
      <w:pPr>
        <w:tabs>
          <w:tab w:val="left" w:pos="4684"/>
        </w:tabs>
        <w:spacing w:after="0"/>
        <w:jc w:val="left"/>
        <w:rPr>
          <w:rFonts w:eastAsia="Times New Roman"/>
          <w:color w:val="000000"/>
          <w:sz w:val="32"/>
          <w:szCs w:val="32"/>
        </w:rPr>
      </w:pPr>
      <w:r>
        <w:rPr>
          <w:rFonts w:eastAsia="Times New Roman"/>
          <w:color w:val="000000"/>
          <w:sz w:val="32"/>
          <w:szCs w:val="32"/>
        </w:rPr>
        <w:t>Pre-</w:t>
      </w:r>
      <w:r w:rsidR="00700A32">
        <w:rPr>
          <w:rFonts w:eastAsia="Times New Roman"/>
          <w:color w:val="000000"/>
          <w:sz w:val="32"/>
          <w:szCs w:val="32"/>
        </w:rPr>
        <w:t>Conditions: User</w:t>
      </w:r>
      <w:r w:rsidRPr="0087698A">
        <w:rPr>
          <w:rFonts w:eastAsia="Times New Roman"/>
          <w:color w:val="000000"/>
          <w:sz w:val="32"/>
          <w:szCs w:val="32"/>
        </w:rPr>
        <w:t xml:space="preserve"> is not logged in to system. User has previously enrolled</w:t>
      </w:r>
      <w:r>
        <w:rPr>
          <w:rFonts w:eastAsia="Times New Roman"/>
          <w:color w:val="000000"/>
          <w:sz w:val="32"/>
          <w:szCs w:val="32"/>
        </w:rPr>
        <w:t xml:space="preserve"> </w:t>
      </w:r>
      <w:r w:rsidRPr="0087698A">
        <w:rPr>
          <w:rFonts w:eastAsia="Times New Roman"/>
          <w:color w:val="000000"/>
          <w:sz w:val="32"/>
          <w:szCs w:val="32"/>
        </w:rPr>
        <w:t>in system.</w:t>
      </w:r>
    </w:p>
    <w:p w14:paraId="5C02DFB7" w14:textId="61608C9F" w:rsidR="0087698A" w:rsidRPr="0087698A" w:rsidRDefault="0087698A" w:rsidP="0087698A">
      <w:pPr>
        <w:tabs>
          <w:tab w:val="left" w:pos="4684"/>
        </w:tabs>
        <w:spacing w:after="0"/>
        <w:jc w:val="left"/>
        <w:rPr>
          <w:rFonts w:eastAsia="Times New Roman"/>
          <w:color w:val="000000"/>
          <w:sz w:val="32"/>
          <w:szCs w:val="32"/>
        </w:rPr>
      </w:pPr>
      <w:r>
        <w:rPr>
          <w:rFonts w:eastAsia="Times New Roman"/>
          <w:color w:val="000000"/>
          <w:sz w:val="32"/>
          <w:szCs w:val="32"/>
        </w:rPr>
        <w:t>Post-Condition</w:t>
      </w:r>
      <w:r w:rsidR="00700A32">
        <w:rPr>
          <w:rFonts w:eastAsia="Times New Roman"/>
          <w:color w:val="000000"/>
          <w:sz w:val="32"/>
          <w:szCs w:val="32"/>
        </w:rPr>
        <w:t>s:</w:t>
      </w:r>
      <w:r w:rsidR="00700A32" w:rsidRPr="0087698A">
        <w:rPr>
          <w:rFonts w:eastAsia="Times New Roman"/>
          <w:color w:val="000000"/>
          <w:sz w:val="32"/>
          <w:szCs w:val="32"/>
        </w:rPr>
        <w:t xml:space="preserve"> User</w:t>
      </w:r>
      <w:r w:rsidRPr="0087698A">
        <w:rPr>
          <w:rFonts w:eastAsia="Times New Roman"/>
          <w:color w:val="000000"/>
          <w:sz w:val="32"/>
          <w:szCs w:val="32"/>
        </w:rPr>
        <w:t xml:space="preserve"> is logged in to system, OR user is not logged in because</w:t>
      </w:r>
      <w:r>
        <w:rPr>
          <w:rFonts w:eastAsia="Times New Roman"/>
          <w:color w:val="000000"/>
          <w:sz w:val="32"/>
          <w:szCs w:val="32"/>
        </w:rPr>
        <w:t xml:space="preserve"> </w:t>
      </w:r>
      <w:r w:rsidRPr="0087698A">
        <w:rPr>
          <w:rFonts w:eastAsia="Times New Roman"/>
          <w:color w:val="000000"/>
          <w:sz w:val="32"/>
          <w:szCs w:val="32"/>
        </w:rPr>
        <w:t>he/she entered unrecognized information.</w:t>
      </w:r>
    </w:p>
    <w:p w14:paraId="74EAD601" w14:textId="37407E07" w:rsidR="00612ADE" w:rsidRDefault="0087698A" w:rsidP="0087698A">
      <w:pPr>
        <w:tabs>
          <w:tab w:val="left" w:pos="4684"/>
        </w:tabs>
        <w:spacing w:after="0"/>
        <w:jc w:val="left"/>
        <w:rPr>
          <w:rFonts w:eastAsia="Times New Roman"/>
          <w:color w:val="000000"/>
          <w:sz w:val="32"/>
          <w:szCs w:val="32"/>
        </w:rPr>
      </w:pPr>
      <w:r>
        <w:rPr>
          <w:rFonts w:eastAsia="Times New Roman"/>
          <w:color w:val="000000"/>
          <w:sz w:val="32"/>
          <w:szCs w:val="32"/>
        </w:rPr>
        <w:t xml:space="preserve">Side-Effects: </w:t>
      </w:r>
      <w:r w:rsidRPr="0087698A">
        <w:rPr>
          <w:rFonts w:eastAsia="Times New Roman"/>
          <w:color w:val="000000"/>
          <w:sz w:val="32"/>
          <w:szCs w:val="32"/>
        </w:rPr>
        <w:t>None</w:t>
      </w:r>
    </w:p>
    <w:p w14:paraId="402F93A8" w14:textId="77777777" w:rsidR="00612ADE" w:rsidRDefault="00612ADE">
      <w:pPr>
        <w:suppressAutoHyphens w:val="0"/>
        <w:spacing w:line="259" w:lineRule="auto"/>
        <w:jc w:val="left"/>
        <w:rPr>
          <w:rFonts w:eastAsia="Times New Roman"/>
          <w:color w:val="000000"/>
          <w:sz w:val="32"/>
          <w:szCs w:val="32"/>
        </w:rPr>
      </w:pPr>
      <w:r>
        <w:rPr>
          <w:rFonts w:eastAsia="Times New Roman"/>
          <w:color w:val="000000"/>
          <w:sz w:val="32"/>
          <w:szCs w:val="32"/>
        </w:rPr>
        <w:br w:type="page"/>
      </w:r>
    </w:p>
    <w:p w14:paraId="152493A3" w14:textId="7CD44A64" w:rsidR="0087698A" w:rsidRDefault="00612ADE" w:rsidP="0087698A">
      <w:pPr>
        <w:tabs>
          <w:tab w:val="left" w:pos="4684"/>
        </w:tabs>
        <w:spacing w:after="0"/>
        <w:jc w:val="left"/>
        <w:rPr>
          <w:rFonts w:eastAsia="Times New Roman"/>
          <w:color w:val="000000"/>
          <w:sz w:val="32"/>
          <w:szCs w:val="32"/>
        </w:rPr>
      </w:pPr>
      <w:r>
        <w:rPr>
          <w:rFonts w:eastAsia="Times New Roman"/>
          <w:noProof/>
          <w:color w:val="000000"/>
          <w:sz w:val="32"/>
          <w:szCs w:val="32"/>
          <w:lang w:val="en-SG" w:eastAsia="en-SG"/>
        </w:rPr>
        <w:lastRenderedPageBreak/>
        <w:drawing>
          <wp:inline distT="0" distB="0" distL="0" distR="0" wp14:anchorId="7326AE7E" wp14:editId="2C81996B">
            <wp:extent cx="5943600" cy="3756567"/>
            <wp:effectExtent l="0" t="0" r="0" b="0"/>
            <wp:docPr id="5" name="Picture 5" descr="C:\Users\Shreya Kottu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 Kottur\Pictures\Screenshots\Screenshot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56567"/>
                    </a:xfrm>
                    <a:prstGeom prst="rect">
                      <a:avLst/>
                    </a:prstGeom>
                    <a:noFill/>
                    <a:ln>
                      <a:noFill/>
                    </a:ln>
                  </pic:spPr>
                </pic:pic>
              </a:graphicData>
            </a:graphic>
          </wp:inline>
        </w:drawing>
      </w:r>
    </w:p>
    <w:p w14:paraId="02E7735E" w14:textId="1A8ADC65" w:rsidR="00612ADE" w:rsidRPr="00700A32" w:rsidRDefault="00700A32" w:rsidP="0087698A">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rPr>
        <w:t>Enrolment</w:t>
      </w:r>
      <w:r w:rsidR="00612ADE" w:rsidRPr="00700A32">
        <w:rPr>
          <w:rFonts w:ascii="Trebuchet MS" w:eastAsia="Times New Roman" w:hAnsi="Trebuchet MS"/>
          <w:color w:val="000000"/>
          <w:sz w:val="32"/>
          <w:szCs w:val="32"/>
        </w:rPr>
        <w:t>:</w:t>
      </w:r>
    </w:p>
    <w:p w14:paraId="7983BD5B" w14:textId="51EA505D" w:rsidR="00612ADE" w:rsidRPr="00612ADE" w:rsidRDefault="00612ADE" w:rsidP="00612ADE">
      <w:pPr>
        <w:tabs>
          <w:tab w:val="left" w:pos="4684"/>
        </w:tabs>
        <w:spacing w:after="0"/>
        <w:jc w:val="left"/>
        <w:rPr>
          <w:rFonts w:eastAsia="Times New Roman"/>
          <w:color w:val="000000"/>
          <w:sz w:val="32"/>
          <w:szCs w:val="32"/>
        </w:rPr>
      </w:pPr>
      <w:r>
        <w:rPr>
          <w:rFonts w:eastAsia="Times New Roman"/>
          <w:color w:val="000000"/>
          <w:sz w:val="32"/>
          <w:szCs w:val="32"/>
        </w:rPr>
        <w:t xml:space="preserve">Inputs </w:t>
      </w:r>
      <w:r w:rsidRPr="00612ADE">
        <w:rPr>
          <w:rFonts w:eastAsia="Times New Roman"/>
          <w:color w:val="000000"/>
          <w:sz w:val="32"/>
          <w:szCs w:val="32"/>
        </w:rPr>
        <w:t>Required: First name, last name, email a</w:t>
      </w:r>
      <w:r>
        <w:rPr>
          <w:rFonts w:eastAsia="Times New Roman"/>
          <w:color w:val="000000"/>
          <w:sz w:val="32"/>
          <w:szCs w:val="32"/>
        </w:rPr>
        <w:t xml:space="preserve">ddress and frequent flyer </w:t>
      </w:r>
    </w:p>
    <w:p w14:paraId="4E0437E1" w14:textId="2519EBD5" w:rsidR="00612ADE" w:rsidRPr="00612ADE" w:rsidRDefault="00612ADE" w:rsidP="00612ADE">
      <w:pPr>
        <w:tabs>
          <w:tab w:val="left" w:pos="4684"/>
        </w:tabs>
        <w:spacing w:after="0"/>
        <w:jc w:val="left"/>
        <w:rPr>
          <w:rFonts w:eastAsia="Times New Roman"/>
          <w:color w:val="000000"/>
          <w:sz w:val="32"/>
          <w:szCs w:val="32"/>
        </w:rPr>
      </w:pPr>
      <w:r w:rsidRPr="00612ADE">
        <w:rPr>
          <w:rFonts w:eastAsia="Times New Roman"/>
          <w:color w:val="000000"/>
          <w:sz w:val="32"/>
          <w:szCs w:val="32"/>
        </w:rPr>
        <w:t>Optional: phone number, credit card information and mailing</w:t>
      </w:r>
      <w:r>
        <w:rPr>
          <w:rFonts w:eastAsia="Times New Roman"/>
          <w:color w:val="000000"/>
          <w:sz w:val="32"/>
          <w:szCs w:val="32"/>
        </w:rPr>
        <w:t xml:space="preserve"> </w:t>
      </w:r>
      <w:r w:rsidRPr="00612ADE">
        <w:rPr>
          <w:rFonts w:eastAsia="Times New Roman"/>
          <w:color w:val="000000"/>
          <w:sz w:val="32"/>
          <w:szCs w:val="32"/>
        </w:rPr>
        <w:t>address.</w:t>
      </w:r>
    </w:p>
    <w:p w14:paraId="4DB14217" w14:textId="42039CFF" w:rsidR="00612ADE" w:rsidRPr="00612ADE" w:rsidRDefault="00612ADE" w:rsidP="00612ADE">
      <w:pPr>
        <w:tabs>
          <w:tab w:val="left" w:pos="4684"/>
        </w:tabs>
        <w:spacing w:after="0"/>
        <w:jc w:val="left"/>
        <w:rPr>
          <w:rFonts w:eastAsia="Times New Roman"/>
          <w:color w:val="000000"/>
          <w:sz w:val="32"/>
          <w:szCs w:val="32"/>
        </w:rPr>
      </w:pPr>
      <w:r>
        <w:rPr>
          <w:rFonts w:eastAsia="Times New Roman"/>
          <w:color w:val="000000"/>
          <w:sz w:val="32"/>
          <w:szCs w:val="32"/>
        </w:rPr>
        <w:t xml:space="preserve">Source: </w:t>
      </w:r>
      <w:r w:rsidRPr="00612ADE">
        <w:rPr>
          <w:rFonts w:eastAsia="Times New Roman"/>
          <w:color w:val="000000"/>
          <w:sz w:val="32"/>
          <w:szCs w:val="32"/>
        </w:rPr>
        <w:t>All data except the frequent flyer number are inputs from the</w:t>
      </w:r>
      <w:r>
        <w:rPr>
          <w:rFonts w:eastAsia="Times New Roman"/>
          <w:color w:val="000000"/>
          <w:sz w:val="32"/>
          <w:szCs w:val="32"/>
        </w:rPr>
        <w:t xml:space="preserve"> </w:t>
      </w:r>
      <w:r w:rsidRPr="00612ADE">
        <w:rPr>
          <w:rFonts w:eastAsia="Times New Roman"/>
          <w:color w:val="000000"/>
          <w:sz w:val="32"/>
          <w:szCs w:val="32"/>
        </w:rPr>
        <w:t>user. The frequent flyer number is from the system store.</w:t>
      </w:r>
    </w:p>
    <w:p w14:paraId="76CD023B" w14:textId="3BB9C2EC" w:rsidR="00612ADE" w:rsidRPr="00612ADE" w:rsidRDefault="00612ADE" w:rsidP="00612ADE">
      <w:pPr>
        <w:tabs>
          <w:tab w:val="left" w:pos="4684"/>
        </w:tabs>
        <w:spacing w:after="0"/>
        <w:jc w:val="left"/>
        <w:rPr>
          <w:rFonts w:eastAsia="Times New Roman"/>
          <w:color w:val="000000"/>
          <w:sz w:val="32"/>
          <w:szCs w:val="32"/>
        </w:rPr>
      </w:pPr>
      <w:r>
        <w:rPr>
          <w:rFonts w:eastAsia="Times New Roman"/>
          <w:color w:val="000000"/>
          <w:sz w:val="32"/>
          <w:szCs w:val="32"/>
        </w:rPr>
        <w:t xml:space="preserve">Outputs: </w:t>
      </w:r>
      <w:r w:rsidRPr="00612ADE">
        <w:rPr>
          <w:rFonts w:eastAsia="Times New Roman"/>
          <w:color w:val="000000"/>
          <w:sz w:val="32"/>
          <w:szCs w:val="32"/>
        </w:rPr>
        <w:t>Frequent Flyer Number</w:t>
      </w:r>
    </w:p>
    <w:p w14:paraId="4D5E03C2" w14:textId="7D194A94" w:rsidR="00612ADE" w:rsidRPr="00612ADE" w:rsidRDefault="00612ADE" w:rsidP="00612ADE">
      <w:pPr>
        <w:tabs>
          <w:tab w:val="left" w:pos="4684"/>
        </w:tabs>
        <w:spacing w:after="0"/>
        <w:jc w:val="left"/>
        <w:rPr>
          <w:rFonts w:eastAsia="Times New Roman"/>
          <w:color w:val="000000"/>
          <w:sz w:val="32"/>
          <w:szCs w:val="32"/>
        </w:rPr>
      </w:pPr>
      <w:r>
        <w:rPr>
          <w:rFonts w:eastAsia="Times New Roman"/>
          <w:color w:val="000000"/>
          <w:sz w:val="32"/>
          <w:szCs w:val="32"/>
        </w:rPr>
        <w:t xml:space="preserve">Destination: </w:t>
      </w:r>
      <w:r w:rsidRPr="00612ADE">
        <w:rPr>
          <w:rFonts w:eastAsia="Times New Roman"/>
          <w:color w:val="000000"/>
          <w:sz w:val="32"/>
          <w:szCs w:val="32"/>
        </w:rPr>
        <w:t>The changes are committed on the completion of the</w:t>
      </w:r>
      <w:r>
        <w:rPr>
          <w:rFonts w:eastAsia="Times New Roman"/>
          <w:color w:val="000000"/>
          <w:sz w:val="32"/>
          <w:szCs w:val="32"/>
        </w:rPr>
        <w:t xml:space="preserve"> </w:t>
      </w:r>
      <w:r w:rsidRPr="00612ADE">
        <w:rPr>
          <w:rFonts w:eastAsia="Times New Roman"/>
          <w:color w:val="000000"/>
          <w:sz w:val="32"/>
          <w:szCs w:val="32"/>
        </w:rPr>
        <w:t>“</w:t>
      </w:r>
      <w:r w:rsidR="00700A32" w:rsidRPr="00612ADE">
        <w:rPr>
          <w:rFonts w:eastAsia="Times New Roman"/>
          <w:color w:val="000000"/>
          <w:sz w:val="32"/>
          <w:szCs w:val="32"/>
        </w:rPr>
        <w:t>enrolment</w:t>
      </w:r>
      <w:r w:rsidRPr="00612ADE">
        <w:rPr>
          <w:rFonts w:eastAsia="Times New Roman"/>
          <w:color w:val="000000"/>
          <w:sz w:val="32"/>
          <w:szCs w:val="32"/>
        </w:rPr>
        <w:t>” function to account information. All information</w:t>
      </w:r>
      <w:r>
        <w:rPr>
          <w:rFonts w:eastAsia="Times New Roman"/>
          <w:color w:val="000000"/>
          <w:sz w:val="32"/>
          <w:szCs w:val="32"/>
        </w:rPr>
        <w:t xml:space="preserve"> </w:t>
      </w:r>
      <w:r w:rsidRPr="00612ADE">
        <w:rPr>
          <w:rFonts w:eastAsia="Times New Roman"/>
          <w:color w:val="000000"/>
          <w:sz w:val="32"/>
          <w:szCs w:val="32"/>
        </w:rPr>
        <w:t>also displays to the user via the screen.</w:t>
      </w:r>
    </w:p>
    <w:p w14:paraId="1604305E" w14:textId="1673D14B" w:rsidR="00612ADE" w:rsidRDefault="003F1A4C" w:rsidP="00612ADE">
      <w:pPr>
        <w:tabs>
          <w:tab w:val="left" w:pos="4684"/>
        </w:tabs>
        <w:spacing w:after="0"/>
        <w:jc w:val="left"/>
        <w:rPr>
          <w:rFonts w:eastAsia="Times New Roman"/>
          <w:color w:val="000000"/>
          <w:sz w:val="32"/>
          <w:szCs w:val="32"/>
        </w:rPr>
      </w:pPr>
      <w:r>
        <w:rPr>
          <w:rFonts w:eastAsia="Times New Roman"/>
          <w:color w:val="000000"/>
          <w:sz w:val="32"/>
          <w:szCs w:val="32"/>
        </w:rPr>
        <w:t xml:space="preserve">Pre-Conditions: </w:t>
      </w:r>
      <w:r w:rsidR="00612ADE" w:rsidRPr="00612ADE">
        <w:rPr>
          <w:rFonts w:eastAsia="Times New Roman"/>
          <w:color w:val="000000"/>
          <w:sz w:val="32"/>
          <w:szCs w:val="32"/>
        </w:rPr>
        <w:t>The user must not have an existing account with the website.</w:t>
      </w:r>
    </w:p>
    <w:p w14:paraId="673C3D2B" w14:textId="77777777" w:rsidR="003F1A4C" w:rsidRPr="00612ADE" w:rsidRDefault="003F1A4C" w:rsidP="00612ADE">
      <w:pPr>
        <w:tabs>
          <w:tab w:val="left" w:pos="4684"/>
        </w:tabs>
        <w:spacing w:after="0"/>
        <w:jc w:val="left"/>
        <w:rPr>
          <w:rFonts w:eastAsia="Times New Roman"/>
          <w:color w:val="000000"/>
          <w:sz w:val="32"/>
          <w:szCs w:val="32"/>
        </w:rPr>
      </w:pPr>
    </w:p>
    <w:p w14:paraId="21803D7E" w14:textId="4727D13E" w:rsidR="00612ADE" w:rsidRPr="00612ADE" w:rsidRDefault="003F1A4C" w:rsidP="00612ADE">
      <w:pPr>
        <w:tabs>
          <w:tab w:val="left" w:pos="4684"/>
        </w:tabs>
        <w:spacing w:after="0"/>
        <w:jc w:val="left"/>
        <w:rPr>
          <w:rFonts w:eastAsia="Times New Roman"/>
          <w:color w:val="000000"/>
          <w:sz w:val="32"/>
          <w:szCs w:val="32"/>
        </w:rPr>
      </w:pPr>
      <w:r>
        <w:rPr>
          <w:rFonts w:eastAsia="Times New Roman"/>
          <w:color w:val="000000"/>
          <w:sz w:val="32"/>
          <w:szCs w:val="32"/>
        </w:rPr>
        <w:lastRenderedPageBreak/>
        <w:t>Post-Conditions:</w:t>
      </w:r>
      <w:r w:rsidR="008A2938">
        <w:rPr>
          <w:rFonts w:eastAsia="Times New Roman"/>
          <w:color w:val="000000"/>
          <w:sz w:val="32"/>
          <w:szCs w:val="32"/>
        </w:rPr>
        <w:t xml:space="preserve"> </w:t>
      </w:r>
      <w:r w:rsidR="00612ADE" w:rsidRPr="00612ADE">
        <w:rPr>
          <w:rFonts w:eastAsia="Times New Roman"/>
          <w:color w:val="000000"/>
          <w:sz w:val="32"/>
          <w:szCs w:val="32"/>
        </w:rPr>
        <w:t>A user account is created and the user is able to access all</w:t>
      </w:r>
      <w:r>
        <w:rPr>
          <w:rFonts w:eastAsia="Times New Roman"/>
          <w:color w:val="000000"/>
          <w:sz w:val="32"/>
          <w:szCs w:val="32"/>
        </w:rPr>
        <w:t xml:space="preserve"> </w:t>
      </w:r>
      <w:r w:rsidR="00612ADE" w:rsidRPr="00612ADE">
        <w:rPr>
          <w:rFonts w:eastAsia="Times New Roman"/>
          <w:color w:val="000000"/>
          <w:sz w:val="32"/>
          <w:szCs w:val="32"/>
        </w:rPr>
        <w:t>functionalities provide</w:t>
      </w:r>
      <w:r>
        <w:rPr>
          <w:rFonts w:eastAsia="Times New Roman"/>
          <w:color w:val="000000"/>
          <w:sz w:val="32"/>
          <w:szCs w:val="32"/>
        </w:rPr>
        <w:t>d by the function “My Account</w:t>
      </w:r>
      <w:r w:rsidR="00700A32">
        <w:rPr>
          <w:rFonts w:eastAsia="Times New Roman"/>
          <w:color w:val="000000"/>
          <w:sz w:val="32"/>
          <w:szCs w:val="32"/>
        </w:rPr>
        <w:t>”.</w:t>
      </w:r>
    </w:p>
    <w:p w14:paraId="574C4C93" w14:textId="7733BA02" w:rsidR="00612ADE" w:rsidRDefault="003F1A4C" w:rsidP="00612ADE">
      <w:pPr>
        <w:tabs>
          <w:tab w:val="left" w:pos="4684"/>
        </w:tabs>
        <w:spacing w:after="0"/>
        <w:jc w:val="left"/>
        <w:rPr>
          <w:rFonts w:eastAsia="Times New Roman"/>
          <w:color w:val="000000"/>
          <w:sz w:val="32"/>
          <w:szCs w:val="32"/>
        </w:rPr>
      </w:pPr>
      <w:r>
        <w:rPr>
          <w:rFonts w:eastAsia="Times New Roman"/>
          <w:color w:val="000000"/>
          <w:sz w:val="32"/>
          <w:szCs w:val="32"/>
        </w:rPr>
        <w:t xml:space="preserve">Side-Effects: </w:t>
      </w:r>
      <w:r w:rsidR="00612ADE" w:rsidRPr="00612ADE">
        <w:rPr>
          <w:rFonts w:eastAsia="Times New Roman"/>
          <w:color w:val="000000"/>
          <w:sz w:val="32"/>
          <w:szCs w:val="32"/>
        </w:rPr>
        <w:t>Non</w:t>
      </w:r>
      <w:r>
        <w:rPr>
          <w:rFonts w:eastAsia="Times New Roman"/>
          <w:color w:val="000000"/>
          <w:sz w:val="32"/>
          <w:szCs w:val="32"/>
        </w:rPr>
        <w:t>e</w:t>
      </w:r>
    </w:p>
    <w:p w14:paraId="71C61BD3" w14:textId="77777777" w:rsidR="000916E4" w:rsidRDefault="000916E4" w:rsidP="00612ADE">
      <w:pPr>
        <w:tabs>
          <w:tab w:val="left" w:pos="4684"/>
        </w:tabs>
        <w:spacing w:after="0"/>
        <w:jc w:val="left"/>
        <w:rPr>
          <w:rFonts w:eastAsia="Times New Roman"/>
          <w:color w:val="000000"/>
          <w:sz w:val="32"/>
          <w:szCs w:val="32"/>
        </w:rPr>
      </w:pPr>
    </w:p>
    <w:p w14:paraId="58267340" w14:textId="77777777" w:rsidR="000916E4" w:rsidRDefault="000916E4" w:rsidP="00612ADE">
      <w:pPr>
        <w:tabs>
          <w:tab w:val="left" w:pos="4684"/>
        </w:tabs>
        <w:spacing w:after="0"/>
        <w:jc w:val="left"/>
        <w:rPr>
          <w:rFonts w:eastAsia="Times New Roman"/>
          <w:color w:val="000000"/>
          <w:sz w:val="32"/>
          <w:szCs w:val="32"/>
        </w:rPr>
      </w:pPr>
    </w:p>
    <w:p w14:paraId="55893706" w14:textId="5A46B532" w:rsidR="000916E4" w:rsidRPr="00700A32" w:rsidRDefault="000916E4" w:rsidP="000916E4">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rPr>
        <w:t xml:space="preserve"> Book flights</w:t>
      </w:r>
      <w:r w:rsidR="008A2938" w:rsidRPr="00700A32">
        <w:rPr>
          <w:rFonts w:ascii="Trebuchet MS" w:eastAsia="Times New Roman" w:hAnsi="Trebuchet MS"/>
          <w:color w:val="000000"/>
          <w:sz w:val="32"/>
          <w:szCs w:val="32"/>
        </w:rPr>
        <w:t>:</w:t>
      </w:r>
    </w:p>
    <w:p w14:paraId="562032FE" w14:textId="77777777" w:rsidR="000916E4" w:rsidRPr="000916E4" w:rsidRDefault="000916E4" w:rsidP="000916E4">
      <w:pPr>
        <w:tabs>
          <w:tab w:val="left" w:pos="4684"/>
        </w:tabs>
        <w:spacing w:after="0"/>
        <w:jc w:val="left"/>
        <w:rPr>
          <w:rFonts w:eastAsia="Times New Roman"/>
          <w:color w:val="000000"/>
          <w:sz w:val="32"/>
          <w:szCs w:val="32"/>
          <w:u w:val="single"/>
        </w:rPr>
      </w:pPr>
    </w:p>
    <w:p w14:paraId="56C75251" w14:textId="1F4FFE43" w:rsidR="000916E4" w:rsidRPr="000916E4" w:rsidRDefault="000916E4" w:rsidP="000916E4">
      <w:pPr>
        <w:tabs>
          <w:tab w:val="left" w:pos="4684"/>
        </w:tabs>
        <w:spacing w:after="0"/>
        <w:jc w:val="left"/>
        <w:rPr>
          <w:rFonts w:eastAsia="Times New Roman"/>
          <w:color w:val="000000"/>
          <w:sz w:val="32"/>
          <w:szCs w:val="32"/>
        </w:rPr>
      </w:pPr>
      <w:r>
        <w:rPr>
          <w:rFonts w:eastAsia="Times New Roman"/>
          <w:color w:val="000000"/>
          <w:sz w:val="32"/>
          <w:szCs w:val="32"/>
        </w:rPr>
        <w:t xml:space="preserve">Inputs: </w:t>
      </w:r>
      <w:r w:rsidRPr="000916E4">
        <w:rPr>
          <w:rFonts w:eastAsia="Times New Roman"/>
          <w:color w:val="000000"/>
          <w:sz w:val="32"/>
          <w:szCs w:val="32"/>
        </w:rPr>
        <w:t>User information – the user must already be logged in.</w:t>
      </w:r>
    </w:p>
    <w:p w14:paraId="2409A79D" w14:textId="7DD900A8" w:rsidR="000916E4" w:rsidRPr="000916E4" w:rsidRDefault="000916E4" w:rsidP="000916E4">
      <w:pPr>
        <w:tabs>
          <w:tab w:val="left" w:pos="4684"/>
        </w:tabs>
        <w:spacing w:after="0"/>
        <w:jc w:val="left"/>
        <w:rPr>
          <w:rFonts w:eastAsia="Times New Roman"/>
          <w:color w:val="000000"/>
          <w:sz w:val="32"/>
          <w:szCs w:val="32"/>
        </w:rPr>
      </w:pPr>
      <w:r>
        <w:rPr>
          <w:rFonts w:eastAsia="Times New Roman"/>
          <w:color w:val="000000"/>
          <w:sz w:val="32"/>
          <w:szCs w:val="32"/>
        </w:rPr>
        <w:t xml:space="preserve">Source: </w:t>
      </w:r>
      <w:r w:rsidRPr="000916E4">
        <w:rPr>
          <w:rFonts w:eastAsia="Times New Roman"/>
          <w:color w:val="000000"/>
          <w:sz w:val="32"/>
          <w:szCs w:val="32"/>
        </w:rPr>
        <w:t>Inputs are from the user except flight information, which is</w:t>
      </w:r>
      <w:r>
        <w:rPr>
          <w:rFonts w:eastAsia="Times New Roman"/>
          <w:color w:val="000000"/>
          <w:sz w:val="32"/>
          <w:szCs w:val="32"/>
        </w:rPr>
        <w:t xml:space="preserve"> </w:t>
      </w:r>
      <w:r w:rsidRPr="000916E4">
        <w:rPr>
          <w:rFonts w:eastAsia="Times New Roman"/>
          <w:color w:val="000000"/>
          <w:sz w:val="32"/>
          <w:szCs w:val="32"/>
        </w:rPr>
        <w:t>retrieved from the system.</w:t>
      </w:r>
    </w:p>
    <w:p w14:paraId="6056BB22" w14:textId="230A427E" w:rsidR="000916E4" w:rsidRPr="000916E4" w:rsidRDefault="000916E4" w:rsidP="000916E4">
      <w:pPr>
        <w:tabs>
          <w:tab w:val="left" w:pos="4684"/>
        </w:tabs>
        <w:spacing w:after="0"/>
        <w:jc w:val="left"/>
        <w:rPr>
          <w:rFonts w:eastAsia="Times New Roman"/>
          <w:color w:val="000000"/>
          <w:sz w:val="32"/>
          <w:szCs w:val="32"/>
        </w:rPr>
      </w:pPr>
      <w:r>
        <w:rPr>
          <w:rFonts w:eastAsia="Times New Roman"/>
          <w:color w:val="000000"/>
          <w:sz w:val="32"/>
          <w:szCs w:val="32"/>
        </w:rPr>
        <w:t xml:space="preserve">Output: </w:t>
      </w:r>
      <w:r w:rsidRPr="000916E4">
        <w:rPr>
          <w:rFonts w:eastAsia="Times New Roman"/>
          <w:color w:val="000000"/>
          <w:sz w:val="32"/>
          <w:szCs w:val="32"/>
        </w:rPr>
        <w:t>The purchased seats are tied to the user’s account, so he/she</w:t>
      </w:r>
      <w:r>
        <w:rPr>
          <w:rFonts w:eastAsia="Times New Roman"/>
          <w:color w:val="000000"/>
          <w:sz w:val="32"/>
          <w:szCs w:val="32"/>
        </w:rPr>
        <w:t xml:space="preserve"> </w:t>
      </w:r>
      <w:r w:rsidRPr="000916E4">
        <w:rPr>
          <w:rFonts w:eastAsia="Times New Roman"/>
          <w:color w:val="000000"/>
          <w:sz w:val="32"/>
          <w:szCs w:val="32"/>
        </w:rPr>
        <w:t>can reserve seats later.</w:t>
      </w:r>
    </w:p>
    <w:p w14:paraId="506FAFA3" w14:textId="668D0983" w:rsidR="000916E4" w:rsidRPr="000916E4" w:rsidRDefault="000916E4" w:rsidP="000916E4">
      <w:pPr>
        <w:tabs>
          <w:tab w:val="left" w:pos="4684"/>
        </w:tabs>
        <w:spacing w:after="0"/>
        <w:jc w:val="left"/>
        <w:rPr>
          <w:rFonts w:eastAsia="Times New Roman"/>
          <w:color w:val="000000"/>
          <w:sz w:val="32"/>
          <w:szCs w:val="32"/>
        </w:rPr>
      </w:pPr>
      <w:r w:rsidRPr="000916E4">
        <w:rPr>
          <w:rFonts w:eastAsia="Times New Roman"/>
          <w:color w:val="000000"/>
          <w:sz w:val="32"/>
          <w:szCs w:val="32"/>
        </w:rPr>
        <w:t xml:space="preserve">Destination: The booked flights will be stored in the user’s </w:t>
      </w:r>
      <w:r>
        <w:rPr>
          <w:rFonts w:eastAsia="Times New Roman"/>
          <w:color w:val="000000"/>
          <w:sz w:val="32"/>
          <w:szCs w:val="32"/>
        </w:rPr>
        <w:t xml:space="preserve">account </w:t>
      </w:r>
      <w:r w:rsidRPr="000916E4">
        <w:rPr>
          <w:rFonts w:eastAsia="Times New Roman"/>
          <w:color w:val="000000"/>
          <w:sz w:val="32"/>
          <w:szCs w:val="32"/>
        </w:rPr>
        <w:t>information when the user finishes payment. The fligh</w:t>
      </w:r>
      <w:r>
        <w:rPr>
          <w:rFonts w:eastAsia="Times New Roman"/>
          <w:color w:val="000000"/>
          <w:sz w:val="32"/>
          <w:szCs w:val="32"/>
        </w:rPr>
        <w:t xml:space="preserve">t </w:t>
      </w:r>
      <w:r w:rsidRPr="000916E4">
        <w:rPr>
          <w:rFonts w:eastAsia="Times New Roman"/>
          <w:color w:val="000000"/>
          <w:sz w:val="32"/>
          <w:szCs w:val="32"/>
        </w:rPr>
        <w:t>information shall also display on the screen.</w:t>
      </w:r>
    </w:p>
    <w:p w14:paraId="2F967F46" w14:textId="52852E1B" w:rsidR="000916E4" w:rsidRPr="000916E4" w:rsidRDefault="000916E4" w:rsidP="000916E4">
      <w:pPr>
        <w:tabs>
          <w:tab w:val="left" w:pos="4684"/>
        </w:tabs>
        <w:spacing w:after="0"/>
        <w:jc w:val="left"/>
        <w:rPr>
          <w:rFonts w:eastAsia="Times New Roman"/>
          <w:color w:val="000000"/>
          <w:sz w:val="32"/>
          <w:szCs w:val="32"/>
        </w:rPr>
      </w:pPr>
      <w:r>
        <w:rPr>
          <w:rFonts w:eastAsia="Times New Roman"/>
          <w:color w:val="000000"/>
          <w:sz w:val="32"/>
          <w:szCs w:val="32"/>
        </w:rPr>
        <w:t>Pre-Conditions:</w:t>
      </w:r>
      <w:r w:rsidR="008A2938">
        <w:rPr>
          <w:rFonts w:eastAsia="Times New Roman"/>
          <w:color w:val="000000"/>
          <w:sz w:val="32"/>
          <w:szCs w:val="32"/>
        </w:rPr>
        <w:t xml:space="preserve"> </w:t>
      </w:r>
      <w:r w:rsidRPr="000916E4">
        <w:rPr>
          <w:rFonts w:eastAsia="Times New Roman"/>
          <w:color w:val="000000"/>
          <w:sz w:val="32"/>
          <w:szCs w:val="32"/>
        </w:rPr>
        <w:t>The user must have an account with the website and must be</w:t>
      </w:r>
      <w:r>
        <w:rPr>
          <w:rFonts w:eastAsia="Times New Roman"/>
          <w:color w:val="000000"/>
          <w:sz w:val="32"/>
          <w:szCs w:val="32"/>
        </w:rPr>
        <w:t xml:space="preserve"> </w:t>
      </w:r>
      <w:r w:rsidRPr="000916E4">
        <w:rPr>
          <w:rFonts w:eastAsia="Times New Roman"/>
          <w:color w:val="000000"/>
          <w:sz w:val="32"/>
          <w:szCs w:val="32"/>
        </w:rPr>
        <w:t>logged in.</w:t>
      </w:r>
    </w:p>
    <w:p w14:paraId="2082DC1B" w14:textId="146CA24F" w:rsidR="000916E4" w:rsidRPr="000916E4" w:rsidRDefault="000916E4" w:rsidP="000916E4">
      <w:pPr>
        <w:tabs>
          <w:tab w:val="left" w:pos="4684"/>
        </w:tabs>
        <w:spacing w:after="0"/>
        <w:jc w:val="left"/>
        <w:rPr>
          <w:rFonts w:eastAsia="Times New Roman"/>
          <w:color w:val="000000"/>
          <w:sz w:val="32"/>
          <w:szCs w:val="32"/>
        </w:rPr>
      </w:pPr>
      <w:r w:rsidRPr="000916E4">
        <w:rPr>
          <w:rFonts w:eastAsia="Times New Roman"/>
          <w:color w:val="000000"/>
          <w:sz w:val="32"/>
          <w:szCs w:val="32"/>
        </w:rPr>
        <w:t>Post-Conditio</w:t>
      </w:r>
      <w:r>
        <w:rPr>
          <w:rFonts w:eastAsia="Times New Roman"/>
          <w:color w:val="000000"/>
          <w:sz w:val="32"/>
          <w:szCs w:val="32"/>
        </w:rPr>
        <w:t xml:space="preserve">ns: </w:t>
      </w:r>
      <w:r w:rsidRPr="000916E4">
        <w:rPr>
          <w:rFonts w:eastAsia="Times New Roman"/>
          <w:color w:val="000000"/>
          <w:sz w:val="32"/>
          <w:szCs w:val="32"/>
        </w:rPr>
        <w:t>Completion of this function guarantees that the user has seat</w:t>
      </w:r>
      <w:r>
        <w:rPr>
          <w:rFonts w:eastAsia="Times New Roman"/>
          <w:color w:val="000000"/>
          <w:sz w:val="32"/>
          <w:szCs w:val="32"/>
        </w:rPr>
        <w:t xml:space="preserve"> </w:t>
      </w:r>
      <w:r w:rsidRPr="000916E4">
        <w:rPr>
          <w:rFonts w:eastAsia="Times New Roman"/>
          <w:color w:val="000000"/>
          <w:sz w:val="32"/>
          <w:szCs w:val="32"/>
        </w:rPr>
        <w:t>son a specific flight. However, if the user wants particular</w:t>
      </w:r>
      <w:r>
        <w:rPr>
          <w:rFonts w:eastAsia="Times New Roman"/>
          <w:color w:val="000000"/>
          <w:sz w:val="32"/>
          <w:szCs w:val="32"/>
        </w:rPr>
        <w:t xml:space="preserve"> </w:t>
      </w:r>
      <w:r w:rsidRPr="000916E4">
        <w:rPr>
          <w:rFonts w:eastAsia="Times New Roman"/>
          <w:color w:val="000000"/>
          <w:sz w:val="32"/>
          <w:szCs w:val="32"/>
        </w:rPr>
        <w:t>seats, he/she must also complete the reserve seats function.</w:t>
      </w:r>
      <w:r>
        <w:rPr>
          <w:rFonts w:eastAsia="Times New Roman"/>
          <w:color w:val="000000"/>
          <w:sz w:val="32"/>
          <w:szCs w:val="32"/>
        </w:rPr>
        <w:t xml:space="preserve"> </w:t>
      </w:r>
      <w:r w:rsidRPr="000916E4">
        <w:rPr>
          <w:rFonts w:eastAsia="Times New Roman"/>
          <w:color w:val="000000"/>
          <w:sz w:val="32"/>
          <w:szCs w:val="32"/>
        </w:rPr>
        <w:t>Any successfully-booked flight from this function is assumed</w:t>
      </w:r>
      <w:r>
        <w:rPr>
          <w:rFonts w:eastAsia="Times New Roman"/>
          <w:color w:val="000000"/>
          <w:sz w:val="32"/>
          <w:szCs w:val="32"/>
        </w:rPr>
        <w:t xml:space="preserve"> </w:t>
      </w:r>
      <w:r w:rsidRPr="000916E4">
        <w:rPr>
          <w:rFonts w:eastAsia="Times New Roman"/>
          <w:color w:val="000000"/>
          <w:sz w:val="32"/>
          <w:szCs w:val="32"/>
        </w:rPr>
        <w:t>to have completed payment already.</w:t>
      </w:r>
    </w:p>
    <w:p w14:paraId="589A04B6" w14:textId="029C092E" w:rsidR="000916E4" w:rsidRDefault="000916E4" w:rsidP="000916E4">
      <w:pPr>
        <w:tabs>
          <w:tab w:val="left" w:pos="4684"/>
        </w:tabs>
        <w:spacing w:after="0"/>
        <w:jc w:val="left"/>
        <w:rPr>
          <w:rFonts w:eastAsia="Times New Roman"/>
          <w:color w:val="000000"/>
          <w:sz w:val="32"/>
          <w:szCs w:val="32"/>
        </w:rPr>
      </w:pPr>
      <w:r w:rsidRPr="000916E4">
        <w:rPr>
          <w:rFonts w:eastAsia="Times New Roman"/>
          <w:color w:val="000000"/>
          <w:sz w:val="32"/>
          <w:szCs w:val="32"/>
        </w:rPr>
        <w:lastRenderedPageBreak/>
        <w:t>Side-Effects:</w:t>
      </w:r>
      <w:r>
        <w:rPr>
          <w:rFonts w:eastAsia="Times New Roman"/>
          <w:color w:val="000000"/>
          <w:sz w:val="32"/>
          <w:szCs w:val="32"/>
        </w:rPr>
        <w:t xml:space="preserve"> </w:t>
      </w:r>
      <w:r w:rsidRPr="000916E4">
        <w:rPr>
          <w:rFonts w:eastAsia="Times New Roman"/>
          <w:color w:val="000000"/>
          <w:sz w:val="32"/>
          <w:szCs w:val="32"/>
        </w:rPr>
        <w:t>User’s account is charged. Flight is associated with user’s</w:t>
      </w:r>
      <w:r>
        <w:rPr>
          <w:rFonts w:eastAsia="Times New Roman"/>
          <w:color w:val="000000"/>
          <w:sz w:val="32"/>
          <w:szCs w:val="32"/>
        </w:rPr>
        <w:t xml:space="preserve"> </w:t>
      </w:r>
      <w:r w:rsidRPr="000916E4">
        <w:rPr>
          <w:rFonts w:eastAsia="Times New Roman"/>
          <w:color w:val="000000"/>
          <w:sz w:val="32"/>
          <w:szCs w:val="32"/>
        </w:rPr>
        <w:t>account.</w:t>
      </w:r>
    </w:p>
    <w:p w14:paraId="7A21687C" w14:textId="10FF29DD" w:rsidR="00647DA2" w:rsidRDefault="00647DA2" w:rsidP="000916E4">
      <w:pPr>
        <w:tabs>
          <w:tab w:val="left" w:pos="4684"/>
        </w:tabs>
        <w:spacing w:after="0"/>
        <w:jc w:val="left"/>
        <w:rPr>
          <w:rFonts w:eastAsia="Times New Roman"/>
          <w:color w:val="000000"/>
          <w:sz w:val="32"/>
          <w:szCs w:val="32"/>
        </w:rPr>
      </w:pPr>
      <w:r>
        <w:rPr>
          <w:rFonts w:eastAsia="Times New Roman"/>
          <w:noProof/>
          <w:color w:val="000000"/>
          <w:sz w:val="32"/>
          <w:szCs w:val="32"/>
          <w:lang w:val="en-SG" w:eastAsia="en-SG"/>
        </w:rPr>
        <w:drawing>
          <wp:inline distT="0" distB="0" distL="0" distR="0" wp14:anchorId="1FE03F52" wp14:editId="1984E15B">
            <wp:extent cx="5943600" cy="3386428"/>
            <wp:effectExtent l="0" t="0" r="0" b="5080"/>
            <wp:docPr id="6" name="Picture 6" descr="C:\Users\Shreya Kottur\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 Kottur\Pictures\Screenshots\Screenshot (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6428"/>
                    </a:xfrm>
                    <a:prstGeom prst="rect">
                      <a:avLst/>
                    </a:prstGeom>
                    <a:noFill/>
                    <a:ln>
                      <a:noFill/>
                    </a:ln>
                  </pic:spPr>
                </pic:pic>
              </a:graphicData>
            </a:graphic>
          </wp:inline>
        </w:drawing>
      </w:r>
    </w:p>
    <w:p w14:paraId="19C62585" w14:textId="56BB466D" w:rsidR="00647DA2" w:rsidRPr="00700A32" w:rsidRDefault="00DE3E82" w:rsidP="000916E4">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rPr>
        <w:t>Reserve Seats:</w:t>
      </w:r>
    </w:p>
    <w:p w14:paraId="554F1A92" w14:textId="77777777" w:rsidR="00DE3E82" w:rsidRDefault="00DE3E82" w:rsidP="000916E4">
      <w:pPr>
        <w:tabs>
          <w:tab w:val="left" w:pos="4684"/>
        </w:tabs>
        <w:spacing w:after="0"/>
        <w:jc w:val="left"/>
        <w:rPr>
          <w:rFonts w:eastAsia="Times New Roman"/>
          <w:color w:val="000000"/>
          <w:sz w:val="32"/>
          <w:szCs w:val="32"/>
          <w:u w:val="single"/>
        </w:rPr>
      </w:pPr>
    </w:p>
    <w:p w14:paraId="76DEBEEC" w14:textId="65EAB717" w:rsidR="00DE3E82" w:rsidRPr="00DE3E82" w:rsidRDefault="00DE3E82" w:rsidP="00DE3E82">
      <w:pPr>
        <w:tabs>
          <w:tab w:val="left" w:pos="4684"/>
        </w:tabs>
        <w:spacing w:after="0"/>
        <w:jc w:val="left"/>
        <w:rPr>
          <w:rFonts w:eastAsia="Times New Roman"/>
          <w:color w:val="000000"/>
          <w:sz w:val="32"/>
          <w:szCs w:val="32"/>
        </w:rPr>
      </w:pPr>
      <w:r>
        <w:rPr>
          <w:rFonts w:eastAsia="Times New Roman"/>
          <w:color w:val="000000"/>
          <w:sz w:val="32"/>
          <w:szCs w:val="32"/>
        </w:rPr>
        <w:t xml:space="preserve">Inputs: </w:t>
      </w:r>
      <w:r w:rsidRPr="00DE3E82">
        <w:rPr>
          <w:rFonts w:eastAsia="Times New Roman"/>
          <w:color w:val="000000"/>
          <w:sz w:val="32"/>
          <w:szCs w:val="32"/>
        </w:rPr>
        <w:t>User information used to determine previously booked flights.</w:t>
      </w:r>
      <w:r>
        <w:rPr>
          <w:rFonts w:eastAsia="Times New Roman"/>
          <w:color w:val="000000"/>
          <w:sz w:val="32"/>
          <w:szCs w:val="32"/>
        </w:rPr>
        <w:t xml:space="preserve"> </w:t>
      </w:r>
      <w:r w:rsidRPr="00DE3E82">
        <w:rPr>
          <w:rFonts w:eastAsia="Times New Roman"/>
          <w:color w:val="000000"/>
          <w:sz w:val="32"/>
          <w:szCs w:val="32"/>
        </w:rPr>
        <w:t>Selected seats will be reserved by user.</w:t>
      </w:r>
    </w:p>
    <w:p w14:paraId="3343B9BA" w14:textId="36FF490C" w:rsidR="00DE3E82" w:rsidRPr="00DE3E82" w:rsidRDefault="00DE3E82" w:rsidP="00DE3E82">
      <w:pPr>
        <w:tabs>
          <w:tab w:val="left" w:pos="4684"/>
        </w:tabs>
        <w:spacing w:after="0"/>
        <w:jc w:val="left"/>
        <w:rPr>
          <w:rFonts w:eastAsia="Times New Roman"/>
          <w:color w:val="000000"/>
          <w:sz w:val="32"/>
          <w:szCs w:val="32"/>
        </w:rPr>
      </w:pPr>
      <w:r>
        <w:rPr>
          <w:rFonts w:eastAsia="Times New Roman"/>
          <w:color w:val="000000"/>
          <w:sz w:val="32"/>
          <w:szCs w:val="32"/>
        </w:rPr>
        <w:t>Source:</w:t>
      </w:r>
      <w:r w:rsidRPr="00DE3E82">
        <w:rPr>
          <w:rFonts w:eastAsia="Times New Roman"/>
          <w:color w:val="000000"/>
          <w:sz w:val="32"/>
          <w:szCs w:val="32"/>
        </w:rPr>
        <w:t xml:space="preserve"> Inputs are from the user except flight information, which is</w:t>
      </w:r>
      <w:r>
        <w:rPr>
          <w:rFonts w:eastAsia="Times New Roman"/>
          <w:color w:val="000000"/>
          <w:sz w:val="32"/>
          <w:szCs w:val="32"/>
        </w:rPr>
        <w:t xml:space="preserve"> </w:t>
      </w:r>
      <w:r w:rsidRPr="00DE3E82">
        <w:rPr>
          <w:rFonts w:eastAsia="Times New Roman"/>
          <w:color w:val="000000"/>
          <w:sz w:val="32"/>
          <w:szCs w:val="32"/>
        </w:rPr>
        <w:t>retrieved by the system.</w:t>
      </w:r>
    </w:p>
    <w:p w14:paraId="4B3322E9" w14:textId="7AA21D1C" w:rsidR="00DE3E82" w:rsidRPr="00DE3E82" w:rsidRDefault="00DE3E82" w:rsidP="00DE3E82">
      <w:pPr>
        <w:tabs>
          <w:tab w:val="left" w:pos="4684"/>
        </w:tabs>
        <w:spacing w:after="0"/>
        <w:jc w:val="left"/>
        <w:rPr>
          <w:rFonts w:eastAsia="Times New Roman"/>
          <w:color w:val="000000"/>
          <w:sz w:val="32"/>
          <w:szCs w:val="32"/>
        </w:rPr>
      </w:pPr>
      <w:r>
        <w:rPr>
          <w:rFonts w:eastAsia="Times New Roman"/>
          <w:color w:val="000000"/>
          <w:sz w:val="32"/>
          <w:szCs w:val="32"/>
        </w:rPr>
        <w:t>Outputs:</w:t>
      </w:r>
      <w:r w:rsidRPr="00DE3E82">
        <w:rPr>
          <w:rFonts w:eastAsia="Times New Roman"/>
          <w:color w:val="000000"/>
          <w:sz w:val="32"/>
          <w:szCs w:val="32"/>
        </w:rPr>
        <w:t xml:space="preserve"> Selected Seats</w:t>
      </w:r>
    </w:p>
    <w:p w14:paraId="3D2D1D12" w14:textId="28465050" w:rsidR="00DE3E82" w:rsidRPr="00DE3E82" w:rsidRDefault="00DE3E82" w:rsidP="00DE3E82">
      <w:pPr>
        <w:tabs>
          <w:tab w:val="left" w:pos="4684"/>
        </w:tabs>
        <w:spacing w:after="0"/>
        <w:jc w:val="left"/>
        <w:rPr>
          <w:rFonts w:eastAsia="Times New Roman"/>
          <w:color w:val="000000"/>
          <w:sz w:val="32"/>
          <w:szCs w:val="32"/>
        </w:rPr>
      </w:pPr>
      <w:r>
        <w:rPr>
          <w:rFonts w:eastAsia="Times New Roman"/>
          <w:color w:val="000000"/>
          <w:sz w:val="32"/>
          <w:szCs w:val="32"/>
        </w:rPr>
        <w:t xml:space="preserve">Destination: </w:t>
      </w:r>
      <w:r w:rsidRPr="00DE3E82">
        <w:rPr>
          <w:rFonts w:eastAsia="Times New Roman"/>
          <w:color w:val="000000"/>
          <w:sz w:val="32"/>
          <w:szCs w:val="32"/>
        </w:rPr>
        <w:t>The changes are committed on completion of the</w:t>
      </w:r>
    </w:p>
    <w:p w14:paraId="384F9C8F" w14:textId="5C95BA10" w:rsidR="00DE3E82" w:rsidRPr="00DE3E82" w:rsidRDefault="00DE3E82" w:rsidP="00DE3E82">
      <w:pPr>
        <w:tabs>
          <w:tab w:val="left" w:pos="4684"/>
        </w:tabs>
        <w:spacing w:after="0"/>
        <w:jc w:val="left"/>
        <w:rPr>
          <w:rFonts w:eastAsia="Times New Roman"/>
          <w:color w:val="000000"/>
          <w:sz w:val="32"/>
          <w:szCs w:val="32"/>
        </w:rPr>
      </w:pPr>
      <w:r>
        <w:rPr>
          <w:rFonts w:eastAsia="Times New Roman"/>
          <w:color w:val="000000"/>
          <w:sz w:val="32"/>
          <w:szCs w:val="32"/>
        </w:rPr>
        <w:t xml:space="preserve"> Reserve Seats </w:t>
      </w:r>
      <w:r w:rsidRPr="00DE3E82">
        <w:rPr>
          <w:rFonts w:eastAsia="Times New Roman"/>
          <w:color w:val="000000"/>
          <w:sz w:val="32"/>
          <w:szCs w:val="32"/>
        </w:rPr>
        <w:t>function to the user’s account information. The selected</w:t>
      </w:r>
      <w:r>
        <w:rPr>
          <w:rFonts w:eastAsia="Times New Roman"/>
          <w:color w:val="000000"/>
          <w:sz w:val="32"/>
          <w:szCs w:val="32"/>
        </w:rPr>
        <w:t xml:space="preserve"> </w:t>
      </w:r>
      <w:r w:rsidRPr="00DE3E82">
        <w:rPr>
          <w:rFonts w:eastAsia="Times New Roman"/>
          <w:color w:val="000000"/>
          <w:sz w:val="32"/>
          <w:szCs w:val="32"/>
        </w:rPr>
        <w:t>seats are also displayed to the screen.</w:t>
      </w:r>
    </w:p>
    <w:p w14:paraId="6B1BDD7B" w14:textId="52FB8447" w:rsidR="00DE3E82" w:rsidRPr="00DE3E82" w:rsidRDefault="00DE3E82" w:rsidP="00DE3E82">
      <w:pPr>
        <w:tabs>
          <w:tab w:val="left" w:pos="4684"/>
        </w:tabs>
        <w:spacing w:after="0"/>
        <w:jc w:val="left"/>
        <w:rPr>
          <w:rFonts w:eastAsia="Times New Roman"/>
          <w:color w:val="000000"/>
          <w:sz w:val="32"/>
          <w:szCs w:val="32"/>
        </w:rPr>
      </w:pPr>
      <w:r w:rsidRPr="00DE3E82">
        <w:rPr>
          <w:rFonts w:eastAsia="Times New Roman"/>
          <w:color w:val="000000"/>
          <w:sz w:val="32"/>
          <w:szCs w:val="32"/>
        </w:rPr>
        <w:lastRenderedPageBreak/>
        <w:t>Pre-Conditions: The user must have an account with the website and must be</w:t>
      </w:r>
      <w:r>
        <w:rPr>
          <w:rFonts w:eastAsia="Times New Roman"/>
          <w:color w:val="000000"/>
          <w:sz w:val="32"/>
          <w:szCs w:val="32"/>
        </w:rPr>
        <w:t xml:space="preserve"> </w:t>
      </w:r>
      <w:r w:rsidRPr="00DE3E82">
        <w:rPr>
          <w:rFonts w:eastAsia="Times New Roman"/>
          <w:color w:val="000000"/>
          <w:sz w:val="32"/>
          <w:szCs w:val="32"/>
        </w:rPr>
        <w:t>logged in. The user must also have previously booked flights</w:t>
      </w:r>
      <w:r>
        <w:rPr>
          <w:rFonts w:eastAsia="Times New Roman"/>
          <w:color w:val="000000"/>
          <w:sz w:val="32"/>
          <w:szCs w:val="32"/>
        </w:rPr>
        <w:t xml:space="preserve"> </w:t>
      </w:r>
      <w:r w:rsidRPr="00DE3E82">
        <w:rPr>
          <w:rFonts w:eastAsia="Times New Roman"/>
          <w:color w:val="000000"/>
          <w:sz w:val="32"/>
          <w:szCs w:val="32"/>
        </w:rPr>
        <w:t>without seats reserved, either by user or system.</w:t>
      </w:r>
    </w:p>
    <w:p w14:paraId="28BEAD6D" w14:textId="160E72C2" w:rsidR="00DE3E82" w:rsidRPr="00DE3E82" w:rsidRDefault="00DE3E82" w:rsidP="00DE3E82">
      <w:pPr>
        <w:tabs>
          <w:tab w:val="left" w:pos="4684"/>
        </w:tabs>
        <w:spacing w:after="0"/>
        <w:jc w:val="left"/>
        <w:rPr>
          <w:rFonts w:eastAsia="Times New Roman"/>
          <w:color w:val="000000"/>
          <w:sz w:val="32"/>
          <w:szCs w:val="32"/>
        </w:rPr>
      </w:pPr>
      <w:r>
        <w:rPr>
          <w:rFonts w:eastAsia="Times New Roman"/>
          <w:color w:val="000000"/>
          <w:sz w:val="32"/>
          <w:szCs w:val="32"/>
        </w:rPr>
        <w:t>Post-Conditions:</w:t>
      </w:r>
      <w:r w:rsidRPr="00DE3E82">
        <w:rPr>
          <w:rFonts w:eastAsia="Times New Roman"/>
          <w:color w:val="000000"/>
          <w:sz w:val="32"/>
          <w:szCs w:val="32"/>
        </w:rPr>
        <w:t xml:space="preserve"> All selections of seats must be applied to the user’s account.</w:t>
      </w:r>
    </w:p>
    <w:p w14:paraId="6989B94F" w14:textId="7F3AB6CD" w:rsidR="00DE3E82" w:rsidRDefault="00DE3E82" w:rsidP="00DE3E82">
      <w:pPr>
        <w:tabs>
          <w:tab w:val="left" w:pos="4684"/>
        </w:tabs>
        <w:spacing w:after="0"/>
        <w:jc w:val="left"/>
        <w:rPr>
          <w:rFonts w:eastAsia="Times New Roman"/>
          <w:color w:val="000000"/>
          <w:sz w:val="32"/>
          <w:szCs w:val="32"/>
        </w:rPr>
      </w:pPr>
      <w:r>
        <w:rPr>
          <w:rFonts w:eastAsia="Times New Roman"/>
          <w:color w:val="000000"/>
          <w:sz w:val="32"/>
          <w:szCs w:val="32"/>
        </w:rPr>
        <w:t xml:space="preserve">Side-Effects: </w:t>
      </w:r>
      <w:r w:rsidRPr="00DE3E82">
        <w:rPr>
          <w:rFonts w:eastAsia="Times New Roman"/>
          <w:color w:val="000000"/>
          <w:sz w:val="32"/>
          <w:szCs w:val="32"/>
        </w:rPr>
        <w:t>The selected seats are no longer available to any other</w:t>
      </w:r>
      <w:r>
        <w:rPr>
          <w:rFonts w:eastAsia="Times New Roman"/>
          <w:color w:val="000000"/>
          <w:sz w:val="32"/>
          <w:szCs w:val="32"/>
        </w:rPr>
        <w:t xml:space="preserve"> </w:t>
      </w:r>
      <w:r w:rsidRPr="00DE3E82">
        <w:rPr>
          <w:rFonts w:eastAsia="Times New Roman"/>
          <w:color w:val="000000"/>
          <w:sz w:val="32"/>
          <w:szCs w:val="32"/>
        </w:rPr>
        <w:t>customer.</w:t>
      </w:r>
    </w:p>
    <w:p w14:paraId="19DE9FCE" w14:textId="77777777" w:rsidR="00AA4808" w:rsidRDefault="00AA4808" w:rsidP="00DE3E82">
      <w:pPr>
        <w:tabs>
          <w:tab w:val="left" w:pos="4684"/>
        </w:tabs>
        <w:spacing w:after="0"/>
        <w:jc w:val="left"/>
        <w:rPr>
          <w:rFonts w:eastAsia="Times New Roman"/>
          <w:color w:val="000000"/>
          <w:sz w:val="32"/>
          <w:szCs w:val="32"/>
        </w:rPr>
      </w:pPr>
    </w:p>
    <w:p w14:paraId="0CA555EA" w14:textId="0B5979A3" w:rsidR="00AA4808" w:rsidRPr="00700A32" w:rsidRDefault="00AA4808" w:rsidP="00DE3E82">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rPr>
        <w:t>Flight Status</w:t>
      </w:r>
      <w:r w:rsidR="008A2938" w:rsidRPr="00700A32">
        <w:rPr>
          <w:rFonts w:ascii="Trebuchet MS" w:eastAsia="Times New Roman" w:hAnsi="Trebuchet MS"/>
          <w:color w:val="000000"/>
          <w:sz w:val="32"/>
          <w:szCs w:val="32"/>
        </w:rPr>
        <w:t>:</w:t>
      </w:r>
    </w:p>
    <w:p w14:paraId="24BC081E" w14:textId="77777777" w:rsidR="00AA4808" w:rsidRDefault="00AA4808" w:rsidP="00DE3E82">
      <w:pPr>
        <w:tabs>
          <w:tab w:val="left" w:pos="4684"/>
        </w:tabs>
        <w:spacing w:after="0"/>
        <w:jc w:val="left"/>
        <w:rPr>
          <w:rFonts w:eastAsia="Times New Roman"/>
          <w:color w:val="000000"/>
          <w:sz w:val="32"/>
          <w:szCs w:val="32"/>
          <w:u w:val="single"/>
        </w:rPr>
      </w:pPr>
    </w:p>
    <w:p w14:paraId="7C9AD603" w14:textId="1F149F5F" w:rsidR="00AA4808" w:rsidRPr="00AA4808" w:rsidRDefault="00E23644" w:rsidP="00AA4808">
      <w:pPr>
        <w:tabs>
          <w:tab w:val="left" w:pos="4684"/>
        </w:tabs>
        <w:spacing w:after="0"/>
        <w:jc w:val="left"/>
        <w:rPr>
          <w:rFonts w:eastAsia="Times New Roman"/>
          <w:color w:val="000000"/>
          <w:sz w:val="32"/>
          <w:szCs w:val="32"/>
        </w:rPr>
      </w:pPr>
      <w:r>
        <w:rPr>
          <w:rFonts w:eastAsia="Times New Roman"/>
          <w:color w:val="000000"/>
          <w:sz w:val="32"/>
          <w:szCs w:val="32"/>
        </w:rPr>
        <w:t xml:space="preserve">Inputs: </w:t>
      </w:r>
      <w:r w:rsidR="00AA4808" w:rsidRPr="00AA4808">
        <w:rPr>
          <w:rFonts w:eastAsia="Times New Roman"/>
          <w:color w:val="000000"/>
          <w:sz w:val="32"/>
          <w:szCs w:val="32"/>
        </w:rPr>
        <w:t>Departing city, Destination city, Departure date/time</w:t>
      </w:r>
    </w:p>
    <w:p w14:paraId="3D100268" w14:textId="4758E334" w:rsidR="00AA4808" w:rsidRPr="00AA4808" w:rsidRDefault="00E23644" w:rsidP="00AA4808">
      <w:pPr>
        <w:tabs>
          <w:tab w:val="left" w:pos="4684"/>
        </w:tabs>
        <w:spacing w:after="0"/>
        <w:jc w:val="left"/>
        <w:rPr>
          <w:rFonts w:eastAsia="Times New Roman"/>
          <w:color w:val="000000"/>
          <w:sz w:val="32"/>
          <w:szCs w:val="32"/>
        </w:rPr>
      </w:pPr>
      <w:r>
        <w:rPr>
          <w:rFonts w:eastAsia="Times New Roman"/>
          <w:color w:val="000000"/>
          <w:sz w:val="32"/>
          <w:szCs w:val="32"/>
        </w:rPr>
        <w:t>Source:</w:t>
      </w:r>
      <w:r w:rsidR="00AA4808" w:rsidRPr="00AA4808">
        <w:rPr>
          <w:rFonts w:eastAsia="Times New Roman"/>
          <w:color w:val="000000"/>
          <w:sz w:val="32"/>
          <w:szCs w:val="32"/>
        </w:rPr>
        <w:t xml:space="preserve"> All inputs are provided by the user.</w:t>
      </w:r>
    </w:p>
    <w:p w14:paraId="6BC843E9" w14:textId="4CF0A78E" w:rsidR="00AA4808" w:rsidRPr="00AA4808" w:rsidRDefault="00E23644" w:rsidP="00AA4808">
      <w:pPr>
        <w:tabs>
          <w:tab w:val="left" w:pos="4684"/>
        </w:tabs>
        <w:spacing w:after="0"/>
        <w:jc w:val="left"/>
        <w:rPr>
          <w:rFonts w:eastAsia="Times New Roman"/>
          <w:color w:val="000000"/>
          <w:sz w:val="32"/>
          <w:szCs w:val="32"/>
        </w:rPr>
      </w:pPr>
      <w:r>
        <w:rPr>
          <w:rFonts w:eastAsia="Times New Roman"/>
          <w:color w:val="000000"/>
          <w:sz w:val="32"/>
          <w:szCs w:val="32"/>
        </w:rPr>
        <w:t xml:space="preserve">Outputs: </w:t>
      </w:r>
      <w:r w:rsidR="00AA4808" w:rsidRPr="00AA4808">
        <w:rPr>
          <w:rFonts w:eastAsia="Times New Roman"/>
          <w:color w:val="000000"/>
          <w:sz w:val="32"/>
          <w:szCs w:val="32"/>
        </w:rPr>
        <w:t>Flight information including Flight Number, Departure City,</w:t>
      </w:r>
      <w:r w:rsidR="00AA4808">
        <w:rPr>
          <w:rFonts w:eastAsia="Times New Roman"/>
          <w:color w:val="000000"/>
          <w:sz w:val="32"/>
          <w:szCs w:val="32"/>
        </w:rPr>
        <w:t xml:space="preserve"> </w:t>
      </w:r>
      <w:r w:rsidR="00AA4808" w:rsidRPr="00AA4808">
        <w:rPr>
          <w:rFonts w:eastAsia="Times New Roman"/>
          <w:color w:val="000000"/>
          <w:sz w:val="32"/>
          <w:szCs w:val="32"/>
        </w:rPr>
        <w:t>Arrival City, and Flight Status.</w:t>
      </w:r>
    </w:p>
    <w:p w14:paraId="0A228BC4" w14:textId="3DEC05A1" w:rsidR="00AA4808" w:rsidRPr="00AA4808" w:rsidRDefault="00AA4808" w:rsidP="00AA4808">
      <w:pPr>
        <w:tabs>
          <w:tab w:val="left" w:pos="4684"/>
        </w:tabs>
        <w:spacing w:after="0"/>
        <w:jc w:val="left"/>
        <w:rPr>
          <w:rFonts w:eastAsia="Times New Roman"/>
          <w:color w:val="000000"/>
          <w:sz w:val="32"/>
          <w:szCs w:val="32"/>
        </w:rPr>
      </w:pPr>
      <w:r>
        <w:rPr>
          <w:rFonts w:eastAsia="Times New Roman"/>
          <w:color w:val="000000"/>
          <w:sz w:val="32"/>
          <w:szCs w:val="32"/>
        </w:rPr>
        <w:t xml:space="preserve">Destination: </w:t>
      </w:r>
      <w:r w:rsidRPr="00AA4808">
        <w:rPr>
          <w:rFonts w:eastAsia="Times New Roman"/>
          <w:color w:val="000000"/>
          <w:sz w:val="32"/>
          <w:szCs w:val="32"/>
        </w:rPr>
        <w:t>All outputs should display on the screen.</w:t>
      </w:r>
    </w:p>
    <w:p w14:paraId="613BA481" w14:textId="46D8DBA8" w:rsidR="00AA4808" w:rsidRPr="00AA4808" w:rsidRDefault="00AA4808" w:rsidP="00AA4808">
      <w:pPr>
        <w:tabs>
          <w:tab w:val="left" w:pos="4684"/>
        </w:tabs>
        <w:spacing w:after="0"/>
        <w:jc w:val="left"/>
        <w:rPr>
          <w:rFonts w:eastAsia="Times New Roman"/>
          <w:color w:val="000000"/>
          <w:sz w:val="32"/>
          <w:szCs w:val="32"/>
        </w:rPr>
      </w:pPr>
      <w:r>
        <w:rPr>
          <w:rFonts w:eastAsia="Times New Roman"/>
          <w:color w:val="000000"/>
          <w:sz w:val="32"/>
          <w:szCs w:val="32"/>
        </w:rPr>
        <w:t xml:space="preserve">Pre-Conditions: </w:t>
      </w:r>
      <w:r w:rsidRPr="00AA4808">
        <w:rPr>
          <w:rFonts w:eastAsia="Times New Roman"/>
          <w:color w:val="000000"/>
          <w:sz w:val="32"/>
          <w:szCs w:val="32"/>
        </w:rPr>
        <w:t>None.</w:t>
      </w:r>
    </w:p>
    <w:p w14:paraId="7B34E6CC" w14:textId="456BEDF8" w:rsidR="00AA4808" w:rsidRPr="00AA4808" w:rsidRDefault="00AA4808" w:rsidP="00AA4808">
      <w:pPr>
        <w:tabs>
          <w:tab w:val="left" w:pos="4684"/>
        </w:tabs>
        <w:spacing w:after="0"/>
        <w:jc w:val="left"/>
        <w:rPr>
          <w:rFonts w:eastAsia="Times New Roman"/>
          <w:color w:val="000000"/>
          <w:sz w:val="32"/>
          <w:szCs w:val="32"/>
        </w:rPr>
      </w:pPr>
      <w:r>
        <w:rPr>
          <w:rFonts w:eastAsia="Times New Roman"/>
          <w:color w:val="000000"/>
          <w:sz w:val="32"/>
          <w:szCs w:val="32"/>
        </w:rPr>
        <w:t xml:space="preserve">Post-Conditions: </w:t>
      </w:r>
      <w:r w:rsidRPr="00AA4808">
        <w:rPr>
          <w:rFonts w:eastAsia="Times New Roman"/>
          <w:color w:val="000000"/>
          <w:sz w:val="32"/>
          <w:szCs w:val="32"/>
        </w:rPr>
        <w:t>User has flight status for any matching flight.</w:t>
      </w:r>
    </w:p>
    <w:p w14:paraId="5C901AF9" w14:textId="4FD4998C" w:rsidR="00AA4808" w:rsidRDefault="00AA4808" w:rsidP="00AA4808">
      <w:pPr>
        <w:tabs>
          <w:tab w:val="left" w:pos="4684"/>
        </w:tabs>
        <w:spacing w:after="0"/>
        <w:jc w:val="left"/>
        <w:rPr>
          <w:rFonts w:eastAsia="Times New Roman"/>
          <w:color w:val="000000"/>
          <w:sz w:val="32"/>
          <w:szCs w:val="32"/>
        </w:rPr>
      </w:pPr>
      <w:r w:rsidRPr="00AA4808">
        <w:rPr>
          <w:rFonts w:eastAsia="Times New Roman"/>
          <w:color w:val="000000"/>
          <w:sz w:val="32"/>
          <w:szCs w:val="32"/>
        </w:rPr>
        <w:t>Side-Effects</w:t>
      </w:r>
      <w:r>
        <w:rPr>
          <w:rFonts w:eastAsia="Times New Roman"/>
          <w:color w:val="000000"/>
          <w:sz w:val="32"/>
          <w:szCs w:val="32"/>
        </w:rPr>
        <w:t xml:space="preserve">: </w:t>
      </w:r>
      <w:r w:rsidRPr="00AA4808">
        <w:rPr>
          <w:rFonts w:eastAsia="Times New Roman"/>
          <w:color w:val="000000"/>
          <w:sz w:val="32"/>
          <w:szCs w:val="32"/>
        </w:rPr>
        <w:t>None</w:t>
      </w:r>
    </w:p>
    <w:p w14:paraId="7532CEDC" w14:textId="6971ADB6" w:rsidR="00E23644" w:rsidRDefault="00E23644" w:rsidP="00AA4808">
      <w:pPr>
        <w:tabs>
          <w:tab w:val="left" w:pos="4684"/>
        </w:tabs>
        <w:spacing w:after="0"/>
        <w:jc w:val="left"/>
        <w:rPr>
          <w:rFonts w:eastAsia="Times New Roman"/>
          <w:color w:val="000000"/>
          <w:sz w:val="32"/>
          <w:szCs w:val="32"/>
        </w:rPr>
      </w:pPr>
    </w:p>
    <w:p w14:paraId="4922034C" w14:textId="77777777" w:rsidR="00E23644" w:rsidRDefault="00E23644">
      <w:pPr>
        <w:suppressAutoHyphens w:val="0"/>
        <w:spacing w:line="259" w:lineRule="auto"/>
        <w:jc w:val="left"/>
        <w:rPr>
          <w:rFonts w:eastAsia="Times New Roman"/>
          <w:color w:val="000000"/>
          <w:sz w:val="32"/>
          <w:szCs w:val="32"/>
        </w:rPr>
      </w:pPr>
      <w:r>
        <w:rPr>
          <w:rFonts w:eastAsia="Times New Roman"/>
          <w:color w:val="000000"/>
          <w:sz w:val="32"/>
          <w:szCs w:val="32"/>
        </w:rPr>
        <w:br w:type="page"/>
      </w:r>
    </w:p>
    <w:p w14:paraId="02DCBE00" w14:textId="6A319622" w:rsidR="00E23644" w:rsidRPr="00700A32" w:rsidRDefault="00E23644" w:rsidP="00AA4808">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rPr>
        <w:lastRenderedPageBreak/>
        <w:t>Flight Schedule</w:t>
      </w:r>
      <w:r w:rsidR="008A2938" w:rsidRPr="00700A32">
        <w:rPr>
          <w:rFonts w:ascii="Trebuchet MS" w:eastAsia="Times New Roman" w:hAnsi="Trebuchet MS"/>
          <w:color w:val="000000"/>
          <w:sz w:val="32"/>
          <w:szCs w:val="32"/>
        </w:rPr>
        <w:t>:</w:t>
      </w:r>
    </w:p>
    <w:p w14:paraId="07355819" w14:textId="77777777" w:rsidR="00E23644" w:rsidRDefault="00E23644" w:rsidP="00AA4808">
      <w:pPr>
        <w:tabs>
          <w:tab w:val="left" w:pos="4684"/>
        </w:tabs>
        <w:spacing w:after="0"/>
        <w:jc w:val="left"/>
        <w:rPr>
          <w:rFonts w:eastAsia="Times New Roman"/>
          <w:color w:val="000000"/>
          <w:sz w:val="32"/>
          <w:szCs w:val="32"/>
        </w:rPr>
      </w:pPr>
    </w:p>
    <w:p w14:paraId="11FEFBFE" w14:textId="03692C8D" w:rsidR="00E23644" w:rsidRPr="00E23644" w:rsidRDefault="00E23644" w:rsidP="00E23644">
      <w:pPr>
        <w:tabs>
          <w:tab w:val="left" w:pos="4684"/>
        </w:tabs>
        <w:spacing w:after="0"/>
        <w:jc w:val="left"/>
        <w:rPr>
          <w:rFonts w:eastAsia="Times New Roman"/>
          <w:color w:val="000000"/>
          <w:sz w:val="32"/>
          <w:szCs w:val="32"/>
        </w:rPr>
      </w:pPr>
      <w:r>
        <w:rPr>
          <w:rFonts w:eastAsia="Times New Roman"/>
          <w:color w:val="000000"/>
          <w:sz w:val="32"/>
          <w:szCs w:val="32"/>
        </w:rPr>
        <w:t xml:space="preserve">Inputs: </w:t>
      </w:r>
      <w:r w:rsidRPr="00E23644">
        <w:rPr>
          <w:rFonts w:eastAsia="Times New Roman"/>
          <w:color w:val="000000"/>
          <w:sz w:val="32"/>
          <w:szCs w:val="32"/>
        </w:rPr>
        <w:t>Departing City, Destination City, Departure Date/Time</w:t>
      </w:r>
    </w:p>
    <w:p w14:paraId="2AD7E3E1" w14:textId="0E1CC863" w:rsidR="00E23644" w:rsidRPr="00E23644" w:rsidRDefault="00E23644" w:rsidP="00E23644">
      <w:pPr>
        <w:tabs>
          <w:tab w:val="left" w:pos="4684"/>
        </w:tabs>
        <w:spacing w:after="0"/>
        <w:jc w:val="left"/>
        <w:rPr>
          <w:rFonts w:eastAsia="Times New Roman"/>
          <w:color w:val="000000"/>
          <w:sz w:val="32"/>
          <w:szCs w:val="32"/>
        </w:rPr>
      </w:pPr>
      <w:r>
        <w:rPr>
          <w:rFonts w:eastAsia="Times New Roman"/>
          <w:color w:val="000000"/>
          <w:sz w:val="32"/>
          <w:szCs w:val="32"/>
        </w:rPr>
        <w:t xml:space="preserve">Source: </w:t>
      </w:r>
      <w:r w:rsidRPr="00E23644">
        <w:rPr>
          <w:rFonts w:eastAsia="Times New Roman"/>
          <w:color w:val="000000"/>
          <w:sz w:val="32"/>
          <w:szCs w:val="32"/>
        </w:rPr>
        <w:t>All inputs provided by user.</w:t>
      </w:r>
    </w:p>
    <w:p w14:paraId="47D9E55E" w14:textId="6566AAD3" w:rsidR="00E23644" w:rsidRPr="00E23644" w:rsidRDefault="00E23644" w:rsidP="00E23644">
      <w:pPr>
        <w:tabs>
          <w:tab w:val="left" w:pos="4684"/>
        </w:tabs>
        <w:spacing w:after="0"/>
        <w:jc w:val="left"/>
        <w:rPr>
          <w:rFonts w:eastAsia="Times New Roman"/>
          <w:color w:val="000000"/>
          <w:sz w:val="32"/>
          <w:szCs w:val="32"/>
        </w:rPr>
      </w:pPr>
      <w:r w:rsidRPr="00E23644">
        <w:rPr>
          <w:rFonts w:eastAsia="Times New Roman"/>
          <w:color w:val="000000"/>
          <w:sz w:val="32"/>
          <w:szCs w:val="32"/>
        </w:rPr>
        <w:t>Output</w:t>
      </w:r>
      <w:r>
        <w:rPr>
          <w:rFonts w:eastAsia="Times New Roman"/>
          <w:color w:val="000000"/>
          <w:sz w:val="32"/>
          <w:szCs w:val="32"/>
        </w:rPr>
        <w:t xml:space="preserve">s: </w:t>
      </w:r>
      <w:r w:rsidRPr="00E23644">
        <w:rPr>
          <w:rFonts w:eastAsia="Times New Roman"/>
          <w:color w:val="000000"/>
          <w:sz w:val="32"/>
          <w:szCs w:val="32"/>
        </w:rPr>
        <w:t>Flight Information including Flight Number, Departing City &amp;Date/Time, Arriving City and Date/Time, Number of</w:t>
      </w:r>
      <w:r>
        <w:rPr>
          <w:rFonts w:eastAsia="Times New Roman"/>
          <w:color w:val="000000"/>
          <w:sz w:val="32"/>
          <w:szCs w:val="32"/>
        </w:rPr>
        <w:t xml:space="preserve"> </w:t>
      </w:r>
      <w:r w:rsidRPr="00E23644">
        <w:rPr>
          <w:rFonts w:eastAsia="Times New Roman"/>
          <w:color w:val="000000"/>
          <w:sz w:val="32"/>
          <w:szCs w:val="32"/>
        </w:rPr>
        <w:t>Available Seats.</w:t>
      </w:r>
    </w:p>
    <w:p w14:paraId="182809BD" w14:textId="2EB443B5" w:rsidR="00E23644" w:rsidRPr="00E23644" w:rsidRDefault="00E23644" w:rsidP="00E23644">
      <w:pPr>
        <w:tabs>
          <w:tab w:val="left" w:pos="4684"/>
        </w:tabs>
        <w:spacing w:after="0"/>
        <w:jc w:val="left"/>
        <w:rPr>
          <w:rFonts w:eastAsia="Times New Roman"/>
          <w:color w:val="000000"/>
          <w:sz w:val="32"/>
          <w:szCs w:val="32"/>
        </w:rPr>
      </w:pPr>
      <w:r>
        <w:rPr>
          <w:rFonts w:eastAsia="Times New Roman"/>
          <w:color w:val="000000"/>
          <w:sz w:val="32"/>
          <w:szCs w:val="32"/>
        </w:rPr>
        <w:t>Destination</w:t>
      </w:r>
      <w:r w:rsidRPr="00E23644">
        <w:rPr>
          <w:rFonts w:eastAsia="Times New Roman"/>
          <w:color w:val="000000"/>
          <w:sz w:val="32"/>
          <w:szCs w:val="32"/>
        </w:rPr>
        <w:t>: All output should display to the screen.</w:t>
      </w:r>
    </w:p>
    <w:p w14:paraId="4DE2C486" w14:textId="5496558A" w:rsidR="00E23644" w:rsidRPr="00E23644" w:rsidRDefault="00E23644" w:rsidP="00E23644">
      <w:pPr>
        <w:tabs>
          <w:tab w:val="left" w:pos="4684"/>
        </w:tabs>
        <w:spacing w:after="0"/>
        <w:jc w:val="left"/>
        <w:rPr>
          <w:rFonts w:eastAsia="Times New Roman"/>
          <w:color w:val="000000"/>
          <w:sz w:val="32"/>
          <w:szCs w:val="32"/>
        </w:rPr>
      </w:pPr>
      <w:r>
        <w:rPr>
          <w:rFonts w:eastAsia="Times New Roman"/>
          <w:color w:val="000000"/>
          <w:sz w:val="32"/>
          <w:szCs w:val="32"/>
        </w:rPr>
        <w:t>Pre-Conditions</w:t>
      </w:r>
      <w:r w:rsidRPr="00E23644">
        <w:rPr>
          <w:rFonts w:eastAsia="Times New Roman"/>
          <w:color w:val="000000"/>
          <w:sz w:val="32"/>
          <w:szCs w:val="32"/>
        </w:rPr>
        <w:t>: None</w:t>
      </w:r>
    </w:p>
    <w:p w14:paraId="24816D68" w14:textId="2FF2568A" w:rsidR="00E23644" w:rsidRDefault="00E23644" w:rsidP="00E23644">
      <w:pPr>
        <w:tabs>
          <w:tab w:val="left" w:pos="4684"/>
        </w:tabs>
        <w:spacing w:after="0"/>
        <w:jc w:val="left"/>
        <w:rPr>
          <w:rFonts w:eastAsia="Times New Roman"/>
          <w:color w:val="000000"/>
          <w:sz w:val="32"/>
          <w:szCs w:val="32"/>
        </w:rPr>
      </w:pPr>
      <w:r>
        <w:rPr>
          <w:rFonts w:eastAsia="Times New Roman"/>
          <w:color w:val="000000"/>
          <w:sz w:val="32"/>
          <w:szCs w:val="32"/>
        </w:rPr>
        <w:t>Post-Conditions</w:t>
      </w:r>
      <w:r w:rsidRPr="00E23644">
        <w:rPr>
          <w:rFonts w:eastAsia="Times New Roman"/>
          <w:color w:val="000000"/>
          <w:sz w:val="32"/>
          <w:szCs w:val="32"/>
        </w:rPr>
        <w:t>: User has flight information for any matching flight</w:t>
      </w:r>
      <w:r w:rsidR="00230631">
        <w:rPr>
          <w:rFonts w:eastAsia="Times New Roman"/>
          <w:color w:val="000000"/>
          <w:sz w:val="32"/>
          <w:szCs w:val="32"/>
        </w:rPr>
        <w:t>.</w:t>
      </w:r>
    </w:p>
    <w:p w14:paraId="7EEEC897" w14:textId="77777777" w:rsidR="00230631" w:rsidRDefault="00230631" w:rsidP="00E23644">
      <w:pPr>
        <w:tabs>
          <w:tab w:val="left" w:pos="4684"/>
        </w:tabs>
        <w:spacing w:after="0"/>
        <w:jc w:val="left"/>
        <w:rPr>
          <w:rFonts w:eastAsia="Times New Roman"/>
          <w:color w:val="000000"/>
          <w:sz w:val="32"/>
          <w:szCs w:val="32"/>
        </w:rPr>
      </w:pPr>
    </w:p>
    <w:p w14:paraId="29924E9B" w14:textId="6CD00047" w:rsidR="00230631" w:rsidRDefault="00230631" w:rsidP="00E23644">
      <w:pPr>
        <w:tabs>
          <w:tab w:val="left" w:pos="4684"/>
        </w:tabs>
        <w:spacing w:after="0"/>
        <w:jc w:val="left"/>
        <w:rPr>
          <w:rFonts w:eastAsia="Times New Roman"/>
          <w:color w:val="000000"/>
          <w:sz w:val="32"/>
          <w:szCs w:val="32"/>
        </w:rPr>
      </w:pPr>
      <w:r>
        <w:rPr>
          <w:rFonts w:eastAsia="Times New Roman"/>
          <w:noProof/>
          <w:color w:val="000000"/>
          <w:sz w:val="32"/>
          <w:szCs w:val="32"/>
          <w:lang w:val="en-SG" w:eastAsia="en-SG"/>
        </w:rPr>
        <w:drawing>
          <wp:inline distT="0" distB="0" distL="0" distR="0" wp14:anchorId="7C16E2B5" wp14:editId="47B4593B">
            <wp:extent cx="4813935" cy="4015105"/>
            <wp:effectExtent l="0" t="0" r="5715" b="4445"/>
            <wp:docPr id="8" name="Picture 8" descr="C:\Users\Shreya Kottur\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 Kottur\Pictures\Screenshots\Screenshot (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935" cy="4015105"/>
                    </a:xfrm>
                    <a:prstGeom prst="rect">
                      <a:avLst/>
                    </a:prstGeom>
                    <a:noFill/>
                    <a:ln>
                      <a:noFill/>
                    </a:ln>
                  </pic:spPr>
                </pic:pic>
              </a:graphicData>
            </a:graphic>
          </wp:inline>
        </w:drawing>
      </w:r>
    </w:p>
    <w:p w14:paraId="02A78774" w14:textId="0F3CF2B2" w:rsidR="008A2938" w:rsidRDefault="008A2938" w:rsidP="00E23644">
      <w:pPr>
        <w:tabs>
          <w:tab w:val="left" w:pos="4684"/>
        </w:tabs>
        <w:spacing w:after="0"/>
        <w:jc w:val="left"/>
        <w:rPr>
          <w:rFonts w:eastAsia="Times New Roman"/>
          <w:color w:val="000000"/>
          <w:sz w:val="32"/>
          <w:szCs w:val="32"/>
        </w:rPr>
      </w:pPr>
    </w:p>
    <w:p w14:paraId="30374845" w14:textId="77777777" w:rsidR="008A2938" w:rsidRDefault="008A2938">
      <w:pPr>
        <w:suppressAutoHyphens w:val="0"/>
        <w:spacing w:line="259" w:lineRule="auto"/>
        <w:jc w:val="left"/>
        <w:rPr>
          <w:rFonts w:eastAsia="Times New Roman"/>
          <w:color w:val="000000"/>
          <w:sz w:val="32"/>
          <w:szCs w:val="32"/>
        </w:rPr>
      </w:pPr>
      <w:r>
        <w:rPr>
          <w:rFonts w:eastAsia="Times New Roman"/>
          <w:color w:val="000000"/>
          <w:sz w:val="32"/>
          <w:szCs w:val="32"/>
        </w:rPr>
        <w:br w:type="page"/>
      </w:r>
    </w:p>
    <w:p w14:paraId="46D9090C" w14:textId="0B201E28" w:rsidR="00230631" w:rsidRPr="00700A32" w:rsidRDefault="008A2938" w:rsidP="00E23644">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rPr>
        <w:lastRenderedPageBreak/>
        <w:t>My Account:</w:t>
      </w:r>
    </w:p>
    <w:p w14:paraId="687C7EFA" w14:textId="77777777" w:rsidR="008A2938" w:rsidRDefault="008A2938" w:rsidP="00E23644">
      <w:pPr>
        <w:tabs>
          <w:tab w:val="left" w:pos="4684"/>
        </w:tabs>
        <w:spacing w:after="0"/>
        <w:jc w:val="left"/>
        <w:rPr>
          <w:rFonts w:eastAsia="Times New Roman"/>
          <w:color w:val="000000"/>
          <w:sz w:val="32"/>
          <w:szCs w:val="32"/>
          <w:u w:val="single"/>
        </w:rPr>
      </w:pPr>
    </w:p>
    <w:p w14:paraId="47BA19C2" w14:textId="5E34D5B1" w:rsidR="00B621D0" w:rsidRPr="00B621D0" w:rsidRDefault="00B621D0" w:rsidP="00B621D0">
      <w:pPr>
        <w:tabs>
          <w:tab w:val="left" w:pos="4684"/>
        </w:tabs>
        <w:spacing w:after="0"/>
        <w:jc w:val="left"/>
        <w:rPr>
          <w:rFonts w:eastAsia="Times New Roman"/>
          <w:color w:val="000000"/>
          <w:sz w:val="32"/>
          <w:szCs w:val="32"/>
        </w:rPr>
      </w:pPr>
      <w:r>
        <w:rPr>
          <w:rFonts w:eastAsia="Times New Roman"/>
          <w:color w:val="000000"/>
          <w:sz w:val="32"/>
          <w:szCs w:val="32"/>
        </w:rPr>
        <w:t xml:space="preserve">Inputs: </w:t>
      </w:r>
      <w:r w:rsidRPr="00B621D0">
        <w:rPr>
          <w:rFonts w:eastAsia="Times New Roman"/>
          <w:color w:val="000000"/>
          <w:sz w:val="32"/>
          <w:szCs w:val="32"/>
        </w:rPr>
        <w:t>Account changes, if any, made by the user. Account changes</w:t>
      </w:r>
      <w:r>
        <w:rPr>
          <w:rFonts w:eastAsia="Times New Roman"/>
          <w:color w:val="000000"/>
          <w:sz w:val="32"/>
          <w:szCs w:val="32"/>
        </w:rPr>
        <w:t xml:space="preserve"> </w:t>
      </w:r>
      <w:r w:rsidRPr="00B621D0">
        <w:rPr>
          <w:rFonts w:eastAsia="Times New Roman"/>
          <w:color w:val="000000"/>
          <w:sz w:val="32"/>
          <w:szCs w:val="32"/>
        </w:rPr>
        <w:t>include updates on first name, last name, email address,</w:t>
      </w:r>
      <w:r>
        <w:rPr>
          <w:rFonts w:eastAsia="Times New Roman"/>
          <w:color w:val="000000"/>
          <w:sz w:val="32"/>
          <w:szCs w:val="32"/>
        </w:rPr>
        <w:t xml:space="preserve"> </w:t>
      </w:r>
      <w:r w:rsidRPr="00B621D0">
        <w:rPr>
          <w:rFonts w:eastAsia="Times New Roman"/>
          <w:color w:val="000000"/>
          <w:sz w:val="32"/>
          <w:szCs w:val="32"/>
        </w:rPr>
        <w:t>mailing address, password or phone numbers.</w:t>
      </w:r>
    </w:p>
    <w:p w14:paraId="0C9E2CBE" w14:textId="3850263A" w:rsidR="00B621D0" w:rsidRPr="00B621D0" w:rsidRDefault="00B621D0" w:rsidP="00B621D0">
      <w:pPr>
        <w:tabs>
          <w:tab w:val="left" w:pos="4684"/>
        </w:tabs>
        <w:spacing w:after="0"/>
        <w:jc w:val="left"/>
        <w:rPr>
          <w:rFonts w:eastAsia="Times New Roman"/>
          <w:color w:val="000000"/>
          <w:sz w:val="32"/>
          <w:szCs w:val="32"/>
        </w:rPr>
      </w:pPr>
      <w:r>
        <w:rPr>
          <w:rFonts w:eastAsia="Times New Roman"/>
          <w:color w:val="000000"/>
          <w:sz w:val="32"/>
          <w:szCs w:val="32"/>
        </w:rPr>
        <w:t xml:space="preserve">Source: </w:t>
      </w:r>
      <w:r w:rsidRPr="00B621D0">
        <w:rPr>
          <w:rFonts w:eastAsia="Times New Roman"/>
          <w:color w:val="000000"/>
          <w:sz w:val="32"/>
          <w:szCs w:val="32"/>
        </w:rPr>
        <w:t>All data are inputs from user.</w:t>
      </w:r>
    </w:p>
    <w:p w14:paraId="18F6006A" w14:textId="627D68AD" w:rsidR="00B621D0" w:rsidRPr="00B621D0" w:rsidRDefault="00B621D0" w:rsidP="00B621D0">
      <w:pPr>
        <w:tabs>
          <w:tab w:val="left" w:pos="4684"/>
        </w:tabs>
        <w:spacing w:after="0"/>
        <w:jc w:val="left"/>
        <w:rPr>
          <w:rFonts w:eastAsia="Times New Roman"/>
          <w:color w:val="000000"/>
          <w:sz w:val="32"/>
          <w:szCs w:val="32"/>
        </w:rPr>
      </w:pPr>
      <w:r>
        <w:rPr>
          <w:rFonts w:eastAsia="Times New Roman"/>
          <w:color w:val="000000"/>
          <w:sz w:val="32"/>
          <w:szCs w:val="32"/>
        </w:rPr>
        <w:t xml:space="preserve">Output: </w:t>
      </w:r>
      <w:r w:rsidRPr="00B621D0">
        <w:rPr>
          <w:rFonts w:eastAsia="Times New Roman"/>
          <w:color w:val="000000"/>
          <w:sz w:val="32"/>
          <w:szCs w:val="32"/>
        </w:rPr>
        <w:t>None.</w:t>
      </w:r>
    </w:p>
    <w:p w14:paraId="115221F8" w14:textId="0AB98015" w:rsidR="00B621D0" w:rsidRPr="00B621D0" w:rsidRDefault="00B621D0" w:rsidP="00B621D0">
      <w:pPr>
        <w:tabs>
          <w:tab w:val="left" w:pos="4684"/>
        </w:tabs>
        <w:spacing w:after="0"/>
        <w:jc w:val="left"/>
        <w:rPr>
          <w:rFonts w:eastAsia="Times New Roman"/>
          <w:color w:val="000000"/>
          <w:sz w:val="32"/>
          <w:szCs w:val="32"/>
        </w:rPr>
      </w:pPr>
      <w:r>
        <w:rPr>
          <w:rFonts w:eastAsia="Times New Roman"/>
          <w:color w:val="000000"/>
          <w:sz w:val="32"/>
          <w:szCs w:val="32"/>
        </w:rPr>
        <w:t>Destination:</w:t>
      </w:r>
      <w:r w:rsidRPr="00B621D0">
        <w:rPr>
          <w:rFonts w:eastAsia="Times New Roman"/>
          <w:color w:val="000000"/>
          <w:sz w:val="32"/>
          <w:szCs w:val="32"/>
        </w:rPr>
        <w:t xml:space="preserve"> The changes are</w:t>
      </w:r>
      <w:r>
        <w:rPr>
          <w:rFonts w:eastAsia="Times New Roman"/>
          <w:color w:val="000000"/>
          <w:sz w:val="32"/>
          <w:szCs w:val="32"/>
        </w:rPr>
        <w:t xml:space="preserve"> committed on completion of the My Account </w:t>
      </w:r>
      <w:r w:rsidRPr="00B621D0">
        <w:rPr>
          <w:rFonts w:eastAsia="Times New Roman"/>
          <w:color w:val="000000"/>
          <w:sz w:val="32"/>
          <w:szCs w:val="32"/>
        </w:rPr>
        <w:t>function to account information.</w:t>
      </w:r>
    </w:p>
    <w:p w14:paraId="3F9BD10E" w14:textId="03A29745" w:rsidR="00B621D0" w:rsidRPr="00B621D0" w:rsidRDefault="00B621D0" w:rsidP="00B621D0">
      <w:pPr>
        <w:tabs>
          <w:tab w:val="left" w:pos="4684"/>
        </w:tabs>
        <w:spacing w:after="0"/>
        <w:jc w:val="left"/>
        <w:rPr>
          <w:rFonts w:eastAsia="Times New Roman"/>
          <w:color w:val="000000"/>
          <w:sz w:val="32"/>
          <w:szCs w:val="32"/>
        </w:rPr>
      </w:pPr>
      <w:r>
        <w:rPr>
          <w:rFonts w:eastAsia="Times New Roman"/>
          <w:color w:val="000000"/>
          <w:sz w:val="32"/>
          <w:szCs w:val="32"/>
        </w:rPr>
        <w:t xml:space="preserve">Pre-Conditions: </w:t>
      </w:r>
      <w:r w:rsidRPr="00B621D0">
        <w:rPr>
          <w:rFonts w:eastAsia="Times New Roman"/>
          <w:color w:val="000000"/>
          <w:sz w:val="32"/>
          <w:szCs w:val="32"/>
        </w:rPr>
        <w:t>The user must have an account with the website and must be</w:t>
      </w:r>
      <w:r>
        <w:rPr>
          <w:rFonts w:eastAsia="Times New Roman"/>
          <w:color w:val="000000"/>
          <w:sz w:val="32"/>
          <w:szCs w:val="32"/>
        </w:rPr>
        <w:t xml:space="preserve"> </w:t>
      </w:r>
      <w:r w:rsidRPr="00B621D0">
        <w:rPr>
          <w:rFonts w:eastAsia="Times New Roman"/>
          <w:color w:val="000000"/>
          <w:sz w:val="32"/>
          <w:szCs w:val="32"/>
        </w:rPr>
        <w:t>logged in prior to access his/her account.</w:t>
      </w:r>
    </w:p>
    <w:p w14:paraId="720ABCB6" w14:textId="1207E10A" w:rsidR="00B621D0" w:rsidRDefault="00B621D0" w:rsidP="00B621D0">
      <w:pPr>
        <w:tabs>
          <w:tab w:val="left" w:pos="4684"/>
        </w:tabs>
        <w:spacing w:after="0"/>
        <w:jc w:val="left"/>
        <w:rPr>
          <w:rFonts w:eastAsia="Times New Roman"/>
          <w:color w:val="000000"/>
          <w:sz w:val="32"/>
          <w:szCs w:val="32"/>
        </w:rPr>
      </w:pPr>
      <w:r>
        <w:rPr>
          <w:rFonts w:eastAsia="Times New Roman"/>
          <w:color w:val="000000"/>
          <w:sz w:val="32"/>
          <w:szCs w:val="32"/>
        </w:rPr>
        <w:t xml:space="preserve">Post- Conditions: </w:t>
      </w:r>
      <w:r w:rsidRPr="00B621D0">
        <w:rPr>
          <w:rFonts w:eastAsia="Times New Roman"/>
          <w:color w:val="000000"/>
          <w:sz w:val="32"/>
          <w:szCs w:val="32"/>
        </w:rPr>
        <w:t>All changes submitted by the user are applied to the user</w:t>
      </w:r>
      <w:r>
        <w:rPr>
          <w:rFonts w:eastAsia="Times New Roman"/>
          <w:color w:val="000000"/>
          <w:sz w:val="32"/>
          <w:szCs w:val="32"/>
        </w:rPr>
        <w:t xml:space="preserve"> </w:t>
      </w:r>
      <w:r w:rsidRPr="00B621D0">
        <w:rPr>
          <w:rFonts w:eastAsia="Times New Roman"/>
          <w:color w:val="000000"/>
          <w:sz w:val="32"/>
          <w:szCs w:val="32"/>
        </w:rPr>
        <w:t>account on completion of the function.</w:t>
      </w:r>
    </w:p>
    <w:p w14:paraId="0F24BF8A" w14:textId="77777777" w:rsidR="00EF1E00" w:rsidRDefault="00EF1E00" w:rsidP="00B621D0">
      <w:pPr>
        <w:tabs>
          <w:tab w:val="left" w:pos="4684"/>
        </w:tabs>
        <w:spacing w:after="0"/>
        <w:jc w:val="left"/>
        <w:rPr>
          <w:rFonts w:eastAsia="Times New Roman"/>
          <w:color w:val="000000"/>
          <w:sz w:val="32"/>
          <w:szCs w:val="32"/>
        </w:rPr>
      </w:pPr>
    </w:p>
    <w:p w14:paraId="0FD4C80F" w14:textId="4E0672DF" w:rsidR="00EF1E00" w:rsidRPr="00700A32" w:rsidRDefault="00EF1E00" w:rsidP="00B621D0">
      <w:pPr>
        <w:tabs>
          <w:tab w:val="left" w:pos="4684"/>
        </w:tabs>
        <w:spacing w:after="0"/>
        <w:jc w:val="left"/>
        <w:rPr>
          <w:rFonts w:ascii="Trebuchet MS" w:eastAsia="Times New Roman" w:hAnsi="Trebuchet MS"/>
          <w:color w:val="000000"/>
          <w:sz w:val="32"/>
          <w:szCs w:val="32"/>
        </w:rPr>
      </w:pPr>
      <w:r w:rsidRPr="00700A32">
        <w:rPr>
          <w:rFonts w:ascii="Trebuchet MS" w:eastAsia="Times New Roman" w:hAnsi="Trebuchet MS"/>
          <w:color w:val="000000"/>
          <w:sz w:val="32"/>
          <w:szCs w:val="32"/>
          <w:u w:val="single"/>
        </w:rPr>
        <w:t>Account Log out</w:t>
      </w:r>
      <w:r w:rsidRPr="00700A32">
        <w:rPr>
          <w:rFonts w:ascii="Trebuchet MS" w:eastAsia="Times New Roman" w:hAnsi="Trebuchet MS"/>
          <w:color w:val="000000"/>
          <w:sz w:val="32"/>
          <w:szCs w:val="32"/>
        </w:rPr>
        <w:t>:</w:t>
      </w:r>
    </w:p>
    <w:p w14:paraId="6871AE06" w14:textId="77777777" w:rsidR="00EF1E00" w:rsidRDefault="00EF1E00" w:rsidP="00B621D0">
      <w:pPr>
        <w:tabs>
          <w:tab w:val="left" w:pos="4684"/>
        </w:tabs>
        <w:spacing w:after="0"/>
        <w:jc w:val="left"/>
        <w:rPr>
          <w:rFonts w:eastAsia="Times New Roman"/>
          <w:color w:val="000000"/>
          <w:sz w:val="32"/>
          <w:szCs w:val="32"/>
        </w:rPr>
      </w:pPr>
    </w:p>
    <w:p w14:paraId="5032AB3A" w14:textId="314C397D" w:rsidR="00EF1E00" w:rsidRPr="00EF1E00" w:rsidRDefault="00EF1E00" w:rsidP="00EF1E00">
      <w:pPr>
        <w:tabs>
          <w:tab w:val="left" w:pos="4684"/>
        </w:tabs>
        <w:spacing w:after="0"/>
        <w:jc w:val="left"/>
        <w:rPr>
          <w:rFonts w:eastAsia="Times New Roman"/>
          <w:color w:val="000000"/>
          <w:sz w:val="32"/>
          <w:szCs w:val="32"/>
        </w:rPr>
      </w:pPr>
      <w:r>
        <w:rPr>
          <w:rFonts w:eastAsia="Times New Roman"/>
          <w:color w:val="000000"/>
          <w:sz w:val="32"/>
          <w:szCs w:val="32"/>
        </w:rPr>
        <w:t xml:space="preserve">Inputs: </w:t>
      </w:r>
      <w:r w:rsidRPr="00EF1E00">
        <w:rPr>
          <w:rFonts w:eastAsia="Times New Roman"/>
          <w:color w:val="000000"/>
          <w:sz w:val="32"/>
          <w:szCs w:val="32"/>
        </w:rPr>
        <w:t>None.</w:t>
      </w:r>
    </w:p>
    <w:p w14:paraId="1CF8999E" w14:textId="234B7C96" w:rsidR="00EF1E00" w:rsidRPr="00EF1E00" w:rsidRDefault="00EF1E00" w:rsidP="00EF1E00">
      <w:pPr>
        <w:tabs>
          <w:tab w:val="left" w:pos="4684"/>
        </w:tabs>
        <w:spacing w:after="0"/>
        <w:jc w:val="left"/>
        <w:rPr>
          <w:rFonts w:eastAsia="Times New Roman"/>
          <w:color w:val="000000"/>
          <w:sz w:val="32"/>
          <w:szCs w:val="32"/>
        </w:rPr>
      </w:pPr>
      <w:r>
        <w:rPr>
          <w:rFonts w:eastAsia="Times New Roman"/>
          <w:color w:val="000000"/>
          <w:sz w:val="32"/>
          <w:szCs w:val="32"/>
        </w:rPr>
        <w:t xml:space="preserve">Source: </w:t>
      </w:r>
      <w:r w:rsidRPr="00EF1E00">
        <w:rPr>
          <w:rFonts w:eastAsia="Times New Roman"/>
          <w:color w:val="000000"/>
          <w:sz w:val="32"/>
          <w:szCs w:val="32"/>
        </w:rPr>
        <w:t>N/A</w:t>
      </w:r>
    </w:p>
    <w:p w14:paraId="4CD8C366" w14:textId="25D660FD" w:rsidR="00EF1E00" w:rsidRPr="00EF1E00" w:rsidRDefault="00EF1E00" w:rsidP="00EF1E00">
      <w:pPr>
        <w:tabs>
          <w:tab w:val="left" w:pos="4684"/>
        </w:tabs>
        <w:spacing w:after="0"/>
        <w:jc w:val="left"/>
        <w:rPr>
          <w:rFonts w:eastAsia="Times New Roman"/>
          <w:color w:val="000000"/>
          <w:sz w:val="32"/>
          <w:szCs w:val="32"/>
        </w:rPr>
      </w:pPr>
      <w:r>
        <w:rPr>
          <w:rFonts w:eastAsia="Times New Roman"/>
          <w:color w:val="000000"/>
          <w:sz w:val="32"/>
          <w:szCs w:val="32"/>
        </w:rPr>
        <w:t xml:space="preserve">Outputs: </w:t>
      </w:r>
      <w:r w:rsidRPr="00EF1E00">
        <w:rPr>
          <w:rFonts w:eastAsia="Times New Roman"/>
          <w:color w:val="000000"/>
          <w:sz w:val="32"/>
          <w:szCs w:val="32"/>
        </w:rPr>
        <w:t>Notification that the user is logged out.</w:t>
      </w:r>
    </w:p>
    <w:p w14:paraId="7F3399FC" w14:textId="1F11562F" w:rsidR="00EF1E00" w:rsidRPr="00EF1E00" w:rsidRDefault="00EF1E00" w:rsidP="00EF1E00">
      <w:pPr>
        <w:tabs>
          <w:tab w:val="left" w:pos="4684"/>
        </w:tabs>
        <w:spacing w:after="0"/>
        <w:jc w:val="left"/>
        <w:rPr>
          <w:rFonts w:eastAsia="Times New Roman"/>
          <w:color w:val="000000"/>
          <w:sz w:val="32"/>
          <w:szCs w:val="32"/>
        </w:rPr>
      </w:pPr>
      <w:r>
        <w:rPr>
          <w:rFonts w:eastAsia="Times New Roman"/>
          <w:color w:val="000000"/>
          <w:sz w:val="32"/>
          <w:szCs w:val="32"/>
        </w:rPr>
        <w:t xml:space="preserve">Destination: </w:t>
      </w:r>
      <w:r w:rsidRPr="00EF1E00">
        <w:rPr>
          <w:rFonts w:eastAsia="Times New Roman"/>
          <w:color w:val="000000"/>
          <w:sz w:val="32"/>
          <w:szCs w:val="32"/>
        </w:rPr>
        <w:t>User is notified by display to screen.</w:t>
      </w:r>
    </w:p>
    <w:p w14:paraId="250463EA" w14:textId="3D1AA22F" w:rsidR="00EF1E00" w:rsidRPr="00EF1E00" w:rsidRDefault="00EF1E00" w:rsidP="00EF1E00">
      <w:pPr>
        <w:tabs>
          <w:tab w:val="left" w:pos="4684"/>
        </w:tabs>
        <w:spacing w:after="0"/>
        <w:jc w:val="left"/>
        <w:rPr>
          <w:rFonts w:eastAsia="Times New Roman"/>
          <w:color w:val="000000"/>
          <w:sz w:val="32"/>
          <w:szCs w:val="32"/>
        </w:rPr>
      </w:pPr>
      <w:r>
        <w:rPr>
          <w:rFonts w:eastAsia="Times New Roman"/>
          <w:color w:val="000000"/>
          <w:sz w:val="32"/>
          <w:szCs w:val="32"/>
        </w:rPr>
        <w:t xml:space="preserve">Pre-Conditions: </w:t>
      </w:r>
      <w:r w:rsidRPr="00EF1E00">
        <w:rPr>
          <w:rFonts w:eastAsia="Times New Roman"/>
          <w:color w:val="000000"/>
          <w:sz w:val="32"/>
          <w:szCs w:val="32"/>
        </w:rPr>
        <w:t>User is logged in to the system.</w:t>
      </w:r>
    </w:p>
    <w:p w14:paraId="7A0EAF10" w14:textId="77777777" w:rsidR="00EF1E00" w:rsidRDefault="00EF1E00" w:rsidP="00EF1E00">
      <w:pPr>
        <w:tabs>
          <w:tab w:val="left" w:pos="4684"/>
        </w:tabs>
        <w:spacing w:after="0"/>
        <w:jc w:val="left"/>
        <w:rPr>
          <w:rFonts w:eastAsia="Times New Roman"/>
          <w:color w:val="000000"/>
          <w:sz w:val="32"/>
          <w:szCs w:val="32"/>
        </w:rPr>
      </w:pPr>
      <w:r>
        <w:rPr>
          <w:rFonts w:eastAsia="Times New Roman"/>
          <w:color w:val="000000"/>
          <w:sz w:val="32"/>
          <w:szCs w:val="32"/>
        </w:rPr>
        <w:t>Post-Conditions:</w:t>
      </w:r>
      <w:r w:rsidRPr="00EF1E00">
        <w:rPr>
          <w:rFonts w:eastAsia="Times New Roman"/>
          <w:color w:val="000000"/>
          <w:sz w:val="32"/>
          <w:szCs w:val="32"/>
        </w:rPr>
        <w:t xml:space="preserve"> User is logged out of the system.</w:t>
      </w:r>
    </w:p>
    <w:p w14:paraId="6C2E144A" w14:textId="205EE709" w:rsidR="00EF1E00" w:rsidRDefault="00EF1E00" w:rsidP="00EF1E00">
      <w:pPr>
        <w:tabs>
          <w:tab w:val="left" w:pos="4684"/>
        </w:tabs>
        <w:spacing w:after="0"/>
        <w:jc w:val="left"/>
        <w:rPr>
          <w:rFonts w:eastAsia="Times New Roman"/>
          <w:color w:val="000000"/>
          <w:sz w:val="32"/>
          <w:szCs w:val="32"/>
        </w:rPr>
      </w:pPr>
      <w:r w:rsidRPr="00EF1E00">
        <w:rPr>
          <w:rFonts w:eastAsia="Times New Roman"/>
          <w:color w:val="000000"/>
          <w:sz w:val="32"/>
          <w:szCs w:val="32"/>
        </w:rPr>
        <w:lastRenderedPageBreak/>
        <w:t>Side-Effects:</w:t>
      </w:r>
      <w:r>
        <w:rPr>
          <w:rFonts w:eastAsia="Times New Roman"/>
          <w:color w:val="000000"/>
          <w:sz w:val="32"/>
          <w:szCs w:val="32"/>
        </w:rPr>
        <w:t xml:space="preserve"> </w:t>
      </w:r>
      <w:r w:rsidRPr="00EF1E00">
        <w:rPr>
          <w:rFonts w:eastAsia="Times New Roman"/>
          <w:color w:val="000000"/>
          <w:sz w:val="32"/>
          <w:szCs w:val="32"/>
        </w:rPr>
        <w:t>The system clears the session state for the user once logout is</w:t>
      </w:r>
      <w:r>
        <w:rPr>
          <w:rFonts w:eastAsia="Times New Roman"/>
          <w:color w:val="000000"/>
          <w:sz w:val="32"/>
          <w:szCs w:val="32"/>
        </w:rPr>
        <w:t xml:space="preserve"> </w:t>
      </w:r>
      <w:r w:rsidRPr="00EF1E00">
        <w:rPr>
          <w:rFonts w:eastAsia="Times New Roman"/>
          <w:color w:val="000000"/>
          <w:sz w:val="32"/>
          <w:szCs w:val="32"/>
        </w:rPr>
        <w:t>complete</w:t>
      </w:r>
      <w:r>
        <w:rPr>
          <w:rFonts w:eastAsia="Times New Roman"/>
          <w:color w:val="000000"/>
          <w:sz w:val="32"/>
          <w:szCs w:val="32"/>
        </w:rPr>
        <w:t>.</w:t>
      </w:r>
    </w:p>
    <w:p w14:paraId="45FF454F" w14:textId="77777777" w:rsidR="00274B2A" w:rsidRPr="00700A32" w:rsidRDefault="00274B2A" w:rsidP="00EF1E00">
      <w:pPr>
        <w:tabs>
          <w:tab w:val="left" w:pos="4684"/>
        </w:tabs>
        <w:spacing w:after="0"/>
        <w:jc w:val="left"/>
        <w:rPr>
          <w:rFonts w:eastAsia="Times New Roman"/>
          <w:iCs/>
          <w:color w:val="000000"/>
          <w:sz w:val="36"/>
          <w:szCs w:val="36"/>
        </w:rPr>
      </w:pPr>
    </w:p>
    <w:p w14:paraId="154D76F1" w14:textId="77777777" w:rsidR="00274B2A" w:rsidRPr="00700A32" w:rsidRDefault="00274B2A" w:rsidP="00274B2A">
      <w:pPr>
        <w:tabs>
          <w:tab w:val="left" w:pos="4684"/>
        </w:tabs>
        <w:spacing w:after="0"/>
        <w:jc w:val="left"/>
        <w:rPr>
          <w:rFonts w:eastAsia="Times New Roman"/>
          <w:b/>
          <w:iCs/>
          <w:color w:val="000000"/>
          <w:sz w:val="36"/>
          <w:szCs w:val="36"/>
          <w:u w:val="single"/>
        </w:rPr>
      </w:pPr>
      <w:r w:rsidRPr="00700A32">
        <w:rPr>
          <w:rFonts w:eastAsia="Times New Roman"/>
          <w:b/>
          <w:iCs/>
          <w:color w:val="000000"/>
          <w:sz w:val="36"/>
          <w:szCs w:val="36"/>
          <w:u w:val="single"/>
        </w:rPr>
        <w:t>External Interface Requirements</w:t>
      </w:r>
    </w:p>
    <w:p w14:paraId="648F185B" w14:textId="77777777" w:rsidR="0068765B" w:rsidRPr="00700A32" w:rsidRDefault="0068765B" w:rsidP="00274B2A">
      <w:pPr>
        <w:tabs>
          <w:tab w:val="left" w:pos="4684"/>
        </w:tabs>
        <w:spacing w:after="0"/>
        <w:jc w:val="left"/>
        <w:rPr>
          <w:rFonts w:ascii="Trebuchet MS" w:eastAsia="Times New Roman" w:hAnsi="Trebuchet MS"/>
          <w:b/>
          <w:iCs/>
          <w:color w:val="000000"/>
          <w:sz w:val="32"/>
          <w:szCs w:val="32"/>
        </w:rPr>
      </w:pPr>
    </w:p>
    <w:p w14:paraId="57D8B984" w14:textId="700B41E8" w:rsidR="00274B2A" w:rsidRPr="00700A32" w:rsidRDefault="00274B2A" w:rsidP="00274B2A">
      <w:pPr>
        <w:tabs>
          <w:tab w:val="left" w:pos="4684"/>
        </w:tabs>
        <w:spacing w:after="0"/>
        <w:jc w:val="left"/>
        <w:rPr>
          <w:rFonts w:ascii="Trebuchet MS" w:eastAsia="Times New Roman" w:hAnsi="Trebuchet MS"/>
          <w:iCs/>
          <w:color w:val="000000"/>
          <w:sz w:val="32"/>
          <w:szCs w:val="32"/>
        </w:rPr>
      </w:pPr>
      <w:r w:rsidRPr="00700A32">
        <w:rPr>
          <w:rFonts w:ascii="Trebuchet MS" w:eastAsia="Times New Roman" w:hAnsi="Trebuchet MS"/>
          <w:iCs/>
          <w:color w:val="000000"/>
          <w:sz w:val="32"/>
          <w:szCs w:val="32"/>
        </w:rPr>
        <w:t>User Interfaces</w:t>
      </w:r>
    </w:p>
    <w:p w14:paraId="704103BC" w14:textId="77777777" w:rsidR="0068765B" w:rsidRPr="0068765B" w:rsidRDefault="0068765B" w:rsidP="00274B2A">
      <w:pPr>
        <w:tabs>
          <w:tab w:val="left" w:pos="4684"/>
        </w:tabs>
        <w:spacing w:after="0"/>
        <w:jc w:val="left"/>
        <w:rPr>
          <w:rFonts w:eastAsia="Times New Roman"/>
          <w:i/>
          <w:color w:val="000000"/>
          <w:sz w:val="32"/>
          <w:szCs w:val="32"/>
        </w:rPr>
      </w:pPr>
    </w:p>
    <w:p w14:paraId="3AA6FB20" w14:textId="56C85056" w:rsidR="00274B2A" w:rsidRDefault="0068765B" w:rsidP="00274B2A">
      <w:pPr>
        <w:tabs>
          <w:tab w:val="left" w:pos="4684"/>
        </w:tabs>
        <w:spacing w:after="0"/>
        <w:jc w:val="left"/>
        <w:rPr>
          <w:rFonts w:eastAsia="Times New Roman"/>
          <w:color w:val="000000"/>
          <w:sz w:val="32"/>
          <w:szCs w:val="32"/>
        </w:rPr>
      </w:pPr>
      <w:r>
        <w:rPr>
          <w:rFonts w:eastAsia="Times New Roman"/>
          <w:color w:val="000000"/>
          <w:sz w:val="32"/>
          <w:szCs w:val="32"/>
        </w:rPr>
        <w:t>A Help</w:t>
      </w:r>
      <w:r w:rsidR="00274B2A" w:rsidRPr="00274B2A">
        <w:rPr>
          <w:rFonts w:eastAsia="Times New Roman"/>
          <w:color w:val="000000"/>
          <w:sz w:val="32"/>
          <w:szCs w:val="32"/>
        </w:rPr>
        <w:t xml:space="preserve"> link will appear on every screen that describes the function of each page to the user.</w:t>
      </w:r>
      <w:r>
        <w:rPr>
          <w:rFonts w:eastAsia="Times New Roman"/>
          <w:color w:val="000000"/>
          <w:sz w:val="32"/>
          <w:szCs w:val="32"/>
        </w:rPr>
        <w:t xml:space="preserve"> </w:t>
      </w:r>
      <w:r w:rsidR="00274B2A" w:rsidRPr="00274B2A">
        <w:rPr>
          <w:rFonts w:eastAsia="Times New Roman"/>
          <w:color w:val="000000"/>
          <w:sz w:val="32"/>
          <w:szCs w:val="32"/>
        </w:rPr>
        <w:t>The implementation should be written so that blind users can still interact with the system</w:t>
      </w:r>
      <w:r>
        <w:rPr>
          <w:rFonts w:eastAsia="Times New Roman"/>
          <w:color w:val="000000"/>
          <w:sz w:val="32"/>
          <w:szCs w:val="32"/>
        </w:rPr>
        <w:t xml:space="preserve"> </w:t>
      </w:r>
      <w:r w:rsidR="00274B2A" w:rsidRPr="00274B2A">
        <w:rPr>
          <w:rFonts w:eastAsia="Times New Roman"/>
          <w:color w:val="000000"/>
          <w:sz w:val="32"/>
          <w:szCs w:val="32"/>
        </w:rPr>
        <w:t>(using a screen reader.)</w:t>
      </w:r>
    </w:p>
    <w:p w14:paraId="5DBEC7FC" w14:textId="77777777" w:rsidR="0068765B" w:rsidRPr="00274B2A" w:rsidRDefault="0068765B" w:rsidP="00274B2A">
      <w:pPr>
        <w:tabs>
          <w:tab w:val="left" w:pos="4684"/>
        </w:tabs>
        <w:spacing w:after="0"/>
        <w:jc w:val="left"/>
        <w:rPr>
          <w:rFonts w:eastAsia="Times New Roman"/>
          <w:color w:val="000000"/>
          <w:sz w:val="32"/>
          <w:szCs w:val="32"/>
        </w:rPr>
      </w:pPr>
    </w:p>
    <w:p w14:paraId="32FCCC13" w14:textId="46F997CA" w:rsidR="00274B2A" w:rsidRPr="00700A32" w:rsidRDefault="00274B2A" w:rsidP="00274B2A">
      <w:pPr>
        <w:tabs>
          <w:tab w:val="left" w:pos="4684"/>
        </w:tabs>
        <w:spacing w:after="0"/>
        <w:jc w:val="left"/>
        <w:rPr>
          <w:rFonts w:eastAsia="Times New Roman"/>
          <w:iCs/>
          <w:color w:val="000000"/>
          <w:sz w:val="32"/>
          <w:szCs w:val="32"/>
          <w:u w:val="single"/>
        </w:rPr>
      </w:pPr>
      <w:r w:rsidRPr="00700A32">
        <w:rPr>
          <w:rFonts w:eastAsia="Times New Roman"/>
          <w:iCs/>
          <w:color w:val="000000"/>
          <w:sz w:val="32"/>
          <w:szCs w:val="32"/>
          <w:u w:val="single"/>
        </w:rPr>
        <w:t>Communications Interfaces</w:t>
      </w:r>
    </w:p>
    <w:p w14:paraId="6D12C44F" w14:textId="740AA0D0" w:rsidR="00274B2A" w:rsidRDefault="00274B2A" w:rsidP="00274B2A">
      <w:pPr>
        <w:tabs>
          <w:tab w:val="left" w:pos="4684"/>
        </w:tabs>
        <w:spacing w:after="0"/>
        <w:jc w:val="left"/>
        <w:rPr>
          <w:rFonts w:eastAsia="Times New Roman"/>
          <w:color w:val="000000"/>
          <w:sz w:val="32"/>
          <w:szCs w:val="32"/>
        </w:rPr>
      </w:pPr>
      <w:r w:rsidRPr="00274B2A">
        <w:rPr>
          <w:rFonts w:eastAsia="Times New Roman"/>
          <w:color w:val="000000"/>
          <w:sz w:val="32"/>
          <w:szCs w:val="32"/>
        </w:rPr>
        <w:t>The system must utilize the standard Hyper Text Transfer Protocol (HTTP) to ensure</w:t>
      </w:r>
      <w:r w:rsidR="0068765B">
        <w:rPr>
          <w:rFonts w:eastAsia="Times New Roman"/>
          <w:color w:val="000000"/>
          <w:sz w:val="32"/>
          <w:szCs w:val="32"/>
        </w:rPr>
        <w:t xml:space="preserve"> </w:t>
      </w:r>
      <w:r w:rsidRPr="00274B2A">
        <w:rPr>
          <w:rFonts w:eastAsia="Times New Roman"/>
          <w:color w:val="000000"/>
          <w:sz w:val="32"/>
          <w:szCs w:val="32"/>
        </w:rPr>
        <w:t>maximum inter-browser compatibility. The client accesses the system through a web</w:t>
      </w:r>
      <w:r w:rsidR="0068765B">
        <w:rPr>
          <w:rFonts w:eastAsia="Times New Roman"/>
          <w:color w:val="000000"/>
          <w:sz w:val="32"/>
          <w:szCs w:val="32"/>
        </w:rPr>
        <w:t xml:space="preserve"> </w:t>
      </w:r>
      <w:r w:rsidRPr="00274B2A">
        <w:rPr>
          <w:rFonts w:eastAsia="Times New Roman"/>
          <w:color w:val="000000"/>
          <w:sz w:val="32"/>
          <w:szCs w:val="32"/>
        </w:rPr>
        <w:t>browser.</w:t>
      </w:r>
    </w:p>
    <w:p w14:paraId="7684C283" w14:textId="77777777" w:rsidR="003A291A" w:rsidRPr="00EF1E00" w:rsidRDefault="003A291A" w:rsidP="00274B2A">
      <w:pPr>
        <w:tabs>
          <w:tab w:val="left" w:pos="4684"/>
        </w:tabs>
        <w:spacing w:after="0"/>
        <w:jc w:val="left"/>
        <w:rPr>
          <w:rFonts w:eastAsia="Times New Roman"/>
          <w:color w:val="000000"/>
          <w:sz w:val="32"/>
          <w:szCs w:val="32"/>
        </w:rPr>
      </w:pPr>
    </w:p>
    <w:sectPr w:rsidR="003A291A" w:rsidRPr="00EF1E0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6D922" w14:textId="77777777" w:rsidR="00FD0562" w:rsidRDefault="00FD0562">
      <w:pPr>
        <w:spacing w:after="0" w:line="240" w:lineRule="auto"/>
      </w:pPr>
      <w:r>
        <w:separator/>
      </w:r>
    </w:p>
  </w:endnote>
  <w:endnote w:type="continuationSeparator" w:id="0">
    <w:p w14:paraId="714F6B37" w14:textId="77777777" w:rsidR="00FD0562" w:rsidRDefault="00FD0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1"/>
    <w:family w:val="swiss"/>
    <w:pitch w:val="default"/>
  </w:font>
  <w:font w:name="Tahoma">
    <w:panose1 w:val="020B0604030504040204"/>
    <w:charset w:val="00"/>
    <w:family w:val="swiss"/>
    <w:pitch w:val="variable"/>
    <w:sig w:usb0="E1002EFF" w:usb1="C000605B" w:usb2="00000029" w:usb3="00000000" w:csb0="000101FF" w:csb1="00000000"/>
  </w:font>
  <w:font w:name="FreeSans">
    <w:altName w:val="Segoe Print"/>
    <w:charset w:val="01"/>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E5510" w14:textId="77777777" w:rsidR="006B7948" w:rsidRDefault="006B79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45E6B" w14:textId="6FE83B65" w:rsidR="006B7948" w:rsidRDefault="00D57A50">
    <w:pPr>
      <w:pStyle w:val="Footer"/>
      <w:tabs>
        <w:tab w:val="left" w:pos="6804"/>
      </w:tabs>
      <w:ind w:right="-118"/>
    </w:pPr>
    <w:r>
      <w:rPr>
        <w:noProof/>
        <w:sz w:val="18"/>
        <w:szCs w:val="18"/>
        <w:lang w:val="en-SG" w:eastAsia="en-SG" w:bidi="ar-SA"/>
      </w:rPr>
      <mc:AlternateContent>
        <mc:Choice Requires="wps">
          <w:drawing>
            <wp:anchor distT="0" distB="0" distL="114300" distR="114300" simplePos="0" relativeHeight="251660800" behindDoc="1" locked="0" layoutInCell="1" allowOverlap="1" wp14:anchorId="599C052F" wp14:editId="5282684D">
              <wp:simplePos x="0" y="0"/>
              <wp:positionH relativeFrom="column">
                <wp:posOffset>-2540</wp:posOffset>
              </wp:positionH>
              <wp:positionV relativeFrom="paragraph">
                <wp:posOffset>-44450</wp:posOffset>
              </wp:positionV>
              <wp:extent cx="5626735" cy="2540"/>
              <wp:effectExtent l="6985" t="6985" r="14605" b="952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2540"/>
                      </a:xfrm>
                      <a:prstGeom prst="straightConnector1">
                        <a:avLst/>
                      </a:prstGeom>
                      <a:noFill/>
                      <a:ln w="1260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F0DED0" id="_x0000_t32" coordsize="21600,21600" o:spt="32" o:oned="t" path="m,l21600,21600e" filled="f">
              <v:path arrowok="t" fillok="f" o:connecttype="none"/>
              <o:lock v:ext="edit" shapetype="t"/>
            </v:shapetype>
            <v:shape id="AutoShape 7" o:spid="_x0000_s1026" type="#_x0000_t32" style="position:absolute;margin-left:-.2pt;margin-top:-3.5pt;width:443.05pt;height:.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" strokeweight=".35mm">
              <v:stroke joinstyle="miter" endcap="square"/>
            </v:shape>
          </w:pict>
        </mc:Fallback>
      </mc:AlternateContent>
    </w:r>
    <w:r w:rsidR="006B7948">
      <w:rPr>
        <w:sz w:val="18"/>
        <w:szCs w:val="18"/>
        <w:lang w:val="en-US"/>
      </w:rPr>
      <w:t>CSE, NMIT,2018-19</w:t>
    </w:r>
    <w:r w:rsidR="006B7948">
      <w:rPr>
        <w:sz w:val="18"/>
        <w:szCs w:val="18"/>
      </w:rPr>
      <w:tab/>
      <w:t xml:space="preserve">    Page </w:t>
    </w:r>
    <w:r w:rsidR="006B7948">
      <w:rPr>
        <w:sz w:val="18"/>
        <w:szCs w:val="18"/>
      </w:rPr>
      <w:fldChar w:fldCharType="begin"/>
    </w:r>
    <w:r w:rsidR="006B7948">
      <w:rPr>
        <w:sz w:val="18"/>
        <w:szCs w:val="18"/>
      </w:rPr>
      <w:instrText xml:space="preserve"> PAGE \* ARABIC </w:instrText>
    </w:r>
    <w:r w:rsidR="006B7948">
      <w:rPr>
        <w:sz w:val="18"/>
        <w:szCs w:val="18"/>
      </w:rPr>
      <w:fldChar w:fldCharType="separate"/>
    </w:r>
    <w:r w:rsidR="003A291A">
      <w:rPr>
        <w:noProof/>
        <w:sz w:val="18"/>
        <w:szCs w:val="18"/>
      </w:rPr>
      <w:t>20</w:t>
    </w:r>
    <w:r w:rsidR="006B7948">
      <w:rPr>
        <w:sz w:val="18"/>
        <w:szCs w:val="18"/>
      </w:rPr>
      <w:fldChar w:fldCharType="end"/>
    </w:r>
    <w:r w:rsidR="006B7948">
      <w:rPr>
        <w:sz w:val="18"/>
        <w:szCs w:val="18"/>
      </w:rPr>
      <w:tab/>
    </w:r>
    <w:proofErr w:type="gramStart"/>
    <w:r w:rsidR="006B7948">
      <w:rPr>
        <w:sz w:val="18"/>
        <w:szCs w:val="18"/>
      </w:rPr>
      <w:tab/>
    </w:r>
    <w:r w:rsidR="006B7948">
      <w:rPr>
        <w:sz w:val="18"/>
        <w:szCs w:val="18"/>
        <w:lang w:val="en-US"/>
      </w:rPr>
      <w:t xml:space="preserve"> </w:t>
    </w:r>
    <w:r w:rsidR="006B7948">
      <w:rPr>
        <w:sz w:val="18"/>
        <w:szCs w:val="18"/>
      </w:rPr>
      <w:t>.</w:t>
    </w:r>
    <w:proofErr w:type="gramEnd"/>
  </w:p>
  <w:p w14:paraId="37770A22" w14:textId="77777777" w:rsidR="006B7948" w:rsidRDefault="006B7948">
    <w:pPr>
      <w:pStyle w:val="Foo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3A14C" w14:textId="77777777" w:rsidR="006B7948" w:rsidRDefault="006B79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5E22B" w14:textId="77777777" w:rsidR="00FD0562" w:rsidRDefault="00FD0562">
      <w:pPr>
        <w:spacing w:after="0" w:line="240" w:lineRule="auto"/>
      </w:pPr>
      <w:r>
        <w:separator/>
      </w:r>
    </w:p>
  </w:footnote>
  <w:footnote w:type="continuationSeparator" w:id="0">
    <w:p w14:paraId="1BBAD01E" w14:textId="77777777" w:rsidR="00FD0562" w:rsidRDefault="00FD0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184AC" w14:textId="77777777" w:rsidR="006B7948" w:rsidRDefault="006B79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D831" w14:textId="688E0154" w:rsidR="006B7948" w:rsidRDefault="00D57A50">
    <w:pPr>
      <w:pStyle w:val="Header"/>
      <w:jc w:val="right"/>
    </w:pPr>
    <w:r>
      <w:rPr>
        <w:noProof/>
        <w:lang w:val="en-SG" w:eastAsia="en-SG"/>
      </w:rPr>
      <mc:AlternateContent>
        <mc:Choice Requires="wps">
          <w:drawing>
            <wp:anchor distT="0" distB="0" distL="114300" distR="114300" simplePos="0" relativeHeight="251659776" behindDoc="1" locked="0" layoutInCell="1" allowOverlap="1" wp14:anchorId="460F722D" wp14:editId="07BC9432">
              <wp:simplePos x="0" y="0"/>
              <wp:positionH relativeFrom="column">
                <wp:posOffset>-2540</wp:posOffset>
              </wp:positionH>
              <wp:positionV relativeFrom="paragraph">
                <wp:posOffset>163195</wp:posOffset>
              </wp:positionV>
              <wp:extent cx="5626735" cy="2540"/>
              <wp:effectExtent l="16510" t="10795" r="14605" b="1524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2540"/>
                      </a:xfrm>
                      <a:prstGeom prst="straightConnector1">
                        <a:avLst/>
                      </a:prstGeom>
                      <a:noFill/>
                      <a:ln w="1908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DC4B5B" id="_x0000_t32" coordsize="21600,21600" o:spt="32" o:oned="t" path="m,l21600,21600e" filled="f">
              <v:path arrowok="t" fillok="f" o:connecttype="none"/>
              <o:lock v:ext="edit" shapetype="t"/>
            </v:shapetype>
            <v:shape id="AutoShape 6" o:spid="_x0000_s1026" type="#_x0000_t32" style="position:absolute;margin-left:-.2pt;margin-top:12.85pt;width:443.05pt;height:.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" strokeweight=".53mm">
              <v:stroke joinstyle="miter" endcap="square"/>
            </v:shape>
          </w:pict>
        </mc:Fallback>
      </mc:AlternateContent>
    </w:r>
  </w:p>
  <w:p w14:paraId="614B8C91" w14:textId="77777777" w:rsidR="006B7948" w:rsidRDefault="006B7948">
    <w:pPr>
      <w:pStyle w:val="Header"/>
      <w:jc w:val="right"/>
    </w:pPr>
    <w:r>
      <w:rPr>
        <w:rFonts w:eastAsia="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C9DB3" w14:textId="77777777" w:rsidR="006B7948" w:rsidRDefault="006B79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left" w:pos="0"/>
        </w:tabs>
        <w:ind w:left="432" w:hanging="432"/>
      </w:pPr>
    </w:lvl>
    <w:lvl w:ilvl="1">
      <w:start w:val="1"/>
      <w:numFmt w:val="none"/>
      <w:pStyle w:val="Heading2"/>
      <w:suff w:val="nothing"/>
      <w:lvlText w:val=""/>
      <w:lvlJc w:val="left"/>
      <w:pPr>
        <w:tabs>
          <w:tab w:val="left" w:pos="0"/>
        </w:tabs>
        <w:ind w:left="576" w:hanging="576"/>
      </w:pPr>
    </w:lvl>
    <w:lvl w:ilvl="2">
      <w:start w:val="1"/>
      <w:numFmt w:val="none"/>
      <w:pStyle w:val="Heading3"/>
      <w:suff w:val="nothing"/>
      <w:lvlText w:val=""/>
      <w:lvlJc w:val="left"/>
      <w:pPr>
        <w:tabs>
          <w:tab w:val="left" w:pos="0"/>
        </w:tabs>
        <w:ind w:left="720" w:hanging="720"/>
      </w:pPr>
    </w:lvl>
    <w:lvl w:ilvl="3">
      <w:start w:val="1"/>
      <w:numFmt w:val="none"/>
      <w:pStyle w:val="Heading4"/>
      <w:suff w:val="nothing"/>
      <w:lvlText w:val=""/>
      <w:lvlJc w:val="left"/>
      <w:pPr>
        <w:tabs>
          <w:tab w:val="left" w:pos="0"/>
        </w:tabs>
        <w:ind w:left="864" w:hanging="864"/>
      </w:pPr>
    </w:lvl>
    <w:lvl w:ilvl="4">
      <w:start w:val="1"/>
      <w:numFmt w:val="none"/>
      <w:pStyle w:val="Heading5"/>
      <w:suff w:val="nothing"/>
      <w:lvlText w:val=""/>
      <w:lvlJc w:val="left"/>
      <w:pPr>
        <w:tabs>
          <w:tab w:val="left" w:pos="0"/>
        </w:tabs>
        <w:ind w:left="1008" w:hanging="1008"/>
      </w:pPr>
    </w:lvl>
    <w:lvl w:ilvl="5">
      <w:start w:val="1"/>
      <w:numFmt w:val="none"/>
      <w:pStyle w:val="Heading6"/>
      <w:suff w:val="nothing"/>
      <w:lvlText w:val=""/>
      <w:lvlJc w:val="left"/>
      <w:pPr>
        <w:tabs>
          <w:tab w:val="left" w:pos="0"/>
        </w:tabs>
        <w:ind w:left="1152" w:hanging="1152"/>
      </w:pPr>
    </w:lvl>
    <w:lvl w:ilvl="6">
      <w:start w:val="1"/>
      <w:numFmt w:val="none"/>
      <w:pStyle w:val="Heading7"/>
      <w:suff w:val="nothing"/>
      <w:lvlText w:val=""/>
      <w:lvlJc w:val="left"/>
      <w:pPr>
        <w:tabs>
          <w:tab w:val="left" w:pos="0"/>
        </w:tabs>
        <w:ind w:left="1296" w:hanging="1296"/>
      </w:pPr>
    </w:lvl>
    <w:lvl w:ilvl="7">
      <w:start w:val="1"/>
      <w:numFmt w:val="none"/>
      <w:pStyle w:val="Heading8"/>
      <w:suff w:val="nothing"/>
      <w:lvlText w:val=""/>
      <w:lvlJc w:val="left"/>
      <w:pPr>
        <w:tabs>
          <w:tab w:val="left" w:pos="0"/>
        </w:tabs>
        <w:ind w:left="1440" w:hanging="1440"/>
      </w:pPr>
    </w:lvl>
    <w:lvl w:ilvl="8">
      <w:start w:val="1"/>
      <w:numFmt w:val="none"/>
      <w:pStyle w:val="Heading9"/>
      <w:suff w:val="nothing"/>
      <w:lvlText w:val=""/>
      <w:lvlJc w:val="left"/>
      <w:pPr>
        <w:tabs>
          <w:tab w:val="left" w:pos="0"/>
        </w:tabs>
        <w:ind w:left="1584" w:hanging="1584"/>
      </w:pPr>
    </w:lvl>
  </w:abstractNum>
  <w:abstractNum w:abstractNumId="1" w15:restartNumberingAfterBreak="0">
    <w:nsid w:val="00000002"/>
    <w:multiLevelType w:val="multilevel"/>
    <w:tmpl w:val="00000002"/>
    <w:lvl w:ilvl="0">
      <w:start w:val="1"/>
      <w:numFmt w:val="none"/>
      <w:pStyle w:val="Heading10"/>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2" w15:restartNumberingAfterBreak="0">
    <w:nsid w:val="00000003"/>
    <w:multiLevelType w:val="multilevel"/>
    <w:tmpl w:val="00000003"/>
    <w:lvl w:ilvl="0">
      <w:start w:val="1"/>
      <w:numFmt w:val="none"/>
      <w:suff w:val="nothing"/>
      <w:lvlText w:val=""/>
      <w:lvlJc w:val="left"/>
      <w:pPr>
        <w:tabs>
          <w:tab w:val="left" w:pos="0"/>
        </w:tabs>
        <w:ind w:left="432" w:hanging="432"/>
      </w:pPr>
      <w:rPr>
        <w:iCs/>
        <w:szCs w:val="20"/>
      </w:r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3" w15:restartNumberingAfterBreak="0">
    <w:nsid w:val="00000004"/>
    <w:multiLevelType w:val="multilevel"/>
    <w:tmpl w:val="00000004"/>
    <w:lvl w:ilvl="0">
      <w:start w:val="1"/>
      <w:numFmt w:val="decimal"/>
      <w:lvlText w:val="%1."/>
      <w:lvlJc w:val="left"/>
      <w:pPr>
        <w:tabs>
          <w:tab w:val="left" w:pos="0"/>
        </w:tabs>
        <w:ind w:left="720" w:hanging="360"/>
      </w:pPr>
    </w:lvl>
    <w:lvl w:ilvl="1">
      <w:start w:val="1"/>
      <w:numFmt w:val="decimal"/>
      <w:lvlText w:val="%1.%2"/>
      <w:lvlJc w:val="left"/>
      <w:pPr>
        <w:tabs>
          <w:tab w:val="left" w:pos="0"/>
        </w:tabs>
        <w:ind w:left="720" w:hanging="360"/>
      </w:pPr>
    </w:lvl>
    <w:lvl w:ilvl="2">
      <w:start w:val="1"/>
      <w:numFmt w:val="decimal"/>
      <w:lvlText w:val="%1.%2.%3"/>
      <w:lvlJc w:val="left"/>
      <w:pPr>
        <w:tabs>
          <w:tab w:val="left" w:pos="0"/>
        </w:tabs>
        <w:ind w:left="1080" w:hanging="720"/>
      </w:pPr>
    </w:lvl>
    <w:lvl w:ilvl="3">
      <w:start w:val="1"/>
      <w:numFmt w:val="decimal"/>
      <w:lvlText w:val="%1.%2.%3.%4"/>
      <w:lvlJc w:val="left"/>
      <w:pPr>
        <w:tabs>
          <w:tab w:val="left" w:pos="0"/>
        </w:tabs>
        <w:ind w:left="1080" w:hanging="720"/>
      </w:pPr>
    </w:lvl>
    <w:lvl w:ilvl="4">
      <w:start w:val="1"/>
      <w:numFmt w:val="decimal"/>
      <w:lvlText w:val="%1.%2.%3.%4.%5"/>
      <w:lvlJc w:val="left"/>
      <w:pPr>
        <w:tabs>
          <w:tab w:val="left" w:pos="0"/>
        </w:tabs>
        <w:ind w:left="1440" w:hanging="1080"/>
      </w:pPr>
    </w:lvl>
    <w:lvl w:ilvl="5">
      <w:start w:val="1"/>
      <w:numFmt w:val="decimal"/>
      <w:lvlText w:val="%1.%2.%3.%4.%5.%6"/>
      <w:lvlJc w:val="left"/>
      <w:pPr>
        <w:tabs>
          <w:tab w:val="left" w:pos="0"/>
        </w:tabs>
        <w:ind w:left="1440" w:hanging="1080"/>
      </w:pPr>
    </w:lvl>
    <w:lvl w:ilvl="6">
      <w:start w:val="1"/>
      <w:numFmt w:val="decimal"/>
      <w:lvlText w:val="%1.%2.%3.%4.%5.%6.%7"/>
      <w:lvlJc w:val="left"/>
      <w:pPr>
        <w:tabs>
          <w:tab w:val="left" w:pos="0"/>
        </w:tabs>
        <w:ind w:left="1800" w:hanging="1440"/>
      </w:pPr>
    </w:lvl>
    <w:lvl w:ilvl="7">
      <w:start w:val="1"/>
      <w:numFmt w:val="decimal"/>
      <w:lvlText w:val="%1.%2.%3.%4.%5.%6.%7.%8"/>
      <w:lvlJc w:val="left"/>
      <w:pPr>
        <w:tabs>
          <w:tab w:val="left" w:pos="0"/>
        </w:tabs>
        <w:ind w:left="1800" w:hanging="1440"/>
      </w:pPr>
    </w:lvl>
    <w:lvl w:ilvl="8">
      <w:start w:val="1"/>
      <w:numFmt w:val="decimal"/>
      <w:lvlText w:val="%1.%2.%3.%4.%5.%6.%7.%8.%9"/>
      <w:lvlJc w:val="left"/>
      <w:pPr>
        <w:tabs>
          <w:tab w:val="left" w:pos="0"/>
        </w:tabs>
        <w:ind w:left="2160" w:hanging="1800"/>
      </w:pPr>
    </w:lvl>
  </w:abstractNum>
  <w:abstractNum w:abstractNumId="4" w15:restartNumberingAfterBreak="0">
    <w:nsid w:val="00000005"/>
    <w:multiLevelType w:val="singleLevel"/>
    <w:tmpl w:val="00000005"/>
    <w:lvl w:ilvl="0">
      <w:start w:val="1"/>
      <w:numFmt w:val="lowerLetter"/>
      <w:lvlText w:val="(%1)"/>
      <w:lvlJc w:val="left"/>
      <w:pPr>
        <w:tabs>
          <w:tab w:val="left" w:pos="0"/>
        </w:tabs>
        <w:ind w:left="720" w:hanging="360"/>
      </w:pPr>
      <w:rPr>
        <w:szCs w:val="20"/>
      </w:rPr>
    </w:lvl>
  </w:abstractNum>
  <w:abstractNum w:abstractNumId="5" w15:restartNumberingAfterBreak="0">
    <w:nsid w:val="00000006"/>
    <w:multiLevelType w:val="singleLevel"/>
    <w:tmpl w:val="00000006"/>
    <w:lvl w:ilvl="0">
      <w:start w:val="1"/>
      <w:numFmt w:val="lowerLetter"/>
      <w:lvlText w:val="(%1)"/>
      <w:lvlJc w:val="left"/>
      <w:pPr>
        <w:tabs>
          <w:tab w:val="left" w:pos="0"/>
        </w:tabs>
        <w:ind w:left="720" w:hanging="360"/>
      </w:pPr>
      <w:rPr>
        <w:color w:val="000000"/>
        <w:szCs w:val="20"/>
      </w:rPr>
    </w:lvl>
  </w:abstractNum>
  <w:abstractNum w:abstractNumId="6" w15:restartNumberingAfterBreak="0">
    <w:nsid w:val="00000007"/>
    <w:multiLevelType w:val="singleLevel"/>
    <w:tmpl w:val="00000007"/>
    <w:lvl w:ilvl="0">
      <w:start w:val="1"/>
      <w:numFmt w:val="lowerLetter"/>
      <w:lvlText w:val="(%1)"/>
      <w:lvlJc w:val="left"/>
      <w:pPr>
        <w:tabs>
          <w:tab w:val="left" w:pos="0"/>
        </w:tabs>
        <w:ind w:left="720" w:hanging="360"/>
      </w:pPr>
    </w:lvl>
  </w:abstractNum>
  <w:abstractNum w:abstractNumId="7" w15:restartNumberingAfterBreak="0">
    <w:nsid w:val="00000008"/>
    <w:multiLevelType w:val="singleLevel"/>
    <w:tmpl w:val="00000008"/>
    <w:lvl w:ilvl="0">
      <w:start w:val="1"/>
      <w:numFmt w:val="lowerLetter"/>
      <w:lvlText w:val="(%1)"/>
      <w:lvlJc w:val="left"/>
      <w:pPr>
        <w:tabs>
          <w:tab w:val="left" w:pos="0"/>
        </w:tabs>
        <w:ind w:left="1080" w:hanging="360"/>
      </w:pPr>
      <w:rPr>
        <w:szCs w:val="20"/>
      </w:rPr>
    </w:lvl>
  </w:abstractNum>
  <w:abstractNum w:abstractNumId="8" w15:restartNumberingAfterBreak="0">
    <w:nsid w:val="00000009"/>
    <w:multiLevelType w:val="singleLevel"/>
    <w:tmpl w:val="00000009"/>
    <w:lvl w:ilvl="0">
      <w:start w:val="1"/>
      <w:numFmt w:val="lowerLetter"/>
      <w:lvlText w:val="(%1)"/>
      <w:lvlJc w:val="left"/>
      <w:pPr>
        <w:tabs>
          <w:tab w:val="left" w:pos="0"/>
        </w:tabs>
        <w:ind w:left="1080" w:hanging="360"/>
      </w:pPr>
      <w:rPr>
        <w:b/>
        <w:szCs w:val="20"/>
      </w:rPr>
    </w:lvl>
  </w:abstractNum>
  <w:abstractNum w:abstractNumId="9" w15:restartNumberingAfterBreak="0">
    <w:nsid w:val="0000000A"/>
    <w:multiLevelType w:val="singleLevel"/>
    <w:tmpl w:val="0000000A"/>
    <w:lvl w:ilvl="0">
      <w:start w:val="1"/>
      <w:numFmt w:val="lowerLetter"/>
      <w:lvlText w:val="(%1)"/>
      <w:lvlJc w:val="left"/>
      <w:pPr>
        <w:tabs>
          <w:tab w:val="left" w:pos="0"/>
        </w:tabs>
        <w:ind w:left="720" w:hanging="360"/>
      </w:pPr>
      <w:rPr>
        <w:b/>
        <w:sz w:val="20"/>
        <w:szCs w:val="20"/>
      </w:rPr>
    </w:lvl>
  </w:abstractNum>
  <w:abstractNum w:abstractNumId="10" w15:restartNumberingAfterBreak="0">
    <w:nsid w:val="0000000B"/>
    <w:multiLevelType w:val="singleLevel"/>
    <w:tmpl w:val="0000000B"/>
    <w:lvl w:ilvl="0">
      <w:start w:val="1"/>
      <w:numFmt w:val="lowerLetter"/>
      <w:lvlText w:val="(%1)"/>
      <w:lvlJc w:val="left"/>
      <w:pPr>
        <w:tabs>
          <w:tab w:val="left" w:pos="0"/>
        </w:tabs>
        <w:ind w:left="720" w:hanging="360"/>
      </w:pPr>
      <w:rPr>
        <w:rFonts w:eastAsia="Times New Roman"/>
        <w:b/>
        <w:sz w:val="20"/>
        <w:szCs w:val="20"/>
      </w:rPr>
    </w:lvl>
  </w:abstractNum>
  <w:abstractNum w:abstractNumId="11" w15:restartNumberingAfterBreak="0">
    <w:nsid w:val="0000000C"/>
    <w:multiLevelType w:val="singleLevel"/>
    <w:tmpl w:val="0000000C"/>
    <w:lvl w:ilvl="0">
      <w:start w:val="1"/>
      <w:numFmt w:val="lowerLetter"/>
      <w:lvlText w:val="(%1)"/>
      <w:lvlJc w:val="left"/>
      <w:pPr>
        <w:tabs>
          <w:tab w:val="left" w:pos="0"/>
        </w:tabs>
        <w:ind w:left="1440" w:hanging="360"/>
      </w:pPr>
      <w:rPr>
        <w:b/>
        <w:sz w:val="20"/>
        <w:szCs w:val="20"/>
      </w:rPr>
    </w:lvl>
  </w:abstractNum>
  <w:abstractNum w:abstractNumId="12" w15:restartNumberingAfterBreak="0">
    <w:nsid w:val="0000000D"/>
    <w:multiLevelType w:val="singleLevel"/>
    <w:tmpl w:val="0000000D"/>
    <w:lvl w:ilvl="0">
      <w:start w:val="1"/>
      <w:numFmt w:val="lowerRoman"/>
      <w:lvlText w:val="(%1)"/>
      <w:lvlJc w:val="left"/>
      <w:pPr>
        <w:tabs>
          <w:tab w:val="left" w:pos="0"/>
        </w:tabs>
        <w:ind w:left="1146" w:hanging="360"/>
      </w:pPr>
      <w:rPr>
        <w:b/>
        <w:sz w:val="20"/>
        <w:szCs w:val="20"/>
      </w:rPr>
    </w:lvl>
  </w:abstractNum>
  <w:abstractNum w:abstractNumId="13" w15:restartNumberingAfterBreak="0">
    <w:nsid w:val="0000000E"/>
    <w:multiLevelType w:val="singleLevel"/>
    <w:tmpl w:val="0000000E"/>
    <w:lvl w:ilvl="0">
      <w:start w:val="1"/>
      <w:numFmt w:val="lowerLetter"/>
      <w:lvlText w:val="(%1)"/>
      <w:lvlJc w:val="left"/>
      <w:pPr>
        <w:tabs>
          <w:tab w:val="left" w:pos="0"/>
        </w:tabs>
        <w:ind w:left="1146" w:hanging="360"/>
      </w:pPr>
      <w:rPr>
        <w:b/>
        <w:sz w:val="20"/>
        <w:szCs w:val="20"/>
      </w:rPr>
    </w:lvl>
  </w:abstractNum>
  <w:abstractNum w:abstractNumId="14" w15:restartNumberingAfterBreak="0">
    <w:nsid w:val="0000000F"/>
    <w:multiLevelType w:val="singleLevel"/>
    <w:tmpl w:val="0000000F"/>
    <w:lvl w:ilvl="0">
      <w:start w:val="2"/>
      <w:numFmt w:val="lowerLetter"/>
      <w:lvlText w:val="(%1)"/>
      <w:lvlJc w:val="left"/>
      <w:pPr>
        <w:tabs>
          <w:tab w:val="left" w:pos="0"/>
        </w:tabs>
        <w:ind w:left="1440" w:hanging="360"/>
      </w:pPr>
      <w:rPr>
        <w:rFonts w:eastAsia="Times New Roman"/>
        <w:b/>
        <w:color w:val="000000"/>
        <w:sz w:val="20"/>
        <w:szCs w:val="20"/>
      </w:rPr>
    </w:lvl>
  </w:abstractNum>
  <w:abstractNum w:abstractNumId="15" w15:restartNumberingAfterBreak="0">
    <w:nsid w:val="00000010"/>
    <w:multiLevelType w:val="singleLevel"/>
    <w:tmpl w:val="00000010"/>
    <w:lvl w:ilvl="0">
      <w:start w:val="1"/>
      <w:numFmt w:val="decimal"/>
      <w:lvlText w:val="[%1]"/>
      <w:lvlJc w:val="left"/>
      <w:pPr>
        <w:tabs>
          <w:tab w:val="left" w:pos="0"/>
        </w:tabs>
        <w:ind w:left="720" w:hanging="360"/>
      </w:pPr>
      <w:rPr>
        <w:rFonts w:eastAsia="Courier New"/>
        <w:i w:val="0"/>
        <w:kern w:val="1"/>
        <w:sz w:val="18"/>
        <w:szCs w:val="18"/>
        <w:lang w:val="en-GB"/>
      </w:rPr>
    </w:lvl>
  </w:abstractNum>
  <w:abstractNum w:abstractNumId="16" w15:restartNumberingAfterBreak="0">
    <w:nsid w:val="13E4427D"/>
    <w:multiLevelType w:val="hybridMultilevel"/>
    <w:tmpl w:val="E5161A36"/>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1630274"/>
    <w:multiLevelType w:val="hybridMultilevel"/>
    <w:tmpl w:val="88BCF9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A502ED2"/>
    <w:multiLevelType w:val="hybridMultilevel"/>
    <w:tmpl w:val="F6ACD7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79E7F9E"/>
    <w:multiLevelType w:val="hybridMultilevel"/>
    <w:tmpl w:val="AB521D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BAF74D5"/>
    <w:multiLevelType w:val="hybridMultilevel"/>
    <w:tmpl w:val="BC383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78AA6A43"/>
    <w:multiLevelType w:val="hybridMultilevel"/>
    <w:tmpl w:val="BD26E8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8"/>
  </w:num>
  <w:num w:numId="19">
    <w:abstractNumId w:val="19"/>
  </w:num>
  <w:num w:numId="20">
    <w:abstractNumId w:val="16"/>
  </w:num>
  <w:num w:numId="21">
    <w:abstractNumId w:val="21"/>
  </w:num>
  <w:num w:numId="22">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EF5"/>
    <w:rsid w:val="00011EF5"/>
    <w:rsid w:val="00041B36"/>
    <w:rsid w:val="00085E88"/>
    <w:rsid w:val="000916E4"/>
    <w:rsid w:val="0011250F"/>
    <w:rsid w:val="001255AC"/>
    <w:rsid w:val="001342A0"/>
    <w:rsid w:val="001409FE"/>
    <w:rsid w:val="002112FA"/>
    <w:rsid w:val="00211563"/>
    <w:rsid w:val="00217E35"/>
    <w:rsid w:val="002209EF"/>
    <w:rsid w:val="00230631"/>
    <w:rsid w:val="00274B2A"/>
    <w:rsid w:val="002F2508"/>
    <w:rsid w:val="002F4054"/>
    <w:rsid w:val="003A291A"/>
    <w:rsid w:val="003F1A4C"/>
    <w:rsid w:val="00417032"/>
    <w:rsid w:val="00420947"/>
    <w:rsid w:val="004859EA"/>
    <w:rsid w:val="004871C6"/>
    <w:rsid w:val="00496F11"/>
    <w:rsid w:val="004D3377"/>
    <w:rsid w:val="004F219E"/>
    <w:rsid w:val="005241FF"/>
    <w:rsid w:val="00567AE3"/>
    <w:rsid w:val="00612ADE"/>
    <w:rsid w:val="00643D70"/>
    <w:rsid w:val="00647DA2"/>
    <w:rsid w:val="00653F92"/>
    <w:rsid w:val="006801E5"/>
    <w:rsid w:val="0068765B"/>
    <w:rsid w:val="0069587B"/>
    <w:rsid w:val="006B7948"/>
    <w:rsid w:val="006C141F"/>
    <w:rsid w:val="00700A32"/>
    <w:rsid w:val="00701EC0"/>
    <w:rsid w:val="007407E6"/>
    <w:rsid w:val="00745823"/>
    <w:rsid w:val="007B1F93"/>
    <w:rsid w:val="007B61D6"/>
    <w:rsid w:val="007C472B"/>
    <w:rsid w:val="008177DE"/>
    <w:rsid w:val="00872102"/>
    <w:rsid w:val="0087698A"/>
    <w:rsid w:val="008A0494"/>
    <w:rsid w:val="008A2938"/>
    <w:rsid w:val="008F1160"/>
    <w:rsid w:val="008F35C3"/>
    <w:rsid w:val="009150FB"/>
    <w:rsid w:val="00973AE7"/>
    <w:rsid w:val="00975347"/>
    <w:rsid w:val="009B4EF2"/>
    <w:rsid w:val="009D24CB"/>
    <w:rsid w:val="009D76C4"/>
    <w:rsid w:val="009E7B60"/>
    <w:rsid w:val="00A073A5"/>
    <w:rsid w:val="00A24A56"/>
    <w:rsid w:val="00A74BDD"/>
    <w:rsid w:val="00AA4808"/>
    <w:rsid w:val="00B42DED"/>
    <w:rsid w:val="00B61B80"/>
    <w:rsid w:val="00B621D0"/>
    <w:rsid w:val="00B64EED"/>
    <w:rsid w:val="00B710A2"/>
    <w:rsid w:val="00B73581"/>
    <w:rsid w:val="00BB5FA3"/>
    <w:rsid w:val="00C377CF"/>
    <w:rsid w:val="00C52A9C"/>
    <w:rsid w:val="00CB0256"/>
    <w:rsid w:val="00CB0481"/>
    <w:rsid w:val="00CE711D"/>
    <w:rsid w:val="00D21C96"/>
    <w:rsid w:val="00D57A50"/>
    <w:rsid w:val="00D80496"/>
    <w:rsid w:val="00DA554A"/>
    <w:rsid w:val="00DB1291"/>
    <w:rsid w:val="00DC398A"/>
    <w:rsid w:val="00DE3E82"/>
    <w:rsid w:val="00E2212D"/>
    <w:rsid w:val="00E23644"/>
    <w:rsid w:val="00E4118F"/>
    <w:rsid w:val="00EF1E00"/>
    <w:rsid w:val="00EF39BE"/>
    <w:rsid w:val="00F857BE"/>
    <w:rsid w:val="00F86B27"/>
    <w:rsid w:val="00FB359B"/>
    <w:rsid w:val="00FD0562"/>
    <w:rsid w:val="196731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196F0CD4"/>
  <w15:docId w15:val="{073EBCB8-A78B-4756-A044-29DA530D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0"/>
    <w:lsdException w:name="Table Grid" w:uiPriority="59"/>
    <w:lsdException w:name="Placeholder Text"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eastAsia="Calibri" w:hAnsi="Times New Roman" w:cs="Times New Roman"/>
      <w:sz w:val="24"/>
      <w:szCs w:val="22"/>
      <w:lang w:eastAsia="zh-CN"/>
    </w:rPr>
  </w:style>
  <w:style w:type="paragraph" w:styleId="Heading1">
    <w:name w:val="heading 1"/>
    <w:basedOn w:val="Normal"/>
    <w:next w:val="Normal"/>
    <w:qFormat/>
    <w:pPr>
      <w:keepNext/>
      <w:keepLines/>
      <w:numPr>
        <w:numId w:val="1"/>
      </w:numPr>
      <w:spacing w:before="480" w:after="480"/>
      <w:outlineLvl w:val="0"/>
    </w:pPr>
    <w:rPr>
      <w:rFonts w:eastAsia="Times New Roman"/>
      <w:b/>
      <w:bCs/>
      <w:sz w:val="40"/>
      <w:szCs w:val="28"/>
      <w:lang w:val="en-ZA"/>
    </w:rPr>
  </w:style>
  <w:style w:type="paragraph" w:styleId="Heading2">
    <w:name w:val="heading 2"/>
    <w:basedOn w:val="Normal"/>
    <w:next w:val="Normal"/>
    <w:qFormat/>
    <w:pPr>
      <w:keepNext/>
      <w:numPr>
        <w:ilvl w:val="1"/>
        <w:numId w:val="1"/>
      </w:numPr>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libri Light" w:eastAsia="Times New Roman" w:hAnsi="Calibri Light"/>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Heading"/>
    <w:next w:val="BodyText"/>
    <w:qFormat/>
    <w:pPr>
      <w:numPr>
        <w:ilvl w:val="4"/>
        <w:numId w:val="1"/>
      </w:numPr>
      <w:spacing w:before="120" w:after="60"/>
      <w:ind w:left="0" w:firstLine="0"/>
      <w:outlineLvl w:val="4"/>
    </w:pPr>
    <w:rPr>
      <w:bCs/>
      <w:sz w:val="24"/>
      <w:szCs w:val="24"/>
    </w:rPr>
  </w:style>
  <w:style w:type="paragraph" w:styleId="Heading6">
    <w:name w:val="heading 6"/>
    <w:basedOn w:val="Heading"/>
    <w:next w:val="BodyText"/>
    <w:qFormat/>
    <w:pPr>
      <w:numPr>
        <w:ilvl w:val="5"/>
        <w:numId w:val="1"/>
      </w:numPr>
      <w:spacing w:before="60" w:after="60"/>
      <w:ind w:left="0" w:firstLine="0"/>
      <w:outlineLvl w:val="5"/>
    </w:pPr>
    <w:rPr>
      <w:bCs/>
      <w:i/>
      <w:iCs/>
      <w:sz w:val="24"/>
      <w:szCs w:val="24"/>
    </w:rPr>
  </w:style>
  <w:style w:type="paragraph" w:styleId="Heading7">
    <w:name w:val="heading 7"/>
    <w:basedOn w:val="Heading"/>
    <w:next w:val="BodyText"/>
    <w:qFormat/>
    <w:pPr>
      <w:numPr>
        <w:ilvl w:val="6"/>
        <w:numId w:val="1"/>
      </w:numPr>
      <w:spacing w:before="60" w:after="60"/>
      <w:ind w:left="0" w:firstLine="0"/>
      <w:outlineLvl w:val="6"/>
    </w:pPr>
    <w:rPr>
      <w:bCs/>
      <w:sz w:val="22"/>
      <w:szCs w:val="22"/>
    </w:rPr>
  </w:style>
  <w:style w:type="paragraph" w:styleId="Heading8">
    <w:name w:val="heading 8"/>
    <w:basedOn w:val="Heading"/>
    <w:next w:val="BodyText"/>
    <w:qFormat/>
    <w:pPr>
      <w:numPr>
        <w:ilvl w:val="7"/>
        <w:numId w:val="1"/>
      </w:numPr>
      <w:spacing w:before="60" w:after="60"/>
      <w:ind w:left="0" w:firstLine="0"/>
      <w:outlineLvl w:val="7"/>
    </w:pPr>
    <w:rPr>
      <w:bCs/>
      <w:i/>
      <w:iCs/>
      <w:sz w:val="22"/>
      <w:szCs w:val="22"/>
    </w:rPr>
  </w:style>
  <w:style w:type="paragraph" w:styleId="Heading9">
    <w:name w:val="heading 9"/>
    <w:basedOn w:val="Heading"/>
    <w:next w:val="BodyText"/>
    <w:qFormat/>
    <w:pPr>
      <w:numPr>
        <w:ilvl w:val="8"/>
        <w:numId w:val="1"/>
      </w:numPr>
      <w:spacing w:before="60" w:after="60"/>
      <w:ind w:left="0" w:firstLine="0"/>
      <w:outlineLvl w:val="8"/>
    </w:pPr>
    <w:rPr>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spacing w:after="240" w:line="240" w:lineRule="auto"/>
    </w:pPr>
    <w:rPr>
      <w:rFonts w:eastAsia="Times New Roman"/>
      <w:b/>
      <w:smallCaps/>
      <w:color w:val="000000"/>
      <w:spacing w:val="5"/>
      <w:kern w:val="1"/>
      <w:sz w:val="34"/>
      <w:szCs w:val="52"/>
      <w:lang w:val="en-US"/>
    </w:rPr>
  </w:style>
  <w:style w:type="paragraph" w:styleId="BodyText">
    <w:name w:val="Body Text"/>
    <w:basedOn w:val="Normal"/>
    <w:pPr>
      <w:widowControl w:val="0"/>
      <w:spacing w:after="120"/>
      <w:jc w:val="left"/>
    </w:pPr>
    <w:rPr>
      <w:rFonts w:eastAsia="DejaVu Sans"/>
      <w:kern w:val="1"/>
      <w:szCs w:val="24"/>
      <w:lang w:val="en-US"/>
    </w:rPr>
  </w:style>
  <w:style w:type="paragraph" w:styleId="BalloonText">
    <w:name w:val="Balloon Text"/>
    <w:basedOn w:val="Normal"/>
    <w:pPr>
      <w:spacing w:after="0" w:line="240" w:lineRule="auto"/>
    </w:pPr>
    <w:rPr>
      <w:rFonts w:ascii="Tahoma" w:hAnsi="Tahoma" w:cs="Tahoma"/>
      <w:sz w:val="16"/>
      <w:szCs w:val="16"/>
    </w:rPr>
  </w:style>
  <w:style w:type="paragraph" w:styleId="Caption">
    <w:name w:val="caption"/>
    <w:basedOn w:val="TableofFigures"/>
    <w:next w:val="TableofFigures"/>
    <w:qFormat/>
    <w:pPr>
      <w:keepNext/>
      <w:widowControl w:val="0"/>
      <w:suppressLineNumbers/>
      <w:tabs>
        <w:tab w:val="left" w:pos="8817"/>
      </w:tabs>
      <w:spacing w:after="120" w:line="240" w:lineRule="auto"/>
      <w:ind w:firstLine="14"/>
      <w:jc w:val="center"/>
    </w:pPr>
    <w:rPr>
      <w:rFonts w:eastAsia="DejaVu Sans"/>
      <w:b/>
      <w:iCs/>
      <w:color w:val="000000"/>
      <w:kern w:val="1"/>
      <w:sz w:val="18"/>
      <w:szCs w:val="18"/>
    </w:rPr>
  </w:style>
  <w:style w:type="paragraph" w:styleId="TableofFigures">
    <w:name w:val="table of figures"/>
    <w:basedOn w:val="Normal"/>
    <w:next w:val="Normal"/>
    <w:pPr>
      <w:spacing w:after="0" w:line="480" w:lineRule="auto"/>
    </w:pPr>
    <w:rPr>
      <w:sz w:val="20"/>
      <w:lang w:val="en-US"/>
    </w:rPr>
  </w:style>
  <w:style w:type="paragraph" w:styleId="CommentText">
    <w:name w:val="annotation text"/>
    <w:basedOn w:val="Normal"/>
    <w:pPr>
      <w:spacing w:before="240" w:after="240" w:line="240" w:lineRule="auto"/>
    </w:pPr>
    <w:rPr>
      <w:sz w:val="20"/>
      <w:szCs w:val="20"/>
      <w:lang w:val="en-US"/>
    </w:rPr>
  </w:style>
  <w:style w:type="paragraph" w:styleId="CommentSubject">
    <w:name w:val="annotation subject"/>
    <w:basedOn w:val="CommentText"/>
    <w:next w:val="CommentText"/>
    <w:rPr>
      <w:b/>
      <w:bCs/>
    </w:rPr>
  </w:style>
  <w:style w:type="paragraph" w:styleId="DocumentMap">
    <w:name w:val="Document Map"/>
    <w:basedOn w:val="Normal"/>
    <w:pPr>
      <w:spacing w:after="0" w:line="240" w:lineRule="auto"/>
    </w:pPr>
    <w:rPr>
      <w:rFonts w:ascii="Tahoma" w:hAnsi="Tahoma" w:cs="Tahoma"/>
      <w:sz w:val="16"/>
      <w:szCs w:val="16"/>
      <w:lang w:val="en-US"/>
    </w:rPr>
  </w:style>
  <w:style w:type="paragraph" w:styleId="EndnoteText">
    <w:name w:val="endnote text"/>
    <w:basedOn w:val="Normal"/>
    <w:pPr>
      <w:spacing w:after="0" w:line="240" w:lineRule="auto"/>
    </w:pPr>
    <w:rPr>
      <w:sz w:val="20"/>
      <w:szCs w:val="20"/>
      <w:lang w:val="en-US"/>
    </w:rPr>
  </w:style>
  <w:style w:type="paragraph" w:styleId="Footer">
    <w:name w:val="footer"/>
    <w:basedOn w:val="Normal"/>
    <w:pPr>
      <w:spacing w:after="0" w:line="240" w:lineRule="auto"/>
    </w:pPr>
    <w:rPr>
      <w:rFonts w:eastAsia="Times New Roman"/>
      <w:szCs w:val="20"/>
      <w:lang w:bidi="kn-IN"/>
    </w:rPr>
  </w:style>
  <w:style w:type="paragraph" w:styleId="FootnoteText">
    <w:name w:val="footnote text"/>
    <w:basedOn w:val="Normal"/>
    <w:pPr>
      <w:widowControl w:val="0"/>
      <w:spacing w:after="0" w:line="240" w:lineRule="auto"/>
      <w:jc w:val="left"/>
    </w:pPr>
    <w:rPr>
      <w:rFonts w:ascii="Calibri" w:hAnsi="Calibri" w:cs="Calibri"/>
      <w:sz w:val="20"/>
      <w:szCs w:val="20"/>
      <w:lang w:val="en-US"/>
    </w:rPr>
  </w:style>
  <w:style w:type="paragraph" w:styleId="Header">
    <w:name w:val="header"/>
    <w:basedOn w:val="Normal"/>
    <w:pPr>
      <w:tabs>
        <w:tab w:val="center" w:pos="4680"/>
        <w:tab w:val="right" w:pos="9360"/>
      </w:tabs>
      <w:spacing w:after="0" w:line="240" w:lineRule="auto"/>
    </w:pPr>
    <w:rPr>
      <w:sz w:val="20"/>
      <w:lang w:val="en-US"/>
    </w:rPr>
  </w:style>
  <w:style w:type="paragraph" w:styleId="List">
    <w:name w:val="List"/>
    <w:basedOn w:val="BodyText"/>
    <w:rPr>
      <w:rFonts w:cs="FreeSans"/>
    </w:rPr>
  </w:style>
  <w:style w:type="paragraph" w:styleId="PlainText">
    <w:name w:val="Plain Text"/>
    <w:basedOn w:val="Normal"/>
    <w:pPr>
      <w:spacing w:after="0" w:line="240" w:lineRule="auto"/>
      <w:jc w:val="left"/>
    </w:pPr>
    <w:rPr>
      <w:rFonts w:ascii="Courier New" w:eastAsia="Times New Roman" w:hAnsi="Courier New" w:cs="Courier New"/>
      <w:sz w:val="20"/>
      <w:szCs w:val="20"/>
    </w:rPr>
  </w:style>
  <w:style w:type="paragraph" w:styleId="TOC1">
    <w:name w:val="toc 1"/>
    <w:basedOn w:val="Normal"/>
    <w:next w:val="Normal"/>
    <w:pPr>
      <w:spacing w:after="100"/>
      <w:jc w:val="left"/>
    </w:pPr>
    <w:rPr>
      <w:rFonts w:eastAsia="Times New Roman"/>
      <w:lang w:val="en-US" w:bidi="en-US"/>
    </w:rPr>
  </w:style>
  <w:style w:type="paragraph" w:styleId="TOC2">
    <w:name w:val="toc 2"/>
    <w:basedOn w:val="Normal"/>
    <w:next w:val="Normal"/>
    <w:pPr>
      <w:spacing w:after="100" w:line="276" w:lineRule="auto"/>
      <w:ind w:left="220"/>
      <w:jc w:val="left"/>
    </w:pPr>
    <w:rPr>
      <w:rFonts w:eastAsia="Times New Roman"/>
      <w:sz w:val="22"/>
      <w:lang w:val="en-US" w:bidi="en-US"/>
    </w:rPr>
  </w:style>
  <w:style w:type="paragraph" w:styleId="TOC3">
    <w:name w:val="toc 3"/>
    <w:basedOn w:val="Normal"/>
    <w:next w:val="Normal"/>
    <w:pPr>
      <w:spacing w:after="100" w:line="276" w:lineRule="auto"/>
      <w:ind w:left="440"/>
      <w:jc w:val="left"/>
    </w:pPr>
    <w:rPr>
      <w:rFonts w:eastAsia="Times New Roman"/>
      <w:sz w:val="22"/>
      <w:lang w:val="en-US" w:bidi="en-US"/>
    </w:rPr>
  </w:style>
  <w:style w:type="paragraph" w:styleId="TOC4">
    <w:name w:val="toc 4"/>
    <w:basedOn w:val="Normal"/>
    <w:next w:val="Normal"/>
    <w:pPr>
      <w:tabs>
        <w:tab w:val="left" w:pos="2160"/>
        <w:tab w:val="right" w:leader="dot" w:pos="8803"/>
      </w:tabs>
      <w:spacing w:before="120" w:after="120"/>
      <w:ind w:left="2160" w:hanging="720"/>
    </w:pPr>
    <w:rPr>
      <w:sz w:val="20"/>
      <w:lang w:val="en-US"/>
    </w:rPr>
  </w:style>
  <w:style w:type="paragraph" w:styleId="TOC5">
    <w:name w:val="toc 5"/>
    <w:basedOn w:val="Normal"/>
    <w:next w:val="Normal"/>
    <w:pPr>
      <w:spacing w:after="100" w:line="276" w:lineRule="auto"/>
      <w:ind w:left="880"/>
      <w:jc w:val="left"/>
    </w:pPr>
    <w:rPr>
      <w:rFonts w:ascii="Calibri" w:eastAsia="Times New Roman" w:hAnsi="Calibri"/>
      <w:sz w:val="22"/>
      <w:lang w:val="en-US"/>
    </w:rPr>
  </w:style>
  <w:style w:type="paragraph" w:styleId="TOC6">
    <w:name w:val="toc 6"/>
    <w:basedOn w:val="Normal"/>
    <w:next w:val="Normal"/>
    <w:pPr>
      <w:spacing w:after="100" w:line="276" w:lineRule="auto"/>
      <w:ind w:left="1100"/>
      <w:jc w:val="left"/>
    </w:pPr>
    <w:rPr>
      <w:rFonts w:ascii="Calibri" w:eastAsia="Times New Roman" w:hAnsi="Calibri"/>
      <w:sz w:val="22"/>
      <w:lang w:val="en-US"/>
    </w:rPr>
  </w:style>
  <w:style w:type="paragraph" w:styleId="TOC7">
    <w:name w:val="toc 7"/>
    <w:basedOn w:val="Normal"/>
    <w:next w:val="Normal"/>
    <w:pPr>
      <w:spacing w:after="100" w:line="276" w:lineRule="auto"/>
      <w:ind w:left="1320"/>
      <w:jc w:val="left"/>
    </w:pPr>
    <w:rPr>
      <w:rFonts w:ascii="Calibri" w:eastAsia="Times New Roman" w:hAnsi="Calibri"/>
      <w:sz w:val="22"/>
      <w:lang w:val="en-US"/>
    </w:rPr>
  </w:style>
  <w:style w:type="paragraph" w:styleId="TOC8">
    <w:name w:val="toc 8"/>
    <w:basedOn w:val="Normal"/>
    <w:next w:val="Normal"/>
    <w:pPr>
      <w:spacing w:after="100" w:line="276" w:lineRule="auto"/>
      <w:ind w:left="1540"/>
      <w:jc w:val="left"/>
    </w:pPr>
    <w:rPr>
      <w:rFonts w:ascii="Calibri" w:eastAsia="Times New Roman" w:hAnsi="Calibri"/>
      <w:sz w:val="22"/>
      <w:lang w:val="en-US"/>
    </w:rPr>
  </w:style>
  <w:style w:type="paragraph" w:styleId="TOC9">
    <w:name w:val="toc 9"/>
    <w:basedOn w:val="Normal"/>
    <w:next w:val="Normal"/>
    <w:pPr>
      <w:spacing w:after="100" w:line="276" w:lineRule="auto"/>
      <w:ind w:left="1760"/>
      <w:jc w:val="left"/>
    </w:pPr>
    <w:rPr>
      <w:rFonts w:ascii="Calibri" w:eastAsia="Times New Roman" w:hAnsi="Calibri"/>
      <w:sz w:val="22"/>
      <w:lang w:val="en-US"/>
    </w:rPr>
  </w:style>
  <w:style w:type="character" w:styleId="CommentReference">
    <w:name w:val="annotation reference"/>
    <w:rPr>
      <w:sz w:val="16"/>
      <w:szCs w:val="16"/>
    </w:rPr>
  </w:style>
  <w:style w:type="character" w:styleId="FollowedHyperlink">
    <w:name w:val="FollowedHyperlink"/>
    <w:rPr>
      <w:color w:val="954F72"/>
      <w:u w:val="single"/>
    </w:rPr>
  </w:style>
  <w:style w:type="character" w:styleId="Hyperlink">
    <w:name w:val="Hyperlink"/>
    <w:rPr>
      <w:color w:val="0000FF"/>
      <w:u w:val="single"/>
    </w:rPr>
  </w:style>
  <w:style w:type="character" w:customStyle="1" w:styleId="WW8Num1z0">
    <w:name w:val="WW8Num1z0"/>
    <w:qFormat/>
  </w:style>
  <w:style w:type="character" w:customStyle="1" w:styleId="WW8Num1z1">
    <w:name w:val="WW8Num1z1"/>
    <w:qFormat/>
  </w:style>
  <w:style w:type="character" w:customStyle="1" w:styleId="WW8Num1z2">
    <w:name w:val="WW8Num1z2"/>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style>
  <w:style w:type="character" w:customStyle="1" w:styleId="WW8Num1z8">
    <w:name w:val="WW8Num1z8"/>
  </w:style>
  <w:style w:type="character" w:customStyle="1" w:styleId="WW8Num2z0">
    <w:name w:val="WW8Num2z0"/>
    <w:rPr>
      <w:iCs/>
      <w:szCs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szCs w:val="20"/>
    </w:rPr>
  </w:style>
  <w:style w:type="character" w:customStyle="1" w:styleId="WW8Num5z0">
    <w:name w:val="WW8Num5z0"/>
    <w:rPr>
      <w:color w:val="000000"/>
      <w:szCs w:val="20"/>
    </w:rPr>
  </w:style>
  <w:style w:type="character" w:customStyle="1" w:styleId="WW8Num6z0">
    <w:name w:val="WW8Num6z0"/>
  </w:style>
  <w:style w:type="character" w:customStyle="1" w:styleId="WW8Num7z0">
    <w:name w:val="WW8Num7z0"/>
    <w:rPr>
      <w:szCs w:val="20"/>
    </w:rPr>
  </w:style>
  <w:style w:type="character" w:customStyle="1" w:styleId="WW8Num8z0">
    <w:name w:val="WW8Num8z0"/>
    <w:rPr>
      <w:b/>
      <w:szCs w:val="20"/>
    </w:rPr>
  </w:style>
  <w:style w:type="character" w:customStyle="1" w:styleId="WW8Num9z0">
    <w:name w:val="WW8Num9z0"/>
    <w:rPr>
      <w:b/>
      <w:sz w:val="20"/>
      <w:szCs w:val="20"/>
    </w:rPr>
  </w:style>
  <w:style w:type="character" w:customStyle="1" w:styleId="WW8Num10z0">
    <w:name w:val="WW8Num10z0"/>
    <w:rPr>
      <w:rFonts w:eastAsia="Times New Roman"/>
      <w:b/>
      <w:sz w:val="20"/>
      <w:szCs w:val="20"/>
    </w:rPr>
  </w:style>
  <w:style w:type="character" w:customStyle="1" w:styleId="WW8Num11z0">
    <w:name w:val="WW8Num11z0"/>
    <w:rPr>
      <w:b/>
      <w:sz w:val="20"/>
      <w:szCs w:val="20"/>
    </w:rPr>
  </w:style>
  <w:style w:type="character" w:customStyle="1" w:styleId="WW8Num12z0">
    <w:name w:val="WW8Num12z0"/>
    <w:rPr>
      <w:b/>
      <w:sz w:val="20"/>
      <w:szCs w:val="20"/>
    </w:rPr>
  </w:style>
  <w:style w:type="character" w:customStyle="1" w:styleId="WW8Num13z0">
    <w:name w:val="WW8Num13z0"/>
    <w:rPr>
      <w:b/>
      <w:sz w:val="20"/>
      <w:szCs w:val="20"/>
    </w:rPr>
  </w:style>
  <w:style w:type="character" w:customStyle="1" w:styleId="WW8Num14z0">
    <w:name w:val="WW8Num14z0"/>
    <w:rPr>
      <w:rFonts w:eastAsia="Times New Roman"/>
      <w:b/>
      <w:color w:val="000000"/>
      <w:sz w:val="20"/>
      <w:szCs w:val="20"/>
    </w:rPr>
  </w:style>
  <w:style w:type="character" w:customStyle="1" w:styleId="WW8Num15z0">
    <w:name w:val="WW8Num15z0"/>
    <w:rPr>
      <w:rFonts w:eastAsia="Courier New"/>
      <w:kern w:val="1"/>
      <w:sz w:val="18"/>
      <w:szCs w:val="18"/>
      <w:lang w:val="en-G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szCs w:val="2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b/>
      <w:szCs w:val="20"/>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b/>
      <w:sz w:val="20"/>
      <w:szCs w:val="20"/>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eastAsia="Times New Roman"/>
      <w:b/>
      <w:sz w:val="20"/>
      <w:szCs w:val="20"/>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sz w:val="20"/>
      <w:szCs w:val="20"/>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b/>
      <w:sz w:val="20"/>
      <w:szCs w:val="20"/>
    </w:rPr>
  </w:style>
  <w:style w:type="character" w:customStyle="1" w:styleId="WW8Num30z0">
    <w:name w:val="WW8Num30z0"/>
    <w:rPr>
      <w:b/>
      <w:sz w:val="20"/>
      <w:szCs w:val="20"/>
    </w:rPr>
  </w:style>
  <w:style w:type="character" w:customStyle="1" w:styleId="WW8Num31z0">
    <w:name w:val="WW8Num31z0"/>
    <w:rPr>
      <w:rFonts w:eastAsia="Times New Roman"/>
      <w:b/>
      <w:color w:val="000000"/>
      <w:sz w:val="20"/>
      <w:szCs w:val="20"/>
    </w:rPr>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eastAsia="Courier New"/>
      <w:kern w:val="1"/>
      <w:sz w:val="18"/>
      <w:szCs w:val="18"/>
      <w:lang w:val="en-GB"/>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DefaultParagraphFont">
    <w:name w:val="WW-Default Paragraph Font"/>
  </w:style>
  <w:style w:type="character" w:customStyle="1" w:styleId="undefined">
    <w:name w:val="undefined"/>
    <w:basedOn w:val="WW-DefaultParagraphFont"/>
  </w:style>
  <w:style w:type="character" w:customStyle="1" w:styleId="FooterChar">
    <w:name w:val="Footer Char"/>
    <w:rPr>
      <w:rFonts w:ascii="Times New Roman" w:eastAsia="Times New Roman" w:hAnsi="Times New Roman" w:cs="Times New Roman"/>
      <w:sz w:val="24"/>
      <w:lang w:bidi="kn-IN"/>
    </w:rPr>
  </w:style>
  <w:style w:type="character" w:customStyle="1" w:styleId="BalloonTextChar">
    <w:name w:val="Balloon Text Char"/>
    <w:rPr>
      <w:rFonts w:ascii="Tahoma" w:hAnsi="Tahoma" w:cs="Tahoma"/>
      <w:sz w:val="16"/>
      <w:szCs w:val="16"/>
      <w:lang w:val="en-IN"/>
    </w:rPr>
  </w:style>
  <w:style w:type="character" w:customStyle="1" w:styleId="Heading1Char">
    <w:name w:val="Heading 1 Char"/>
    <w:rPr>
      <w:rFonts w:ascii="Times New Roman" w:eastAsia="Times New Roman" w:hAnsi="Times New Roman" w:cs="Times New Roman"/>
      <w:b/>
      <w:bCs/>
      <w:sz w:val="40"/>
      <w:szCs w:val="28"/>
      <w:lang w:val="en-ZA"/>
    </w:rPr>
  </w:style>
  <w:style w:type="character" w:customStyle="1" w:styleId="PlainTextChar">
    <w:name w:val="Plain Text Char"/>
    <w:rPr>
      <w:rFonts w:ascii="Courier New" w:eastAsia="Times New Roman" w:hAnsi="Courier New" w:cs="Courier New"/>
    </w:rPr>
  </w:style>
  <w:style w:type="character" w:customStyle="1" w:styleId="Heading2Char">
    <w:name w:val="Heading 2 Char"/>
    <w:rPr>
      <w:rFonts w:ascii="Calibri Light" w:eastAsia="Times New Roman" w:hAnsi="Calibri Light" w:cs="Times New Roman"/>
      <w:b/>
      <w:bCs/>
      <w:i/>
      <w:iCs/>
      <w:sz w:val="28"/>
      <w:szCs w:val="28"/>
      <w:lang w:val="en-IN"/>
    </w:rPr>
  </w:style>
  <w:style w:type="character" w:customStyle="1" w:styleId="HeaderChar">
    <w:name w:val="Header Char"/>
    <w:rPr>
      <w:rFonts w:ascii="Times New Roman" w:hAnsi="Times New Roman" w:cs="Times New Roman"/>
      <w:szCs w:val="22"/>
    </w:rPr>
  </w:style>
  <w:style w:type="character" w:customStyle="1" w:styleId="Heading3Char">
    <w:name w:val="Heading 3 Char"/>
    <w:rPr>
      <w:rFonts w:ascii="Calibri Light" w:eastAsia="Times New Roman" w:hAnsi="Calibri Light" w:cs="Times New Roman"/>
      <w:b/>
      <w:bCs/>
      <w:sz w:val="26"/>
      <w:szCs w:val="26"/>
      <w:lang w:val="en-IN"/>
    </w:rPr>
  </w:style>
  <w:style w:type="character" w:customStyle="1" w:styleId="Heading4Char">
    <w:name w:val="Heading 4 Char"/>
    <w:rPr>
      <w:rFonts w:ascii="Calibri" w:eastAsia="Times New Roman" w:hAnsi="Calibri" w:cs="Times New Roman"/>
      <w:b/>
      <w:bCs/>
      <w:sz w:val="28"/>
      <w:szCs w:val="28"/>
      <w:lang w:val="en-IN"/>
    </w:rPr>
  </w:style>
  <w:style w:type="character" w:customStyle="1" w:styleId="BodyTextChar">
    <w:name w:val="Body Text Char"/>
    <w:rPr>
      <w:rFonts w:ascii="Times New Roman" w:eastAsia="DejaVu Sans" w:hAnsi="Times New Roman" w:cs="Times New Roman"/>
      <w:kern w:val="1"/>
      <w:sz w:val="24"/>
      <w:szCs w:val="24"/>
    </w:rPr>
  </w:style>
  <w:style w:type="character" w:customStyle="1" w:styleId="TitleChar">
    <w:name w:val="Title Char"/>
    <w:rPr>
      <w:rFonts w:ascii="Times New Roman" w:eastAsia="Times New Roman" w:hAnsi="Times New Roman" w:cs="Times New Roman"/>
      <w:b/>
      <w:smallCaps/>
      <w:color w:val="000000"/>
      <w:spacing w:val="5"/>
      <w:kern w:val="1"/>
      <w:sz w:val="34"/>
      <w:szCs w:val="52"/>
    </w:rPr>
  </w:style>
  <w:style w:type="character" w:customStyle="1" w:styleId="FootnoteTextChar">
    <w:name w:val="Footnote Text Char"/>
    <w:rPr>
      <w:rFonts w:cs="Calibri"/>
    </w:rPr>
  </w:style>
  <w:style w:type="character" w:customStyle="1" w:styleId="FootnoteCharacters">
    <w:name w:val="Footnote Characters"/>
    <w:rPr>
      <w:vertAlign w:val="superscript"/>
    </w:rPr>
  </w:style>
  <w:style w:type="character" w:styleId="PlaceholderText">
    <w:name w:val="Placeholder Text"/>
    <w:rPr>
      <w:color w:val="808080"/>
    </w:rPr>
  </w:style>
  <w:style w:type="character" w:customStyle="1" w:styleId="st1">
    <w:name w:val="st1"/>
  </w:style>
  <w:style w:type="character" w:customStyle="1" w:styleId="DocumentMapChar">
    <w:name w:val="Document Map Char"/>
    <w:rPr>
      <w:rFonts w:ascii="Tahoma" w:hAnsi="Tahoma" w:cs="Tahoma"/>
      <w:sz w:val="16"/>
      <w:szCs w:val="16"/>
    </w:rPr>
  </w:style>
  <w:style w:type="character" w:customStyle="1" w:styleId="EndnoteTextChar">
    <w:name w:val="Endnote Text Char"/>
    <w:rPr>
      <w:rFonts w:ascii="Times New Roman" w:hAnsi="Times New Roman" w:cs="Times New Roman"/>
    </w:rPr>
  </w:style>
  <w:style w:type="character" w:customStyle="1" w:styleId="EndnoteCharacters">
    <w:name w:val="Endnote Characters"/>
    <w:rPr>
      <w:vertAlign w:val="superscript"/>
    </w:rPr>
  </w:style>
  <w:style w:type="character" w:customStyle="1" w:styleId="CommentTextChar">
    <w:name w:val="Comment Text Char"/>
    <w:rPr>
      <w:rFonts w:ascii="Times New Roman" w:hAnsi="Times New Roman" w:cs="Times New Roman"/>
    </w:rPr>
  </w:style>
  <w:style w:type="character" w:customStyle="1" w:styleId="CommentSubjectChar">
    <w:name w:val="Comment Subject Char"/>
    <w:rPr>
      <w:rFonts w:ascii="Times New Roman" w:hAnsi="Times New Roman" w:cs="Times New Roman"/>
      <w:b/>
      <w:bCs/>
    </w:rPr>
  </w:style>
  <w:style w:type="paragraph" w:customStyle="1" w:styleId="Index">
    <w:name w:val="Index"/>
    <w:basedOn w:val="Normal"/>
    <w:pPr>
      <w:suppressLineNumbers/>
    </w:pPr>
    <w:rPr>
      <w:rFonts w:cs="FreeSans"/>
    </w:rPr>
  </w:style>
  <w:style w:type="paragraph" w:styleId="ListParagraph">
    <w:name w:val="List Paragraph"/>
    <w:basedOn w:val="Normal"/>
    <w:qFormat/>
    <w:pPr>
      <w:spacing w:after="200"/>
      <w:ind w:left="720"/>
      <w:contextualSpacing/>
    </w:pPr>
    <w:rPr>
      <w:lang w:val="en-US"/>
    </w:rPr>
  </w:style>
  <w:style w:type="paragraph" w:customStyle="1" w:styleId="Default">
    <w:name w:val="Default"/>
    <w:pPr>
      <w:suppressAutoHyphens/>
      <w:autoSpaceDE w:val="0"/>
    </w:pPr>
    <w:rPr>
      <w:rFonts w:ascii="Times New Roman" w:eastAsia="Calibri" w:hAnsi="Times New Roman" w:cs="Times New Roman"/>
      <w:color w:val="000000"/>
      <w:sz w:val="24"/>
      <w:szCs w:val="24"/>
      <w:lang w:val="en-US" w:eastAsia="zh-CN"/>
    </w:rPr>
  </w:style>
  <w:style w:type="paragraph" w:customStyle="1" w:styleId="Text">
    <w:name w:val="Text"/>
    <w:basedOn w:val="Normal"/>
    <w:pPr>
      <w:widowControl w:val="0"/>
      <w:autoSpaceDE w:val="0"/>
      <w:spacing w:after="0" w:line="252" w:lineRule="auto"/>
      <w:ind w:firstLine="202"/>
    </w:pPr>
    <w:rPr>
      <w:rFonts w:eastAsia="Times New Roman"/>
      <w:sz w:val="20"/>
      <w:szCs w:val="20"/>
      <w:lang w:val="en-ZA"/>
    </w:rPr>
  </w:style>
  <w:style w:type="paragraph" w:customStyle="1" w:styleId="requirement">
    <w:name w:val="requirement"/>
    <w:basedOn w:val="Normal"/>
    <w:pPr>
      <w:spacing w:after="0" w:line="240" w:lineRule="exact"/>
      <w:ind w:left="2348" w:hanging="994"/>
      <w:jc w:val="left"/>
    </w:pPr>
    <w:rPr>
      <w:rFonts w:eastAsia="Times New Roman"/>
      <w:szCs w:val="20"/>
      <w:lang w:val="en-US"/>
    </w:rPr>
  </w:style>
  <w:style w:type="paragraph" w:customStyle="1" w:styleId="TOCHeading1">
    <w:name w:val="TOC Heading1"/>
    <w:basedOn w:val="Heading1"/>
    <w:next w:val="Normal"/>
    <w:qFormat/>
    <w:pPr>
      <w:numPr>
        <w:numId w:val="0"/>
      </w:numPr>
      <w:spacing w:after="0" w:line="276" w:lineRule="auto"/>
      <w:jc w:val="left"/>
    </w:pPr>
    <w:rPr>
      <w:rFonts w:ascii="Cambria" w:hAnsi="Cambria"/>
      <w:caps/>
      <w:color w:val="365F91"/>
      <w:sz w:val="28"/>
      <w:lang w:val="en-US"/>
    </w:rPr>
  </w:style>
  <w:style w:type="paragraph" w:customStyle="1" w:styleId="Caption1">
    <w:name w:val="Caption1"/>
    <w:basedOn w:val="TableofFigures"/>
    <w:next w:val="TableofFigures"/>
    <w:pPr>
      <w:keepNext/>
      <w:widowControl w:val="0"/>
      <w:suppressLineNumbers/>
      <w:spacing w:after="240" w:line="240" w:lineRule="auto"/>
      <w:ind w:left="440" w:right="187" w:hanging="440"/>
      <w:jc w:val="center"/>
    </w:pPr>
    <w:rPr>
      <w:rFonts w:ascii="Calibri" w:eastAsia="DejaVu Sans" w:hAnsi="Calibri" w:cs="Calibri"/>
      <w:b/>
      <w:iCs/>
      <w:color w:val="000000"/>
      <w:kern w:val="1"/>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qFormat/>
    <w:pPr>
      <w:suppressAutoHyphens/>
    </w:pPr>
    <w:rPr>
      <w:rFonts w:ascii="Calibri" w:eastAsia="Calibri" w:hAnsi="Calibri" w:cs="Calibri"/>
      <w:kern w:val="1"/>
      <w:sz w:val="22"/>
      <w:szCs w:val="22"/>
      <w:lang w:val="en-US" w:eastAsia="zh-CN"/>
    </w:rPr>
  </w:style>
  <w:style w:type="paragraph" w:customStyle="1" w:styleId="Style1">
    <w:name w:val="Style1"/>
    <w:basedOn w:val="NoSpacing"/>
    <w:pPr>
      <w:spacing w:line="276" w:lineRule="auto"/>
      <w:jc w:val="both"/>
    </w:pPr>
    <w:rPr>
      <w:rFonts w:ascii="Cambria" w:hAnsi="Cambria" w:cs="Cambria"/>
      <w:sz w:val="24"/>
    </w:rPr>
  </w:style>
  <w:style w:type="paragraph" w:customStyle="1" w:styleId="Heading10">
    <w:name w:val="Heading 10"/>
    <w:basedOn w:val="Heading"/>
    <w:next w:val="BodyText"/>
    <w:pPr>
      <w:numPr>
        <w:numId w:val="2"/>
      </w:numPr>
      <w:spacing w:before="60" w:after="60"/>
      <w:ind w:left="0" w:firstLine="0"/>
    </w:pPr>
    <w:rPr>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9199">
      <w:bodyDiv w:val="1"/>
      <w:marLeft w:val="0"/>
      <w:marRight w:val="0"/>
      <w:marTop w:val="0"/>
      <w:marBottom w:val="0"/>
      <w:divBdr>
        <w:top w:val="none" w:sz="0" w:space="0" w:color="auto"/>
        <w:left w:val="none" w:sz="0" w:space="0" w:color="auto"/>
        <w:bottom w:val="none" w:sz="0" w:space="0" w:color="auto"/>
        <w:right w:val="none" w:sz="0" w:space="0" w:color="auto"/>
      </w:divBdr>
    </w:div>
    <w:div w:id="968896510">
      <w:bodyDiv w:val="1"/>
      <w:marLeft w:val="0"/>
      <w:marRight w:val="0"/>
      <w:marTop w:val="0"/>
      <w:marBottom w:val="0"/>
      <w:divBdr>
        <w:top w:val="none" w:sz="0" w:space="0" w:color="auto"/>
        <w:left w:val="none" w:sz="0" w:space="0" w:color="auto"/>
        <w:bottom w:val="none" w:sz="0" w:space="0" w:color="auto"/>
        <w:right w:val="none" w:sz="0" w:space="0" w:color="auto"/>
      </w:divBdr>
    </w:div>
    <w:div w:id="1570533400">
      <w:bodyDiv w:val="1"/>
      <w:marLeft w:val="0"/>
      <w:marRight w:val="0"/>
      <w:marTop w:val="0"/>
      <w:marBottom w:val="0"/>
      <w:divBdr>
        <w:top w:val="none" w:sz="0" w:space="0" w:color="auto"/>
        <w:left w:val="none" w:sz="0" w:space="0" w:color="auto"/>
        <w:bottom w:val="none" w:sz="0" w:space="0" w:color="auto"/>
        <w:right w:val="none" w:sz="0" w:space="0" w:color="auto"/>
      </w:divBdr>
    </w:div>
    <w:div w:id="1629169136">
      <w:bodyDiv w:val="1"/>
      <w:marLeft w:val="0"/>
      <w:marRight w:val="0"/>
      <w:marTop w:val="0"/>
      <w:marBottom w:val="0"/>
      <w:divBdr>
        <w:top w:val="none" w:sz="0" w:space="0" w:color="auto"/>
        <w:left w:val="none" w:sz="0" w:space="0" w:color="auto"/>
        <w:bottom w:val="none" w:sz="0" w:space="0" w:color="auto"/>
        <w:right w:val="none" w:sz="0" w:space="0" w:color="auto"/>
      </w:divBdr>
    </w:div>
    <w:div w:id="1820031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5"/>
    <customShpInfo spid="_x0000_s1027"/>
    <customShpInfo spid="_x0000_s1028"/>
    <customShpInfo spid="_x0000_s1029"/>
    <customShpInfo spid="_x0000_s1030"/>
    <customShpInfo spid="_x0000_s1031"/>
    <customShpInfo spid="_x0000_s2052"/>
    <customShpInfo spid="_x0000_s2053"/>
    <customShpInfo spid="_x0000_s2054"/>
    <customShpInfo spid="_x0000_s2051"/>
    <customShpInfo spid="_x0000_s2050"/>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5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085"/>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0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78AD43-63A3-4DD1-8ABE-B65453EB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21</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Sailesh Pandey</cp:lastModifiedBy>
  <cp:revision>75</cp:revision>
  <cp:lastPrinted>2113-01-01T00:00:00Z</cp:lastPrinted>
  <dcterms:created xsi:type="dcterms:W3CDTF">2020-11-20T07:09:00Z</dcterms:created>
  <dcterms:modified xsi:type="dcterms:W3CDTF">2021-01-25T13:47:00Z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